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6135" w14:textId="77777777" w:rsidR="006F21D4" w:rsidRPr="00B0611C" w:rsidRDefault="006F21D4" w:rsidP="006F21D4">
      <w:pPr>
        <w:pStyle w:val="namedate"/>
      </w:pPr>
    </w:p>
    <w:p w14:paraId="2FA891C1" w14:textId="59FCA0D5" w:rsidR="00CB238A" w:rsidRPr="00CB238A" w:rsidRDefault="00CB238A" w:rsidP="00CB238A">
      <w:pPr>
        <w:pStyle w:val="Title"/>
        <w:ind w:left="360" w:hanging="360"/>
        <w:rPr>
          <w:rFonts w:ascii="Helvetica Neue" w:eastAsia="Helvetica Neue" w:hAnsi="Helvetica Neue" w:cs="Helvetica Neue"/>
          <w:b w:val="0"/>
        </w:rPr>
      </w:pPr>
      <w:bookmarkStart w:id="0" w:name="_faxwi2extrki" w:colFirst="0" w:colLast="0"/>
      <w:bookmarkEnd w:id="0"/>
      <w:r>
        <w:rPr>
          <w:rFonts w:ascii="Helvetica Neue" w:eastAsia="Helvetica Neue" w:hAnsi="Helvetica Neue" w:cs="Helvetica Neue"/>
        </w:rPr>
        <w:t xml:space="preserve">Unit 3 – Uniformly-Accelerating Particle Model </w:t>
      </w:r>
    </w:p>
    <w:p w14:paraId="40019A2F" w14:textId="77777777" w:rsidR="00CB238A" w:rsidRPr="00CB238A" w:rsidRDefault="00CB238A" w:rsidP="00CB238A">
      <w:pPr>
        <w:keepNext/>
        <w:keepLines/>
        <w:pBdr>
          <w:top w:val="nil"/>
          <w:left w:val="nil"/>
          <w:bottom w:val="nil"/>
          <w:right w:val="nil"/>
          <w:between w:val="nil"/>
        </w:pBdr>
        <w:spacing w:before="400" w:after="120" w:line="276" w:lineRule="auto"/>
        <w:ind w:left="360" w:hanging="360"/>
        <w:outlineLvl w:val="0"/>
        <w:rPr>
          <w:rFonts w:ascii="Helvetica Neue" w:eastAsia="Helvetica Neue" w:hAnsi="Helvetica Neue" w:cs="Helvetica Neue"/>
          <w:color w:val="000000"/>
          <w:sz w:val="36"/>
          <w:szCs w:val="36"/>
          <w:lang w:val="en"/>
        </w:rPr>
      </w:pPr>
      <w:r w:rsidRPr="00CB238A">
        <w:rPr>
          <w:rFonts w:ascii="Helvetica Neue" w:eastAsia="Helvetica Neue" w:hAnsi="Helvetica Neue" w:cs="Helvetica Neue"/>
          <w:color w:val="000000"/>
          <w:sz w:val="36"/>
          <w:szCs w:val="36"/>
          <w:lang w:val="en"/>
        </w:rPr>
        <w:t>Instructional Goals</w:t>
      </w:r>
    </w:p>
    <w:p w14:paraId="2F7C7A0F" w14:textId="7D17B0F5" w:rsidR="00CB238A" w:rsidRDefault="00CB238A" w:rsidP="00DB30CA">
      <w:pPr>
        <w:numPr>
          <w:ilvl w:val="0"/>
          <w:numId w:val="37"/>
        </w:numPr>
        <w:pBdr>
          <w:top w:val="nil"/>
          <w:left w:val="nil"/>
          <w:bottom w:val="nil"/>
          <w:right w:val="nil"/>
          <w:between w:val="nil"/>
        </w:pBdr>
        <w:spacing w:line="276" w:lineRule="auto"/>
        <w:ind w:left="360"/>
        <w:contextualSpacing/>
        <w:rPr>
          <w:rFonts w:eastAsia="Times New Roman"/>
        </w:rPr>
      </w:pPr>
      <w:r>
        <w:rPr>
          <w:rFonts w:eastAsia="Times New Roman"/>
          <w:color w:val="000000"/>
          <w:lang w:val="en"/>
        </w:rPr>
        <w:t>UA</w:t>
      </w:r>
      <w:r w:rsidRPr="00CB238A">
        <w:rPr>
          <w:rFonts w:eastAsia="Times New Roman"/>
          <w:color w:val="000000"/>
          <w:lang w:val="en"/>
        </w:rPr>
        <w:t>1</w:t>
      </w:r>
      <w:r w:rsidR="00DB30CA">
        <w:rPr>
          <w:rFonts w:eastAsia="Times New Roman"/>
          <w:color w:val="000000"/>
          <w:lang w:val="en"/>
        </w:rPr>
        <w:t>:</w:t>
      </w:r>
      <w:r w:rsidR="00DE7EF1" w:rsidRPr="00DE7EF1">
        <w:rPr>
          <w:rFonts w:eastAsia="Times New Roman"/>
        </w:rPr>
        <w:t xml:space="preserve"> </w:t>
      </w:r>
      <w:r w:rsidR="00DE7EF1">
        <w:rPr>
          <w:rFonts w:eastAsia="Times New Roman"/>
        </w:rPr>
        <w:t xml:space="preserve">I can represent the motion of an object using a computational representation in </w:t>
      </w:r>
      <w:r w:rsidR="00DB30CA">
        <w:rPr>
          <w:rFonts w:eastAsia="Times New Roman"/>
        </w:rPr>
        <w:t>both position and velocity change over discrete intervals of time.</w:t>
      </w:r>
    </w:p>
    <w:p w14:paraId="668367EF" w14:textId="0C16760B" w:rsidR="00DB30CA" w:rsidRDefault="00DB30CA" w:rsidP="00DB30CA">
      <w:pPr>
        <w:numPr>
          <w:ilvl w:val="0"/>
          <w:numId w:val="37"/>
        </w:numPr>
        <w:pBdr>
          <w:top w:val="nil"/>
          <w:left w:val="nil"/>
          <w:bottom w:val="nil"/>
          <w:right w:val="nil"/>
          <w:between w:val="nil"/>
        </w:pBdr>
        <w:spacing w:line="276" w:lineRule="auto"/>
        <w:ind w:left="360"/>
        <w:contextualSpacing/>
        <w:rPr>
          <w:rFonts w:eastAsia="Times New Roman"/>
        </w:rPr>
      </w:pPr>
      <w:r>
        <w:rPr>
          <w:rFonts w:eastAsia="Times New Roman"/>
        </w:rPr>
        <w:t xml:space="preserve">UA2: I can design and modify functions in </w:t>
      </w:r>
      <w:proofErr w:type="spellStart"/>
      <w:r>
        <w:rPr>
          <w:rFonts w:eastAsia="Times New Roman"/>
        </w:rPr>
        <w:t>Pyret</w:t>
      </w:r>
      <w:proofErr w:type="spellEnd"/>
      <w:r>
        <w:rPr>
          <w:rFonts w:eastAsia="Times New Roman"/>
        </w:rPr>
        <w:t xml:space="preserve"> to represent uniformly-accelerated motion and use them to make predictions about the physical world.</w:t>
      </w:r>
    </w:p>
    <w:p w14:paraId="54BB3BF8" w14:textId="39820816" w:rsidR="00DB30CA" w:rsidRDefault="00DB30CA" w:rsidP="00DB30CA">
      <w:pPr>
        <w:numPr>
          <w:ilvl w:val="0"/>
          <w:numId w:val="37"/>
        </w:numPr>
        <w:pBdr>
          <w:top w:val="nil"/>
          <w:left w:val="nil"/>
          <w:bottom w:val="nil"/>
          <w:right w:val="nil"/>
          <w:between w:val="nil"/>
        </w:pBdr>
        <w:spacing w:line="276" w:lineRule="auto"/>
        <w:ind w:left="360"/>
        <w:contextualSpacing/>
        <w:rPr>
          <w:rFonts w:eastAsia="Times New Roman"/>
        </w:rPr>
      </w:pPr>
      <w:r>
        <w:rPr>
          <w:rFonts w:eastAsia="Times New Roman"/>
        </w:rPr>
        <w:t>UA3: I can use a velocity-time graph to determine the displacement and acceleration of a moving object.</w:t>
      </w:r>
    </w:p>
    <w:p w14:paraId="4C7D0391" w14:textId="363D7DA3" w:rsidR="00DB30CA" w:rsidRDefault="00DB30CA" w:rsidP="00DB30CA">
      <w:pPr>
        <w:numPr>
          <w:ilvl w:val="0"/>
          <w:numId w:val="37"/>
        </w:numPr>
        <w:pBdr>
          <w:top w:val="nil"/>
          <w:left w:val="nil"/>
          <w:bottom w:val="nil"/>
          <w:right w:val="nil"/>
          <w:between w:val="nil"/>
        </w:pBdr>
        <w:spacing w:line="276" w:lineRule="auto"/>
        <w:ind w:left="360"/>
        <w:contextualSpacing/>
        <w:rPr>
          <w:rFonts w:eastAsia="Times New Roman"/>
        </w:rPr>
      </w:pPr>
      <w:r>
        <w:rPr>
          <w:rFonts w:eastAsia="Times New Roman"/>
        </w:rPr>
        <w:t>UA4: I can create a mathematical representation (function) relating position, initial velocity, acceleration, and time, and use it to solve problems.</w:t>
      </w:r>
    </w:p>
    <w:p w14:paraId="02CD6949" w14:textId="1311C69D" w:rsidR="00DB30CA" w:rsidRPr="00DB30CA" w:rsidRDefault="00DB30CA" w:rsidP="00DB30CA">
      <w:pPr>
        <w:numPr>
          <w:ilvl w:val="0"/>
          <w:numId w:val="37"/>
        </w:numPr>
        <w:pBdr>
          <w:top w:val="nil"/>
          <w:left w:val="nil"/>
          <w:bottom w:val="nil"/>
          <w:right w:val="nil"/>
          <w:between w:val="nil"/>
        </w:pBdr>
        <w:spacing w:line="276" w:lineRule="auto"/>
        <w:ind w:left="360"/>
        <w:contextualSpacing/>
        <w:rPr>
          <w:rFonts w:eastAsia="Times New Roman"/>
        </w:rPr>
      </w:pPr>
      <w:r>
        <w:rPr>
          <w:rFonts w:eastAsia="Times New Roman"/>
        </w:rPr>
        <w:t>UA5: I can represent the motion of an object moving with uniform acceleration using multiple representations (words, motion maps, graphs, equations, flipbooks).</w:t>
      </w:r>
    </w:p>
    <w:p w14:paraId="213D1E7F" w14:textId="77777777" w:rsidR="00DB30CA" w:rsidRPr="00DB30CA" w:rsidRDefault="00DB30CA" w:rsidP="00DB30CA">
      <w:pPr>
        <w:keepNext/>
        <w:keepLines/>
        <w:pBdr>
          <w:top w:val="nil"/>
          <w:left w:val="nil"/>
          <w:bottom w:val="nil"/>
          <w:right w:val="nil"/>
          <w:between w:val="nil"/>
        </w:pBdr>
        <w:spacing w:before="400" w:after="120" w:line="276" w:lineRule="auto"/>
        <w:ind w:left="360" w:hanging="360"/>
        <w:outlineLvl w:val="0"/>
        <w:rPr>
          <w:rFonts w:ascii="Helvetica Neue" w:eastAsia="Helvetica Neue" w:hAnsi="Helvetica Neue" w:cs="Helvetica Neue"/>
          <w:b/>
          <w:color w:val="000000"/>
          <w:sz w:val="36"/>
          <w:szCs w:val="36"/>
          <w:u w:val="single"/>
          <w:lang w:val="en"/>
        </w:rPr>
      </w:pPr>
      <w:r w:rsidRPr="00DB30CA">
        <w:rPr>
          <w:rFonts w:ascii="Helvetica Neue" w:eastAsia="Helvetica Neue" w:hAnsi="Helvetica Neue" w:cs="Helvetica Neue"/>
          <w:color w:val="000000"/>
          <w:sz w:val="36"/>
          <w:szCs w:val="36"/>
          <w:lang w:val="en"/>
        </w:rPr>
        <w:t xml:space="preserve">Overview </w:t>
      </w:r>
    </w:p>
    <w:p w14:paraId="747A49CD" w14:textId="4581771D" w:rsidR="006F21D4" w:rsidRPr="00DB30CA" w:rsidRDefault="00DB30CA" w:rsidP="00DB30CA">
      <w:pPr>
        <w:pStyle w:val="ListParagraph"/>
        <w:numPr>
          <w:ilvl w:val="0"/>
          <w:numId w:val="39"/>
        </w:numPr>
        <w:ind w:left="360" w:right="-360"/>
        <w:rPr>
          <w:rFonts w:ascii="Times New Roman" w:hAnsi="Times New Roman" w:cs="Times New Roman"/>
        </w:rPr>
      </w:pPr>
      <w:r>
        <w:rPr>
          <w:rFonts w:ascii="Times New Roman" w:eastAsia="Times New Roman" w:hAnsi="Times New Roman" w:cs="Times New Roman"/>
          <w:color w:val="000000"/>
          <w:lang w:val="en"/>
        </w:rPr>
        <w:t>It is important to c</w:t>
      </w:r>
      <w:r w:rsidRPr="00DB30CA">
        <w:rPr>
          <w:rFonts w:ascii="Times New Roman" w:hAnsi="Times New Roman" w:cs="Times New Roman"/>
        </w:rPr>
        <w:t>contrast</w:t>
      </w:r>
      <w:r w:rsidR="006F21D4" w:rsidRPr="00DB30CA">
        <w:rPr>
          <w:rFonts w:ascii="Times New Roman" w:hAnsi="Times New Roman" w:cs="Times New Roman"/>
        </w:rPr>
        <w:t xml:space="preserve"> graphs of objects undergoing constant velocity and constant acceleration</w:t>
      </w:r>
    </w:p>
    <w:p w14:paraId="126E3656" w14:textId="77777777" w:rsidR="006F21D4" w:rsidRPr="00B0611C" w:rsidRDefault="006F21D4" w:rsidP="006F21D4">
      <w:pPr>
        <w:ind w:right="-360"/>
      </w:pPr>
      <w:r w:rsidRPr="00B0611C">
        <w:tab/>
        <w:t xml:space="preserve">Define instantaneous velocity (slope of tangent to curve in </w:t>
      </w:r>
      <w:r w:rsidRPr="00B0611C">
        <w:rPr>
          <w:b/>
        </w:rPr>
        <w:t>x</w:t>
      </w:r>
      <w:r w:rsidRPr="00B0611C">
        <w:t xml:space="preserve"> vs </w:t>
      </w:r>
      <w:r w:rsidRPr="00B0611C">
        <w:rPr>
          <w:b/>
        </w:rPr>
        <w:t>t</w:t>
      </w:r>
      <w:r w:rsidRPr="00B0611C">
        <w:t xml:space="preserve"> graph)</w:t>
      </w:r>
    </w:p>
    <w:p w14:paraId="29273445" w14:textId="77777777" w:rsidR="006F21D4" w:rsidRPr="00B0611C" w:rsidRDefault="006F21D4" w:rsidP="006F21D4">
      <w:pPr>
        <w:ind w:right="-360"/>
      </w:pPr>
      <w:r w:rsidRPr="00B0611C">
        <w:tab/>
        <w:t>Distinguish between instantaneous and average velocity</w:t>
      </w:r>
    </w:p>
    <w:p w14:paraId="600D094A" w14:textId="77777777" w:rsidR="006F21D4" w:rsidRPr="00B0611C" w:rsidRDefault="006F21D4" w:rsidP="006F21D4">
      <w:pPr>
        <w:ind w:right="-360"/>
      </w:pPr>
      <w:r w:rsidRPr="00B0611C">
        <w:tab/>
        <w:t>Define acceleration, including its vector nature</w:t>
      </w:r>
    </w:p>
    <w:p w14:paraId="78543D6D" w14:textId="77777777" w:rsidR="00DB30CA" w:rsidRDefault="006F21D4" w:rsidP="006F21D4">
      <w:pPr>
        <w:ind w:right="-360"/>
      </w:pPr>
      <w:r w:rsidRPr="00B0611C">
        <w:tab/>
        <w:t>Motion map now includes acceleration vectors</w:t>
      </w:r>
    </w:p>
    <w:p w14:paraId="79909EFA" w14:textId="77777777" w:rsidR="00DB30CA" w:rsidRDefault="00DB30CA" w:rsidP="006F21D4">
      <w:pPr>
        <w:ind w:right="-360"/>
      </w:pPr>
    </w:p>
    <w:p w14:paraId="1C0F11A7" w14:textId="52C563C0" w:rsidR="006F21D4" w:rsidRPr="00DB30CA" w:rsidRDefault="006F21D4" w:rsidP="00DB30CA">
      <w:pPr>
        <w:pStyle w:val="ListParagraph"/>
        <w:numPr>
          <w:ilvl w:val="0"/>
          <w:numId w:val="39"/>
        </w:numPr>
        <w:ind w:left="360" w:right="-360"/>
        <w:rPr>
          <w:rFonts w:ascii="Times New Roman" w:hAnsi="Times New Roman" w:cs="Times New Roman"/>
        </w:rPr>
      </w:pPr>
      <w:r w:rsidRPr="00DB30CA">
        <w:rPr>
          <w:rFonts w:ascii="Times New Roman" w:hAnsi="Times New Roman" w:cs="Times New Roman"/>
        </w:rPr>
        <w:t>Introduce stack of kinematic curves</w:t>
      </w:r>
    </w:p>
    <w:p w14:paraId="09250113" w14:textId="77777777" w:rsidR="006F21D4" w:rsidRPr="00B0611C" w:rsidRDefault="006F21D4" w:rsidP="006F21D4">
      <w:pPr>
        <w:ind w:right="-360"/>
      </w:pPr>
      <w:r w:rsidRPr="00B0611C">
        <w:tab/>
      </w:r>
      <w:r w:rsidRPr="00B0611C">
        <w:tab/>
        <w:t>position vs. time (slope of tangent = instantaneous velocity)</w:t>
      </w:r>
    </w:p>
    <w:p w14:paraId="6BA6DB5D" w14:textId="77777777" w:rsidR="006F21D4" w:rsidRPr="00B0611C" w:rsidRDefault="006F21D4" w:rsidP="006F21D4">
      <w:pPr>
        <w:ind w:right="-360"/>
      </w:pPr>
      <w:r w:rsidRPr="00B0611C">
        <w:tab/>
      </w:r>
      <w:r w:rsidRPr="00B0611C">
        <w:tab/>
        <w:t>velocity vs. time (slope = acceleration, area under curve = change in position)</w:t>
      </w:r>
    </w:p>
    <w:p w14:paraId="7B3A7817" w14:textId="77777777" w:rsidR="006F21D4" w:rsidRPr="00B0611C" w:rsidRDefault="006F21D4" w:rsidP="006F21D4">
      <w:pPr>
        <w:ind w:right="-360"/>
      </w:pPr>
      <w:r w:rsidRPr="00B0611C">
        <w:tab/>
      </w:r>
      <w:r w:rsidRPr="00B0611C">
        <w:tab/>
        <w:t>acceleration vs. time (area under curve = change in velocity)</w:t>
      </w:r>
    </w:p>
    <w:p w14:paraId="0D1E0D8F" w14:textId="77777777" w:rsidR="006F21D4" w:rsidRPr="00B0611C" w:rsidRDefault="006F21D4" w:rsidP="006F21D4">
      <w:pPr>
        <w:ind w:right="-360"/>
      </w:pPr>
      <w:r w:rsidRPr="00B0611C">
        <w:tab/>
        <w:t>Relate various expressions</w:t>
      </w:r>
    </w:p>
    <w:p w14:paraId="54FADC86" w14:textId="77777777" w:rsidR="006F21D4" w:rsidRPr="00B0611C" w:rsidRDefault="006F21D4" w:rsidP="006F21D4">
      <w:pPr>
        <w:ind w:right="-360"/>
      </w:pPr>
    </w:p>
    <w:p w14:paraId="36EAD5A6" w14:textId="35289816" w:rsidR="006F21D4" w:rsidRPr="00DB30CA" w:rsidRDefault="00DB30CA" w:rsidP="00F463E9">
      <w:pPr>
        <w:pStyle w:val="ListParagraph"/>
        <w:numPr>
          <w:ilvl w:val="0"/>
          <w:numId w:val="39"/>
        </w:numPr>
        <w:ind w:left="360" w:right="-360"/>
        <w:rPr>
          <w:b/>
        </w:rPr>
      </w:pPr>
      <w:r w:rsidRPr="00DB30CA">
        <w:rPr>
          <w:rFonts w:ascii="Times New Roman" w:hAnsi="Times New Roman" w:cs="Times New Roman"/>
        </w:rPr>
        <w:t xml:space="preserve">These are </w:t>
      </w:r>
      <w:r>
        <w:rPr>
          <w:rFonts w:ascii="Times New Roman" w:hAnsi="Times New Roman" w:cs="Times New Roman"/>
        </w:rPr>
        <w:t>the mathematical representations which students will be working with as part of their uniformly-accelerating particle model:</w:t>
      </w:r>
    </w:p>
    <w:p w14:paraId="6A131A64" w14:textId="77777777" w:rsidR="006F21D4" w:rsidRPr="00B0611C" w:rsidRDefault="006F21D4" w:rsidP="006F21D4">
      <w:pPr>
        <w:ind w:right="-360"/>
      </w:pPr>
      <w:r w:rsidRPr="00B0611C">
        <w:rPr>
          <w:b/>
        </w:rPr>
        <w:tab/>
      </w:r>
      <w:r w:rsidRPr="00B0611C">
        <w:t>Domain and kinematical properties</w:t>
      </w:r>
    </w:p>
    <w:p w14:paraId="79E86D67" w14:textId="77777777" w:rsidR="006F21D4" w:rsidRPr="00B0611C" w:rsidRDefault="006F21D4" w:rsidP="006F21D4">
      <w:pPr>
        <w:ind w:right="-360"/>
      </w:pPr>
      <w:r w:rsidRPr="00B0611C">
        <w:tab/>
        <w:t xml:space="preserve">Derive the following relationships from </w:t>
      </w:r>
      <w:r w:rsidRPr="00B0611C">
        <w:rPr>
          <w:b/>
        </w:rPr>
        <w:t>x</w:t>
      </w:r>
      <w:r w:rsidRPr="00B0611C">
        <w:t xml:space="preserve"> vs t and </w:t>
      </w:r>
      <w:r w:rsidRPr="00B0611C">
        <w:rPr>
          <w:b/>
        </w:rPr>
        <w:t>v</w:t>
      </w:r>
      <w:r w:rsidRPr="00B0611C">
        <w:t xml:space="preserve"> vs t graphs</w:t>
      </w:r>
    </w:p>
    <w:p w14:paraId="64BA0B04" w14:textId="74ECD8FE" w:rsidR="006F21D4" w:rsidRPr="00B0611C" w:rsidRDefault="006F21D4" w:rsidP="006F21D4">
      <w:pPr>
        <w:ind w:right="-360"/>
      </w:pPr>
      <w:r w:rsidRPr="00B0611C">
        <w:tab/>
      </w:r>
      <w:r w:rsidRPr="00B0611C">
        <w:tab/>
      </w:r>
      <m:oMath>
        <m:acc>
          <m:accPr>
            <m:chr m:val="⃑"/>
            <m:ctrlPr>
              <w:rPr>
                <w:rFonts w:ascii="Cambria Math" w:hAnsi="Cambria Math"/>
                <w:i/>
              </w:rPr>
            </m:ctrlPr>
          </m:accPr>
          <m:e>
            <m:bar>
              <m:barPr>
                <m:pos m:val="top"/>
                <m:ctrlPr>
                  <w:rPr>
                    <w:rFonts w:ascii="Cambria Math" w:hAnsi="Cambria Math"/>
                    <w:i/>
                  </w:rPr>
                </m:ctrlPr>
              </m:barPr>
              <m:e>
                <m:r>
                  <w:rPr>
                    <w:rFonts w:ascii="Cambria Math" w:hAnsi="Cambria Math"/>
                  </w:rPr>
                  <m:t>a</m:t>
                </m:r>
              </m:e>
            </m:bar>
          </m:e>
        </m:acc>
        <m:r>
          <w:rPr>
            <w:rFonts w:ascii="Cambria Math" w:hAnsi="Cambria Math"/>
          </w:rPr>
          <m:t xml:space="preserve">= </m:t>
        </m:r>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r>
                  <w:rPr>
                    <w:rFonts w:ascii="Cambria Math" w:hAnsi="Cambria Math"/>
                  </w:rPr>
                  <m:t>v</m:t>
                </m:r>
              </m:e>
            </m:acc>
          </m:num>
          <m:den>
            <m:r>
              <m:rPr>
                <m:sty m:val="p"/>
              </m:rPr>
              <w:rPr>
                <w:rFonts w:ascii="Cambria Math" w:hAnsi="Cambria Math"/>
              </w:rPr>
              <m:t>Δ</m:t>
            </m:r>
            <m:r>
              <w:rPr>
                <w:rFonts w:ascii="Cambria Math" w:hAnsi="Cambria Math"/>
              </w:rPr>
              <m:t>t</m:t>
            </m:r>
          </m:den>
        </m:f>
      </m:oMath>
      <w:r w:rsidRPr="00B0611C">
        <w:tab/>
      </w:r>
      <w:r w:rsidRPr="00B0611C">
        <w:tab/>
      </w:r>
      <w:r w:rsidRPr="00B0611C">
        <w:tab/>
      </w:r>
      <w:r w:rsidR="00341A68">
        <w:tab/>
      </w:r>
      <w:r w:rsidRPr="00B0611C">
        <w:t>Eq. 1</w:t>
      </w:r>
      <w:r w:rsidRPr="00B0611C">
        <w:tab/>
        <w:t>definition of average acceleration</w:t>
      </w:r>
    </w:p>
    <w:p w14:paraId="5045895F" w14:textId="73659B18" w:rsidR="006F21D4" w:rsidRPr="00B0611C" w:rsidRDefault="00235B29" w:rsidP="006F21D4">
      <w:pPr>
        <w:ind w:left="720" w:right="-360" w:firstLine="72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6F21D4" w:rsidRPr="00B0611C">
        <w:tab/>
      </w:r>
      <w:r w:rsidR="006F21D4" w:rsidRPr="00B0611C">
        <w:tab/>
      </w:r>
      <w:r w:rsidR="006F21D4" w:rsidRPr="00B0611C">
        <w:tab/>
        <w:t>Eq. 2</w:t>
      </w:r>
      <w:r w:rsidR="006F21D4" w:rsidRPr="00B0611C">
        <w:tab/>
        <w:t xml:space="preserve">linear equation for a </w:t>
      </w:r>
      <w:r w:rsidR="006F21D4" w:rsidRPr="00B0611C">
        <w:rPr>
          <w:b/>
        </w:rPr>
        <w:t>v</w:t>
      </w:r>
      <w:r w:rsidR="006F21D4" w:rsidRPr="00B0611C">
        <w:t>-t graph</w:t>
      </w:r>
    </w:p>
    <w:p w14:paraId="16B3D117" w14:textId="46CAF211" w:rsidR="006F21D4" w:rsidRPr="00B0611C" w:rsidRDefault="00235B29" w:rsidP="006F21D4">
      <w:pPr>
        <w:ind w:left="720" w:right="-360" w:firstLine="72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m:t>
        </m:r>
        <m:acc>
          <m:accPr>
            <m:chr m:val="⃑"/>
            <m:ctrlPr>
              <w:rPr>
                <w:rFonts w:ascii="Cambria Math" w:hAnsi="Cambria Math"/>
                <w:i/>
              </w:rPr>
            </m:ctrlPr>
          </m:accPr>
          <m:e>
            <m:r>
              <w:rPr>
                <w:rFonts w:ascii="Cambria Math" w:hAnsi="Cambria Math"/>
              </w:rPr>
              <m:t>a</m:t>
            </m:r>
          </m:e>
        </m:acc>
        <m:r>
          <m:rPr>
            <m:sty m:val="p"/>
          </m:rPr>
          <w:rPr>
            <w:rFonts w:ascii="Cambria Math" w:hAnsi="Cambria Math"/>
          </w:rPr>
          <m:t>Δ</m:t>
        </m:r>
        <m:r>
          <w:rPr>
            <w:rFonts w:ascii="Cambria Math" w:hAnsi="Cambria Math"/>
          </w:rPr>
          <m:t>t</m:t>
        </m:r>
      </m:oMath>
      <w:r w:rsidR="00341A68">
        <w:tab/>
      </w:r>
      <w:r w:rsidR="00341A68">
        <w:tab/>
      </w:r>
      <w:r w:rsidR="006F21D4" w:rsidRPr="00B0611C">
        <w:t>Eq. 3</w:t>
      </w:r>
      <w:r w:rsidR="006F21D4" w:rsidRPr="00B0611C">
        <w:tab/>
        <w:t xml:space="preserve">generalized equation for any </w:t>
      </w:r>
      <w:proofErr w:type="spellStart"/>
      <w:r w:rsidR="006F21D4" w:rsidRPr="00B0611C">
        <w:t>t</w:t>
      </w:r>
      <w:r w:rsidR="006F21D4" w:rsidRPr="00B0611C">
        <w:rPr>
          <w:vertAlign w:val="subscript"/>
        </w:rPr>
        <w:t>i</w:t>
      </w:r>
      <w:proofErr w:type="spellEnd"/>
      <w:r w:rsidR="006F21D4" w:rsidRPr="00B0611C">
        <w:t xml:space="preserve"> to </w:t>
      </w:r>
      <w:proofErr w:type="spellStart"/>
      <w:r w:rsidR="006F21D4" w:rsidRPr="00B0611C">
        <w:t>t</w:t>
      </w:r>
      <w:r w:rsidR="006F21D4" w:rsidRPr="00B0611C">
        <w:rPr>
          <w:vertAlign w:val="subscript"/>
        </w:rPr>
        <w:t>f</w:t>
      </w:r>
      <w:proofErr w:type="spellEnd"/>
      <w:r w:rsidR="006F21D4" w:rsidRPr="00B0611C">
        <w:t xml:space="preserve"> interval</w:t>
      </w:r>
    </w:p>
    <w:p w14:paraId="0B690F17" w14:textId="0D7EFCCC" w:rsidR="006F21D4" w:rsidRPr="00B0611C" w:rsidRDefault="006F21D4" w:rsidP="006F21D4">
      <w:pPr>
        <w:ind w:right="-360"/>
      </w:pPr>
      <w:r w:rsidRPr="00B0611C">
        <w:tab/>
      </w:r>
      <w:r w:rsidRPr="00B0611C">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o</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oMath>
      <w:r w:rsidR="00341A68">
        <w:t xml:space="preserve"> </w:t>
      </w:r>
      <w:r w:rsidR="00341A68">
        <w:tab/>
      </w:r>
      <w:r w:rsidRPr="00B0611C">
        <w:t>Eq. 4</w:t>
      </w:r>
      <w:r w:rsidRPr="00B0611C">
        <w:tab/>
        <w:t xml:space="preserve">parabolic equation for an </w:t>
      </w:r>
      <w:r w:rsidRPr="00B0611C">
        <w:rPr>
          <w:b/>
        </w:rPr>
        <w:t>x</w:t>
      </w:r>
      <w:r w:rsidRPr="00B0611C">
        <w:t>-t graph</w:t>
      </w:r>
    </w:p>
    <w:p w14:paraId="58748D84" w14:textId="3B6987EF" w:rsidR="006F21D4" w:rsidRPr="00B0611C" w:rsidRDefault="00235B29" w:rsidP="006F21D4">
      <w:pPr>
        <w:ind w:left="720" w:right="-360" w:firstLine="72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o</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t)</m:t>
            </m:r>
          </m:e>
          <m:sup>
            <m:r>
              <w:rPr>
                <w:rFonts w:ascii="Cambria Math" w:hAnsi="Cambria Math"/>
              </w:rPr>
              <m:t>2</m:t>
            </m:r>
          </m:sup>
        </m:sSup>
      </m:oMath>
      <w:r w:rsidR="00341A68">
        <w:tab/>
      </w:r>
      <w:r w:rsidR="006F21D4" w:rsidRPr="00B0611C">
        <w:t>Eq. 5</w:t>
      </w:r>
      <w:r w:rsidR="006F21D4" w:rsidRPr="00B0611C">
        <w:tab/>
        <w:t xml:space="preserve">generalized equation for any </w:t>
      </w:r>
      <w:proofErr w:type="spellStart"/>
      <w:r w:rsidR="006F21D4" w:rsidRPr="00B0611C">
        <w:t>t</w:t>
      </w:r>
      <w:r w:rsidR="006F21D4" w:rsidRPr="00B0611C">
        <w:rPr>
          <w:vertAlign w:val="subscript"/>
        </w:rPr>
        <w:t>i</w:t>
      </w:r>
      <w:proofErr w:type="spellEnd"/>
      <w:r w:rsidR="006F21D4" w:rsidRPr="00B0611C">
        <w:t xml:space="preserve"> to </w:t>
      </w:r>
      <w:proofErr w:type="spellStart"/>
      <w:r w:rsidR="006F21D4" w:rsidRPr="00B0611C">
        <w:t>t</w:t>
      </w:r>
      <w:r w:rsidR="006F21D4" w:rsidRPr="00B0611C">
        <w:rPr>
          <w:vertAlign w:val="subscript"/>
        </w:rPr>
        <w:t>f</w:t>
      </w:r>
      <w:proofErr w:type="spellEnd"/>
      <w:r w:rsidR="006F21D4" w:rsidRPr="00B0611C">
        <w:t xml:space="preserve"> interval</w:t>
      </w:r>
    </w:p>
    <w:p w14:paraId="0A65E895" w14:textId="2DCE0186" w:rsidR="006F21D4" w:rsidRPr="00B0611C" w:rsidRDefault="006F21D4" w:rsidP="006F21D4">
      <w:pPr>
        <w:ind w:right="-360"/>
      </w:pPr>
      <w:r w:rsidRPr="00B0611C">
        <w:tab/>
      </w:r>
      <w:r w:rsidR="00341A68">
        <w:tab/>
      </w:r>
      <m:oMath>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e>
          <m:sup>
            <m:r>
              <w:rPr>
                <w:rFonts w:ascii="Cambria Math" w:hAnsi="Cambria Math"/>
              </w:rPr>
              <m:t>2</m:t>
            </m:r>
          </m:sup>
        </m:sSup>
        <m:r>
          <w:rPr>
            <w:rFonts w:ascii="Cambria Math" w:hAnsi="Cambria Math"/>
          </w:rPr>
          <m:t>+2</m:t>
        </m:r>
        <m:acc>
          <m:accPr>
            <m:chr m:val="⃑"/>
            <m:ctrlPr>
              <w:rPr>
                <w:rFonts w:ascii="Cambria Math" w:hAnsi="Cambria Math"/>
                <w:i/>
              </w:rPr>
            </m:ctrlPr>
          </m:accPr>
          <m:e>
            <m:r>
              <w:rPr>
                <w:rFonts w:ascii="Cambria Math" w:hAnsi="Cambria Math"/>
              </w:rPr>
              <m:t>a</m:t>
            </m:r>
          </m:e>
        </m:acc>
        <m:r>
          <m:rPr>
            <m:sty m:val="p"/>
          </m:rPr>
          <w:rPr>
            <w:rFonts w:ascii="Cambria Math" w:hAnsi="Cambria Math"/>
          </w:rPr>
          <m:t>Δ</m:t>
        </m:r>
        <m:acc>
          <m:accPr>
            <m:chr m:val="⃑"/>
            <m:ctrlPr>
              <w:rPr>
                <w:rFonts w:ascii="Cambria Math" w:hAnsi="Cambria Math"/>
                <w:i/>
              </w:rPr>
            </m:ctrlPr>
          </m:accPr>
          <m:e>
            <m:r>
              <w:rPr>
                <w:rFonts w:ascii="Cambria Math" w:hAnsi="Cambria Math"/>
              </w:rPr>
              <m:t>x</m:t>
            </m:r>
          </m:e>
        </m:acc>
      </m:oMath>
      <w:r w:rsidRPr="00B0611C">
        <w:tab/>
      </w:r>
      <w:r w:rsidRPr="00B0611C">
        <w:tab/>
        <w:t>Eq. 6</w:t>
      </w:r>
      <w:r w:rsidRPr="00B0611C">
        <w:tab/>
        <w:t>algebraic combination of equations 3 and 5</w:t>
      </w:r>
      <w:r w:rsidRPr="00B0611C">
        <w:tab/>
      </w:r>
    </w:p>
    <w:p w14:paraId="6F582BD0" w14:textId="77777777" w:rsidR="00DB30CA" w:rsidRDefault="00DB30CA" w:rsidP="006F21D4"/>
    <w:p w14:paraId="3EB57D8A" w14:textId="08D79728" w:rsidR="00C5185D" w:rsidRPr="00DB30CA" w:rsidRDefault="00DB30CA" w:rsidP="00C5185D">
      <w:pPr>
        <w:pStyle w:val="ListParagraph"/>
        <w:numPr>
          <w:ilvl w:val="0"/>
          <w:numId w:val="39"/>
        </w:numPr>
        <w:ind w:left="360"/>
        <w:rPr>
          <w:rFonts w:ascii="Times New Roman" w:hAnsi="Times New Roman" w:cs="Times New Roman"/>
        </w:rPr>
      </w:pPr>
      <w:r w:rsidRPr="00261478">
        <w:rPr>
          <w:noProof/>
          <w:color w:val="000000"/>
          <w:sz w:val="20"/>
          <w:szCs w:val="20"/>
        </w:rPr>
        <w:lastRenderedPageBreak/>
        <w:drawing>
          <wp:anchor distT="0" distB="0" distL="114300" distR="114300" simplePos="0" relativeHeight="251678720" behindDoc="0" locked="0" layoutInCell="1" allowOverlap="1" wp14:anchorId="382A2283" wp14:editId="339C380B">
            <wp:simplePos x="0" y="0"/>
            <wp:positionH relativeFrom="column">
              <wp:posOffset>-177800</wp:posOffset>
            </wp:positionH>
            <wp:positionV relativeFrom="paragraph">
              <wp:posOffset>198755</wp:posOffset>
            </wp:positionV>
            <wp:extent cx="2478405" cy="2129790"/>
            <wp:effectExtent l="0" t="0" r="0" b="3810"/>
            <wp:wrapSquare wrapText="bothSides"/>
            <wp:docPr id="29" name="Picture 29" descr="https://lh4.googleusercontent.com/WPs_LZbtma_L0ga7h6nnEUTfseu4GSdcMzFJ13Tf4rtL1S7McMFKiFdOLIT3aT0P6oGuAuFShOve7fYHSaJo7b3qtLtJU--hr4Rz6mCQlX7no6Xr2pggKZslbB1re1IV8EE8Je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WPs_LZbtma_L0ga7h6nnEUTfseu4GSdcMzFJ13Tf4rtL1S7McMFKiFdOLIT3aT0P6oGuAuFShOve7fYHSaJo7b3qtLtJU--hr4Rz6mCQlX7no6Xr2pggKZslbB1re1IV8EE8JeJ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405" cy="2129790"/>
                    </a:xfrm>
                    <a:prstGeom prst="rect">
                      <a:avLst/>
                    </a:prstGeom>
                    <a:noFill/>
                    <a:ln>
                      <a:noFill/>
                    </a:ln>
                  </pic:spPr>
                </pic:pic>
              </a:graphicData>
            </a:graphic>
            <wp14:sizeRelH relativeFrom="page">
              <wp14:pctWidth>0</wp14:pctWidth>
            </wp14:sizeRelH>
            <wp14:sizeRelV relativeFrom="page">
              <wp14:pctHeight>0</wp14:pctHeight>
            </wp14:sizeRelV>
          </wp:anchor>
        </w:drawing>
      </w:r>
      <w:r w:rsidR="00C5185D" w:rsidRPr="00DB30CA">
        <w:rPr>
          <w:rFonts w:ascii="Times New Roman" w:hAnsi="Times New Roman" w:cs="Times New Roman"/>
          <w:color w:val="000000"/>
        </w:rPr>
        <w:t xml:space="preserve">Using the graph </w:t>
      </w:r>
      <w:r>
        <w:rPr>
          <w:rFonts w:ascii="Times New Roman" w:hAnsi="Times New Roman" w:cs="Times New Roman"/>
          <w:color w:val="000000"/>
        </w:rPr>
        <w:t>below</w:t>
      </w:r>
      <w:r w:rsidR="00C5185D" w:rsidRPr="00DB30CA">
        <w:rPr>
          <w:rFonts w:ascii="Times New Roman" w:hAnsi="Times New Roman" w:cs="Times New Roman"/>
          <w:color w:val="000000"/>
        </w:rPr>
        <w:t>, we will look at how to build the value for</w:t>
      </w:r>
      <w:r>
        <w:rPr>
          <w:rFonts w:ascii="Times New Roman" w:hAnsi="Times New Roman" w:cs="Times New Roman"/>
          <w:color w:val="000000"/>
        </w:rPr>
        <w:t xml:space="preserve"> </w:t>
      </w:r>
      <m:oMath>
        <m:sSub>
          <m:sSubPr>
            <m:ctrlPr>
              <w:rPr>
                <w:rFonts w:ascii="Cambria Math" w:hAnsi="Cambria Math" w:cs="Times New Roman"/>
                <w:i/>
                <w:color w:val="000000"/>
              </w:rPr>
            </m:ctrlPr>
          </m:sSubPr>
          <m:e>
            <m:r>
              <w:rPr>
                <w:rFonts w:ascii="Cambria Math" w:hAnsi="Cambria Math" w:cs="Times New Roman"/>
                <w:color w:val="000000"/>
              </w:rPr>
              <m:t>v</m:t>
            </m:r>
          </m:e>
          <m:sub>
            <m:r>
              <w:rPr>
                <w:rFonts w:ascii="Cambria Math" w:hAnsi="Cambria Math" w:cs="Times New Roman"/>
                <w:color w:val="000000"/>
              </w:rPr>
              <m:t>f</m:t>
            </m:r>
          </m:sub>
        </m:sSub>
      </m:oMath>
      <w:r w:rsidR="00C5185D" w:rsidRPr="00DB30CA">
        <w:rPr>
          <w:rFonts w:ascii="Times New Roman" w:hAnsi="Times New Roman" w:cs="Times New Roman"/>
          <w:color w:val="000000"/>
        </w:rPr>
        <w:t>.</w:t>
      </w:r>
    </w:p>
    <w:p w14:paraId="6C663B4F" w14:textId="042B4285" w:rsidR="00C5185D" w:rsidRPr="00261478" w:rsidRDefault="00713D6C" w:rsidP="00C5185D">
      <w:pPr>
        <w:ind w:hanging="360"/>
        <w:jc w:val="center"/>
        <w:rPr>
          <w:sz w:val="32"/>
        </w:rPr>
      </w:pPr>
      <w:r>
        <w:rPr>
          <w:color w:val="000000"/>
          <w:sz w:val="32"/>
        </w:rPr>
        <w:br/>
      </w:r>
      <m:oMathPara>
        <m:oMath>
          <m:sSub>
            <m:sSubPr>
              <m:ctrlPr>
                <w:rPr>
                  <w:rFonts w:ascii="Cambria Math" w:hAnsi="Cambria Math"/>
                  <w:i/>
                  <w:color w:val="000000"/>
                  <w:sz w:val="32"/>
                </w:rPr>
              </m:ctrlPr>
            </m:sSubPr>
            <m:e>
              <m:r>
                <w:rPr>
                  <w:rFonts w:ascii="Cambria Math" w:hAnsi="Cambria Math"/>
                  <w:color w:val="000000"/>
                  <w:sz w:val="32"/>
                </w:rPr>
                <m:t>v</m:t>
              </m:r>
            </m:e>
            <m:sub>
              <m:r>
                <w:rPr>
                  <w:rFonts w:ascii="Cambria Math" w:hAnsi="Cambria Math"/>
                  <w:color w:val="000000"/>
                  <w:sz w:val="32"/>
                  <w:szCs w:val="14"/>
                  <w:vertAlign w:val="subscript"/>
                </w:rPr>
                <m:t>f</m:t>
              </m:r>
            </m:sub>
          </m:sSub>
          <m:r>
            <w:rPr>
              <w:rFonts w:ascii="Cambria Math" w:hAnsi="Cambria Math"/>
              <w:color w:val="000000"/>
              <w:sz w:val="32"/>
            </w:rPr>
            <m:t>=</m:t>
          </m:r>
          <m:sSub>
            <m:sSubPr>
              <m:ctrlPr>
                <w:rPr>
                  <w:rFonts w:ascii="Cambria Math" w:hAnsi="Cambria Math"/>
                  <w:i/>
                  <w:color w:val="000000"/>
                  <w:sz w:val="32"/>
                </w:rPr>
              </m:ctrlPr>
            </m:sSubPr>
            <m:e>
              <m:r>
                <w:rPr>
                  <w:rFonts w:ascii="Cambria Math" w:hAnsi="Cambria Math"/>
                  <w:color w:val="000000"/>
                  <w:sz w:val="32"/>
                </w:rPr>
                <m:t>v</m:t>
              </m:r>
            </m:e>
            <m:sub>
              <m:r>
                <w:rPr>
                  <w:rFonts w:ascii="Cambria Math" w:hAnsi="Cambria Math"/>
                  <w:color w:val="000000"/>
                  <w:sz w:val="32"/>
                  <w:szCs w:val="14"/>
                  <w:vertAlign w:val="subscript"/>
                </w:rPr>
                <m:t>i</m:t>
              </m:r>
            </m:sub>
          </m:sSub>
          <m:r>
            <w:rPr>
              <w:rFonts w:ascii="Cambria Math" w:hAnsi="Cambria Math"/>
              <w:color w:val="000000"/>
              <w:sz w:val="32"/>
            </w:rPr>
            <m:t>+∆v</m:t>
          </m:r>
        </m:oMath>
      </m:oMathPara>
    </w:p>
    <w:p w14:paraId="28FE3724" w14:textId="56C09BAE" w:rsidR="00C5185D" w:rsidRPr="00261478" w:rsidRDefault="00713D6C" w:rsidP="00C5185D">
      <w:pPr>
        <w:ind w:left="75"/>
      </w:pPr>
      <w:r>
        <w:rPr>
          <w:color w:val="000000"/>
        </w:rPr>
        <w:br/>
      </w:r>
      <w:r w:rsidR="00C5185D" w:rsidRPr="00261478">
        <w:rPr>
          <w:color w:val="000000"/>
        </w:rPr>
        <w:t>From analyzing the slope of the velocity graph earlier we know:</w:t>
      </w:r>
    </w:p>
    <w:p w14:paraId="3B963A38" w14:textId="74A64CF5" w:rsidR="00C5185D" w:rsidRDefault="00C5185D" w:rsidP="00C5185D">
      <w:pPr>
        <w:ind w:hanging="360"/>
        <w:jc w:val="center"/>
        <w:rPr>
          <w:sz w:val="32"/>
        </w:rPr>
      </w:pPr>
      <w:r w:rsidRPr="009E4A6F">
        <w:rPr>
          <w:noProof/>
          <w:color w:val="000000"/>
          <w:sz w:val="32"/>
          <w:szCs w:val="20"/>
          <w:vertAlign w:val="subscript"/>
        </w:rPr>
        <w:drawing>
          <wp:inline distT="0" distB="0" distL="0" distR="0" wp14:anchorId="0CAA8208" wp14:editId="044B3331">
            <wp:extent cx="482600" cy="401955"/>
            <wp:effectExtent l="0" t="0" r="0" b="4445"/>
            <wp:docPr id="30" name="Picture 30" descr="https://lh3.googleusercontent.com/6SNg4cY_ZX8fl_JIzKMwBmehyrskwDpRYwp8wefxeB5ddWr5RgGa95cLgof2sB363K9ub880anh2vc3mC4eHEVuBMqhKIyjMZ1wEBdg_fld947IlbRuU4h4bjvplTg8QnbFdCw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6SNg4cY_ZX8fl_JIzKMwBmehyrskwDpRYwp8wefxeB5ddWr5RgGa95cLgof2sB363K9ub880anh2vc3mC4eHEVuBMqhKIyjMZ1wEBdg_fld947IlbRuU4h4bjvplTg8QnbFdCw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01955"/>
                    </a:xfrm>
                    <a:prstGeom prst="rect">
                      <a:avLst/>
                    </a:prstGeom>
                    <a:noFill/>
                    <a:ln>
                      <a:noFill/>
                    </a:ln>
                  </pic:spPr>
                </pic:pic>
              </a:graphicData>
            </a:graphic>
          </wp:inline>
        </w:drawing>
      </w:r>
    </w:p>
    <w:p w14:paraId="0D443D87" w14:textId="316EF24A" w:rsidR="00C5185D" w:rsidRPr="00261478" w:rsidRDefault="00C5185D" w:rsidP="00C5185D">
      <w:pPr>
        <w:ind w:hanging="360"/>
        <w:jc w:val="center"/>
        <w:rPr>
          <w:sz w:val="16"/>
        </w:rPr>
      </w:pPr>
    </w:p>
    <w:p w14:paraId="0DF92CF4" w14:textId="5DB8442B" w:rsidR="00C5185D" w:rsidRPr="00261478" w:rsidRDefault="005A0393" w:rsidP="00C5185D">
      <w:pPr>
        <w:ind w:hanging="360"/>
        <w:jc w:val="center"/>
        <w:rPr>
          <w:sz w:val="16"/>
        </w:rPr>
      </w:pPr>
      <m:oMathPara>
        <m:oMath>
          <m:r>
            <w:rPr>
              <w:rFonts w:ascii="Cambria Math" w:hAnsi="Cambria Math"/>
              <w:color w:val="000000"/>
              <w:sz w:val="32"/>
            </w:rPr>
            <m:t>∆v=a×∆t</m:t>
          </m:r>
          <m:r>
            <m:rPr>
              <m:sty m:val="p"/>
            </m:rPr>
            <w:rPr>
              <w:color w:val="000000"/>
              <w:sz w:val="32"/>
            </w:rPr>
            <w:br/>
          </m:r>
        </m:oMath>
      </m:oMathPara>
    </w:p>
    <w:p w14:paraId="1B29BFB4" w14:textId="2C64BDA7" w:rsidR="00C5185D" w:rsidRPr="005A0393" w:rsidRDefault="00C5185D" w:rsidP="005A0393">
      <w:pPr>
        <w:ind w:left="4320" w:firstLine="720"/>
        <w:rPr>
          <w:rFonts w:eastAsiaTheme="minorEastAsia"/>
          <w:color w:val="000000"/>
          <w:sz w:val="32"/>
        </w:rPr>
      </w:pPr>
      <w:r w:rsidRPr="00261478">
        <w:rPr>
          <w:color w:val="000000"/>
          <w:sz w:val="32"/>
        </w:rPr>
        <w:t>So,</w:t>
      </w:r>
      <w:r w:rsidR="005A0393">
        <w:rPr>
          <w:color w:val="000000"/>
          <w:sz w:val="32"/>
        </w:rPr>
        <w:t xml:space="preserve"> </w:t>
      </w:r>
      <m:oMath>
        <m:sSub>
          <m:sSubPr>
            <m:ctrlPr>
              <w:rPr>
                <w:rFonts w:ascii="Cambria Math" w:hAnsi="Cambria Math"/>
                <w:i/>
                <w:color w:val="000000"/>
                <w:sz w:val="32"/>
              </w:rPr>
            </m:ctrlPr>
          </m:sSubPr>
          <m:e>
            <m:r>
              <w:rPr>
                <w:rFonts w:ascii="Cambria Math" w:hAnsi="Cambria Math"/>
                <w:color w:val="000000"/>
                <w:sz w:val="32"/>
              </w:rPr>
              <m:t>v</m:t>
            </m:r>
          </m:e>
          <m:sub>
            <m:r>
              <w:rPr>
                <w:rFonts w:ascii="Cambria Math" w:hAnsi="Cambria Math"/>
                <w:color w:val="000000"/>
                <w:sz w:val="32"/>
                <w:szCs w:val="14"/>
                <w:vertAlign w:val="subscript"/>
              </w:rPr>
              <m:t>f</m:t>
            </m:r>
          </m:sub>
        </m:sSub>
        <m:r>
          <w:rPr>
            <w:rFonts w:ascii="Cambria Math" w:hAnsi="Cambria Math"/>
            <w:color w:val="000000"/>
            <w:sz w:val="32"/>
          </w:rPr>
          <m:t>=</m:t>
        </m:r>
        <m:sSub>
          <m:sSubPr>
            <m:ctrlPr>
              <w:rPr>
                <w:rFonts w:ascii="Cambria Math" w:hAnsi="Cambria Math"/>
                <w:i/>
                <w:color w:val="000000"/>
                <w:sz w:val="32"/>
              </w:rPr>
            </m:ctrlPr>
          </m:sSubPr>
          <m:e>
            <m:r>
              <w:rPr>
                <w:rFonts w:ascii="Cambria Math" w:hAnsi="Cambria Math"/>
                <w:color w:val="000000"/>
                <w:sz w:val="32"/>
              </w:rPr>
              <m:t>v</m:t>
            </m:r>
          </m:e>
          <m:sub>
            <m:r>
              <w:rPr>
                <w:rFonts w:ascii="Cambria Math" w:hAnsi="Cambria Math"/>
                <w:color w:val="000000"/>
                <w:sz w:val="32"/>
                <w:szCs w:val="14"/>
                <w:vertAlign w:val="subscript"/>
              </w:rPr>
              <m:t>i</m:t>
            </m:r>
          </m:sub>
        </m:sSub>
        <m:r>
          <w:rPr>
            <w:rFonts w:ascii="Cambria Math" w:hAnsi="Cambria Math"/>
            <w:color w:val="000000"/>
            <w:sz w:val="32"/>
          </w:rPr>
          <m:t>+(a×∆t)</m:t>
        </m:r>
      </m:oMath>
    </w:p>
    <w:p w14:paraId="2BAC2436" w14:textId="129E8015" w:rsidR="00C5185D" w:rsidRDefault="00C5185D">
      <w:pPr>
        <w:rPr>
          <w:rFonts w:ascii="Helvetica Neue" w:eastAsia="Times New Roman" w:hAnsi="Helvetica Neue"/>
          <w:b/>
          <w:bCs/>
          <w:color w:val="000000"/>
          <w:sz w:val="28"/>
          <w:szCs w:val="28"/>
        </w:rPr>
      </w:pPr>
    </w:p>
    <w:p w14:paraId="22F66EDE" w14:textId="38CAC34F" w:rsidR="00713D6C" w:rsidRPr="00261478" w:rsidRDefault="00713D6C" w:rsidP="00713D6C">
      <w:pPr>
        <w:ind w:right="540"/>
      </w:pPr>
      <w:r w:rsidRPr="00261478">
        <w:rPr>
          <w:i/>
          <w:iCs/>
          <w:color w:val="000000"/>
        </w:rPr>
        <w:t xml:space="preserve">Please note: This method for building ‘next-v’ or </w:t>
      </w:r>
      <m:oMath>
        <m:sSub>
          <m:sSubPr>
            <m:ctrlPr>
              <w:rPr>
                <w:rFonts w:ascii="Cambria Math" w:hAnsi="Cambria Math"/>
                <w:i/>
                <w:iCs/>
                <w:color w:val="000000"/>
              </w:rPr>
            </m:ctrlPr>
          </m:sSubPr>
          <m:e>
            <m:r>
              <w:rPr>
                <w:rFonts w:ascii="Cambria Math" w:hAnsi="Cambria Math"/>
                <w:color w:val="000000"/>
              </w:rPr>
              <m:t>v</m:t>
            </m:r>
          </m:e>
          <m:sub>
            <m:r>
              <w:rPr>
                <w:rFonts w:ascii="Cambria Math" w:hAnsi="Cambria Math"/>
                <w:color w:val="000000"/>
              </w:rPr>
              <m:t>f</m:t>
            </m:r>
          </m:sub>
        </m:sSub>
      </m:oMath>
      <w:r w:rsidRPr="00261478">
        <w:rPr>
          <w:i/>
          <w:iCs/>
          <w:color w:val="000000"/>
        </w:rPr>
        <w:t xml:space="preserve"> as we often refer to it, is identical to the way that ‘next-x’ or </w:t>
      </w:r>
      <w:proofErr w:type="spellStart"/>
      <w:r w:rsidRPr="00261478">
        <w:rPr>
          <w:i/>
          <w:iCs/>
          <w:color w:val="000000"/>
        </w:rPr>
        <w:t>x</w:t>
      </w:r>
      <w:r w:rsidRPr="00261478">
        <w:rPr>
          <w:i/>
          <w:iCs/>
          <w:color w:val="000000"/>
          <w:sz w:val="14"/>
          <w:szCs w:val="14"/>
          <w:vertAlign w:val="subscript"/>
        </w:rPr>
        <w:t>f</w:t>
      </w:r>
      <w:proofErr w:type="spellEnd"/>
      <w:r w:rsidRPr="00261478">
        <w:rPr>
          <w:i/>
          <w:iCs/>
          <w:color w:val="000000"/>
        </w:rPr>
        <w:t xml:space="preserve"> was built up in the Constant Velocity Unit.</w:t>
      </w:r>
    </w:p>
    <w:p w14:paraId="63080760" w14:textId="15F167AD" w:rsidR="00713D6C" w:rsidRPr="00261478" w:rsidRDefault="00713D6C" w:rsidP="00713D6C">
      <w:pPr>
        <w:rPr>
          <w:rFonts w:eastAsia="Times New Roman"/>
        </w:rPr>
      </w:pPr>
    </w:p>
    <w:p w14:paraId="05F5F636" w14:textId="55C94296" w:rsidR="00C5185D" w:rsidRDefault="00713D6C" w:rsidP="00713D6C">
      <w:pPr>
        <w:rPr>
          <w:rFonts w:ascii="Helvetica Neue" w:eastAsia="Times New Roman" w:hAnsi="Helvetica Neue"/>
          <w:b/>
          <w:bCs/>
          <w:color w:val="000000"/>
          <w:sz w:val="28"/>
          <w:szCs w:val="28"/>
        </w:rPr>
      </w:pPr>
      <w:r w:rsidRPr="00261478">
        <w:rPr>
          <w:color w:val="000000"/>
        </w:rPr>
        <w:t xml:space="preserve">The displacement of a uniformly accelerating object is equivalent to the area under the </w:t>
      </w:r>
      <w:r w:rsidRPr="00261478">
        <w:rPr>
          <w:i/>
          <w:iCs/>
          <w:color w:val="000000"/>
        </w:rPr>
        <w:t>v-t</w:t>
      </w:r>
      <w:r w:rsidRPr="00261478">
        <w:rPr>
          <w:color w:val="000000"/>
        </w:rPr>
        <w:t xml:space="preserve"> graph. In this situation, we are interested in the displacement during the time interval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oMath>
      <w:r w:rsidRPr="00261478">
        <w:rPr>
          <w:color w:val="000000"/>
        </w:rPr>
        <w:t xml:space="preserve"> to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f</m:t>
            </m:r>
          </m:sub>
        </m:sSub>
      </m:oMath>
      <w:r w:rsidR="005A0393">
        <w:rPr>
          <w:rFonts w:eastAsiaTheme="minorEastAsia"/>
          <w:color w:val="000000"/>
        </w:rPr>
        <w:t>.</w:t>
      </w:r>
    </w:p>
    <w:tbl>
      <w:tblPr>
        <w:tblStyle w:val="TableGrid"/>
        <w:tblW w:w="0" w:type="auto"/>
        <w:tblLook w:val="04A0" w:firstRow="1" w:lastRow="0" w:firstColumn="1" w:lastColumn="0" w:noHBand="0" w:noVBand="1"/>
      </w:tblPr>
      <w:tblGrid>
        <w:gridCol w:w="4675"/>
        <w:gridCol w:w="4675"/>
      </w:tblGrid>
      <w:tr w:rsidR="005A0393" w14:paraId="29094CA8" w14:textId="77777777" w:rsidTr="005A0393">
        <w:tc>
          <w:tcPr>
            <w:tcW w:w="4675" w:type="dxa"/>
          </w:tcPr>
          <w:p w14:paraId="10E136B0" w14:textId="77777777" w:rsidR="005A0393" w:rsidRPr="000523C6" w:rsidRDefault="005A0393" w:rsidP="005A0393">
            <w:pPr>
              <w:jc w:val="center"/>
              <w:rPr>
                <w:u w:val="single"/>
              </w:rPr>
            </w:pPr>
            <w:r>
              <w:rPr>
                <w:u w:val="single"/>
              </w:rPr>
              <w:t>Area of Region B</w:t>
            </w:r>
          </w:p>
          <w:p w14:paraId="2AFBA6DA" w14:textId="77777777" w:rsidR="005A0393" w:rsidRDefault="005A0393" w:rsidP="005A0393">
            <w:pPr>
              <w:rPr>
                <w:rFonts w:eastAsiaTheme="minorEastAsia"/>
              </w:rPr>
            </w:pPr>
            <w:r>
              <w:t xml:space="preserve">Area of rectangle is </w:t>
            </w:r>
            <m:oMath>
              <m:r>
                <w:rPr>
                  <w:rFonts w:ascii="Cambria Math" w:hAnsi="Cambria Math"/>
                </w:rPr>
                <m:t>length×width</m:t>
              </m:r>
            </m:oMath>
          </w:p>
          <w:p w14:paraId="133CB36B" w14:textId="77777777" w:rsidR="005A0393" w:rsidRDefault="005A0393" w:rsidP="005A0393"/>
          <w:p w14:paraId="1ABBC885" w14:textId="77777777" w:rsidR="005A0393" w:rsidRDefault="005A0393" w:rsidP="005A0393">
            <w:r>
              <w:t>The velocity at the horizontal axis is zero so:</w:t>
            </w:r>
          </w:p>
          <w:p w14:paraId="31085615" w14:textId="77777777" w:rsidR="005A0393" w:rsidRDefault="005A0393" w:rsidP="005A0393"/>
          <w:p w14:paraId="27DB2D36" w14:textId="77777777" w:rsidR="005A0393" w:rsidRDefault="00235B29" w:rsidP="005A0393">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m:rPr>
                    <m:sty m:val="p"/>
                  </m:rPr>
                  <w:rPr>
                    <w:rFonts w:ascii="Cambria Math" w:hAnsi="Cambria Math"/>
                  </w:rPr>
                  <m:t>Δ</m:t>
                </m:r>
                <m:r>
                  <w:rPr>
                    <w:rFonts w:ascii="Cambria Math" w:hAnsi="Cambria Math"/>
                  </w:rPr>
                  <m:t>t</m:t>
                </m:r>
              </m:oMath>
            </m:oMathPara>
          </w:p>
        </w:tc>
        <w:tc>
          <w:tcPr>
            <w:tcW w:w="4675" w:type="dxa"/>
          </w:tcPr>
          <w:p w14:paraId="1E623255" w14:textId="77777777" w:rsidR="005A0393" w:rsidRPr="000523C6" w:rsidRDefault="005A0393" w:rsidP="005A0393">
            <w:pPr>
              <w:jc w:val="center"/>
              <w:rPr>
                <w:u w:val="single"/>
              </w:rPr>
            </w:pPr>
            <w:r>
              <w:rPr>
                <w:u w:val="single"/>
              </w:rPr>
              <w:t>Area of Region A</w:t>
            </w:r>
          </w:p>
          <w:p w14:paraId="3831A5D2" w14:textId="77777777" w:rsidR="005A0393" w:rsidRDefault="005A0393" w:rsidP="005A0393">
            <w:pPr>
              <w:rPr>
                <w:rFonts w:eastAsiaTheme="minorEastAsia"/>
              </w:rPr>
            </w:pPr>
            <w:r>
              <w:t xml:space="preserve">Area of triangle is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height×base</m:t>
              </m:r>
            </m:oMath>
          </w:p>
          <w:p w14:paraId="63B332F1" w14:textId="77777777" w:rsidR="005A0393" w:rsidRPr="000523C6" w:rsidRDefault="00235B29" w:rsidP="005A0393">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CB63698" w14:textId="77777777" w:rsidR="005A0393" w:rsidRPr="000523C6" w:rsidRDefault="00235B29" w:rsidP="005A0393">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Δ</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14:paraId="25594667" w14:textId="77777777" w:rsidR="005A0393" w:rsidRDefault="005A0393" w:rsidP="005A0393">
            <w:pPr>
              <w:rPr>
                <w:rFonts w:eastAsiaTheme="minorEastAsia"/>
              </w:rPr>
            </w:pPr>
            <w:r>
              <w:t xml:space="preserve">Substituting </w:t>
            </w:r>
            <m:oMath>
              <m:acc>
                <m:accPr>
                  <m:chr m:val="⃗"/>
                  <m:ctrlPr>
                    <w:rPr>
                      <w:rFonts w:ascii="Cambria Math" w:hAnsi="Cambria Math"/>
                      <w:i/>
                    </w:rPr>
                  </m:ctrlPr>
                </m:accPr>
                <m:e>
                  <m:r>
                    <w:rPr>
                      <w:rFonts w:ascii="Cambria Math" w:hAnsi="Cambria Math"/>
                    </w:rPr>
                    <m:t>a</m:t>
                  </m:r>
                </m:e>
              </m:acc>
              <m:r>
                <m:rPr>
                  <m:sty m:val="p"/>
                </m:rPr>
                <w:rPr>
                  <w:rFonts w:ascii="Cambria Math" w:hAnsi="Cambria Math"/>
                </w:rPr>
                <m:t>Δ</m:t>
              </m:r>
              <m:r>
                <w:rPr>
                  <w:rFonts w:ascii="Cambria Math" w:hAnsi="Cambria Math"/>
                </w:rPr>
                <m:t>t</m:t>
              </m:r>
            </m:oMath>
            <w:r>
              <w:rPr>
                <w:rFonts w:eastAsiaTheme="minorEastAsia"/>
              </w:rPr>
              <w:t xml:space="preserve"> for </w:t>
            </w:r>
            <m:oMath>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we get</w:t>
            </w:r>
          </w:p>
          <w:p w14:paraId="6CEEA785" w14:textId="77777777" w:rsidR="005A0393" w:rsidRPr="000523C6" w:rsidRDefault="00235B29" w:rsidP="005A0393">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r>
                  <w:rPr>
                    <w:rFonts w:ascii="Cambria Math" w:hAnsi="Cambria Math"/>
                  </w:rPr>
                  <m:t>t×</m:t>
                </m:r>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A9D8BCF" w14:textId="77777777" w:rsidR="005A0393" w:rsidRDefault="005A0393" w:rsidP="005A0393"/>
        </w:tc>
      </w:tr>
      <w:tr w:rsidR="005A0393" w14:paraId="50F56068" w14:textId="77777777" w:rsidTr="005A0393">
        <w:tc>
          <w:tcPr>
            <w:tcW w:w="9350" w:type="dxa"/>
            <w:gridSpan w:val="2"/>
          </w:tcPr>
          <w:p w14:paraId="17D721EB" w14:textId="77777777" w:rsidR="005A0393" w:rsidRDefault="005A0393" w:rsidP="005A0393">
            <w:r w:rsidRPr="005A0393">
              <w:t>The total</w:t>
            </w:r>
            <w:r>
              <w:t xml:space="preserve"> displacement is the sum of the areas of regions A and B so:</w:t>
            </w:r>
          </w:p>
          <w:p w14:paraId="333CF21D" w14:textId="77777777" w:rsidR="005A0393" w:rsidRPr="00AA70C3" w:rsidRDefault="005A0393" w:rsidP="005A0393">
            <w:pPr>
              <w:rPr>
                <w:rFonts w:eastAsiaTheme="minorEastAsia"/>
              </w:rPr>
            </w:pPr>
            <m:oMathPara>
              <m:oMath>
                <m:r>
                  <m:rPr>
                    <m:sty m:val="p"/>
                  </m:rP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4210FC9" w14:textId="77777777" w:rsidR="005A0393" w:rsidRDefault="005A0393" w:rsidP="005A0393">
            <w:pPr>
              <w:rPr>
                <w:rFonts w:eastAsiaTheme="minorEastAsia"/>
              </w:rPr>
            </w:pPr>
            <w:r>
              <w:t xml:space="preserve">Substituting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 xml:space="preserve"> for </w:t>
            </w:r>
            <m:oMath>
              <m:r>
                <m:rPr>
                  <m:sty m:val="p"/>
                </m:rPr>
                <w:rPr>
                  <w:rFonts w:ascii="Cambria Math"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gives us Equation 5:</w:t>
            </w:r>
          </w:p>
          <w:p w14:paraId="43677646" w14:textId="77777777" w:rsidR="005A0393" w:rsidRDefault="005A0393" w:rsidP="005A0393"/>
          <w:p w14:paraId="02A6B834" w14:textId="7331369D" w:rsidR="005A0393" w:rsidRPr="005A0393" w:rsidRDefault="00235B29" w:rsidP="005A039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m:oMathPara>
          </w:p>
        </w:tc>
      </w:tr>
    </w:tbl>
    <w:p w14:paraId="51001DB2" w14:textId="6CED14A4" w:rsidR="00C5185D" w:rsidRDefault="00C5185D">
      <w:pPr>
        <w:rPr>
          <w:rFonts w:ascii="Helvetica Neue" w:eastAsia="Times New Roman" w:hAnsi="Helvetica Neue"/>
          <w:b/>
          <w:bCs/>
          <w:color w:val="000000"/>
          <w:sz w:val="28"/>
          <w:szCs w:val="28"/>
        </w:rPr>
      </w:pPr>
    </w:p>
    <w:p w14:paraId="0C800BFC" w14:textId="1D78A0BF" w:rsidR="00C5185D" w:rsidRDefault="00C5185D">
      <w:pPr>
        <w:rPr>
          <w:rFonts w:ascii="Helvetica Neue" w:eastAsia="Times New Roman" w:hAnsi="Helvetica Neue"/>
          <w:b/>
          <w:bCs/>
          <w:color w:val="000000"/>
          <w:sz w:val="28"/>
          <w:szCs w:val="28"/>
        </w:rPr>
      </w:pPr>
    </w:p>
    <w:p w14:paraId="27587F9E" w14:textId="139BF43D" w:rsidR="00C5185D" w:rsidRDefault="00C5185D">
      <w:pPr>
        <w:rPr>
          <w:rFonts w:ascii="Helvetica Neue" w:eastAsia="Times New Roman" w:hAnsi="Helvetica Neue"/>
          <w:b/>
          <w:bCs/>
          <w:color w:val="000000"/>
          <w:sz w:val="28"/>
          <w:szCs w:val="28"/>
        </w:rPr>
      </w:pPr>
    </w:p>
    <w:p w14:paraId="0924854D" w14:textId="7F075EF5" w:rsidR="00C5185D" w:rsidRDefault="00C5185D">
      <w:pPr>
        <w:rPr>
          <w:rFonts w:ascii="Helvetica Neue" w:eastAsia="Times New Roman" w:hAnsi="Helvetica Neue"/>
          <w:b/>
          <w:bCs/>
          <w:color w:val="000000"/>
          <w:sz w:val="28"/>
          <w:szCs w:val="28"/>
        </w:rPr>
      </w:pPr>
    </w:p>
    <w:p w14:paraId="591A9797" w14:textId="54FD34D8" w:rsidR="00C5185D" w:rsidRDefault="00C5185D">
      <w:pPr>
        <w:rPr>
          <w:rFonts w:ascii="Helvetica Neue" w:eastAsia="Times New Roman" w:hAnsi="Helvetica Neue"/>
          <w:b/>
          <w:bCs/>
          <w:color w:val="000000"/>
          <w:sz w:val="28"/>
          <w:szCs w:val="28"/>
        </w:rPr>
      </w:pPr>
    </w:p>
    <w:p w14:paraId="7FF4CA0E" w14:textId="6FD4E25E" w:rsidR="00713D6C" w:rsidRDefault="00713D6C">
      <w:pPr>
        <w:rPr>
          <w:rFonts w:ascii="Helvetica Neue" w:eastAsia="Times New Roman" w:hAnsi="Helvetica Neue"/>
          <w:b/>
          <w:bCs/>
          <w:color w:val="000000"/>
          <w:sz w:val="28"/>
          <w:szCs w:val="28"/>
        </w:rPr>
      </w:pPr>
      <w:r>
        <w:rPr>
          <w:rFonts w:ascii="Helvetica Neue" w:eastAsia="Times New Roman" w:hAnsi="Helvetica Neue"/>
          <w:b/>
          <w:bCs/>
          <w:color w:val="000000"/>
          <w:sz w:val="28"/>
          <w:szCs w:val="28"/>
        </w:rPr>
        <w:br w:type="page"/>
      </w:r>
    </w:p>
    <w:p w14:paraId="7B2CE76E" w14:textId="435AC19B" w:rsidR="00F463E9" w:rsidRPr="00F463E9" w:rsidRDefault="00F463E9" w:rsidP="00F463E9">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lastRenderedPageBreak/>
        <w:t>Sequence</w:t>
      </w:r>
      <w:r w:rsidRPr="00F463E9">
        <w:rPr>
          <w:rFonts w:ascii="Helvetica Neue" w:eastAsia="Helvetica Neue" w:hAnsi="Helvetica Neue" w:cs="Helvetica Neue"/>
          <w:color w:val="000000"/>
          <w:sz w:val="36"/>
          <w:szCs w:val="36"/>
          <w:lang w:val="en"/>
        </w:rPr>
        <w:t xml:space="preserve"> </w:t>
      </w:r>
    </w:p>
    <w:p w14:paraId="5483793E" w14:textId="4BB3D4C0" w:rsidR="00DE12B4" w:rsidRPr="00F463E9" w:rsidRDefault="00DE12B4" w:rsidP="00F463E9">
      <w:pPr>
        <w:pStyle w:val="ListParagraph"/>
        <w:numPr>
          <w:ilvl w:val="0"/>
          <w:numId w:val="14"/>
        </w:numPr>
        <w:tabs>
          <w:tab w:val="left" w:pos="360"/>
        </w:tabs>
        <w:ind w:left="360" w:right="-360"/>
      </w:pPr>
      <w:r w:rsidRPr="00F463E9">
        <w:rPr>
          <w:rFonts w:ascii="Times New Roman" w:hAnsi="Times New Roman" w:cs="Times New Roman"/>
        </w:rPr>
        <w:t>Unit Primer</w:t>
      </w:r>
    </w:p>
    <w:p w14:paraId="4CF5B892" w14:textId="1C40C472" w:rsidR="00F463E9" w:rsidRDefault="00F463E9" w:rsidP="00F463E9">
      <w:pPr>
        <w:pStyle w:val="ListParagraph"/>
        <w:numPr>
          <w:ilvl w:val="0"/>
          <w:numId w:val="14"/>
        </w:numPr>
        <w:tabs>
          <w:tab w:val="left" w:pos="360"/>
        </w:tabs>
        <w:ind w:left="360" w:right="-360"/>
        <w:rPr>
          <w:rFonts w:ascii="Times New Roman" w:hAnsi="Times New Roman" w:cs="Times New Roman"/>
        </w:rPr>
      </w:pPr>
      <w:r w:rsidRPr="00F463E9">
        <w:rPr>
          <w:rFonts w:ascii="Times New Roman" w:hAnsi="Times New Roman" w:cs="Times New Roman"/>
        </w:rPr>
        <w:t>Lab 1:</w:t>
      </w:r>
      <w:r>
        <w:rPr>
          <w:rFonts w:ascii="Times New Roman" w:hAnsi="Times New Roman" w:cs="Times New Roman"/>
        </w:rPr>
        <w:t xml:space="preserve"> Inclined Rail Motion</w:t>
      </w:r>
    </w:p>
    <w:p w14:paraId="7BBD0A60" w14:textId="1F19290D" w:rsidR="00F463E9" w:rsidRDefault="00F463E9"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Activity 1: Graphing Accelerated Motion</w:t>
      </w:r>
    </w:p>
    <w:p w14:paraId="2348A101" w14:textId="52705CA5" w:rsidR="00F463E9" w:rsidRDefault="004B1CE1"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 xml:space="preserve">Lab </w:t>
      </w:r>
      <w:r w:rsidR="009B2997">
        <w:rPr>
          <w:rFonts w:ascii="Times New Roman" w:hAnsi="Times New Roman" w:cs="Times New Roman"/>
        </w:rPr>
        <w:t>2</w:t>
      </w:r>
      <w:r>
        <w:rPr>
          <w:rFonts w:ascii="Times New Roman" w:hAnsi="Times New Roman" w:cs="Times New Roman"/>
        </w:rPr>
        <w:t>: Speeding up and Slowing Down</w:t>
      </w:r>
    </w:p>
    <w:p w14:paraId="78AC636B" w14:textId="30783C9F" w:rsidR="004B1CE1" w:rsidRDefault="004B1CE1"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Activity 2: Determining Displacement for a Non-Constant Velocity</w:t>
      </w:r>
    </w:p>
    <w:p w14:paraId="0FBA5EEE" w14:textId="36AB5C45" w:rsidR="007A686A" w:rsidRDefault="007A686A"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Activity 3: Coding Non-Constant Velocity Motion</w:t>
      </w:r>
    </w:p>
    <w:p w14:paraId="66FF99D5" w14:textId="080CBEDD" w:rsidR="006024BC" w:rsidRDefault="006024BC"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Activity 4: Deriving Trajectory Equations</w:t>
      </w:r>
    </w:p>
    <w:p w14:paraId="3F9B55F3" w14:textId="1385426A" w:rsidR="005B7B79" w:rsidRDefault="005B7B79"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Quiz 1: Interpreting Graphs</w:t>
      </w:r>
    </w:p>
    <w:p w14:paraId="7A519899" w14:textId="15653B31" w:rsidR="005B7B79" w:rsidRDefault="005B7B79"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 xml:space="preserve">Activity </w:t>
      </w:r>
      <w:r w:rsidR="005A0393">
        <w:rPr>
          <w:rFonts w:ascii="Times New Roman" w:hAnsi="Times New Roman" w:cs="Times New Roman"/>
        </w:rPr>
        <w:t>5</w:t>
      </w:r>
      <w:r>
        <w:rPr>
          <w:rFonts w:ascii="Times New Roman" w:hAnsi="Times New Roman" w:cs="Times New Roman"/>
        </w:rPr>
        <w:t>: Highway Hazards</w:t>
      </w:r>
    </w:p>
    <w:p w14:paraId="640804E7" w14:textId="783FB0A5" w:rsidR="00330A67" w:rsidRDefault="00330A67"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 xml:space="preserve">Activity </w:t>
      </w:r>
      <w:r w:rsidR="005A0393">
        <w:rPr>
          <w:rFonts w:ascii="Times New Roman" w:hAnsi="Times New Roman" w:cs="Times New Roman"/>
        </w:rPr>
        <w:t>6</w:t>
      </w:r>
      <w:r>
        <w:rPr>
          <w:rFonts w:ascii="Times New Roman" w:hAnsi="Times New Roman" w:cs="Times New Roman"/>
        </w:rPr>
        <w:t>: Miniature Golf</w:t>
      </w:r>
    </w:p>
    <w:p w14:paraId="625D4DB1" w14:textId="07CDBAFF" w:rsidR="00330A67" w:rsidRDefault="00F775AB"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Worksheet 1</w:t>
      </w:r>
      <w:r w:rsidR="00330A67">
        <w:rPr>
          <w:rFonts w:ascii="Times New Roman" w:hAnsi="Times New Roman" w:cs="Times New Roman"/>
        </w:rPr>
        <w:t>: Constant Acceleration Problem Solving</w:t>
      </w:r>
    </w:p>
    <w:p w14:paraId="53A2E97D" w14:textId="19B28C87" w:rsidR="00330A67" w:rsidRDefault="00330A67"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Quiz 2: Velocity vs. Time Graphs</w:t>
      </w:r>
    </w:p>
    <w:p w14:paraId="71C5E50A" w14:textId="25DE8BD7" w:rsidR="00330A67" w:rsidRDefault="00330A67"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Lab 3: Freefall</w:t>
      </w:r>
    </w:p>
    <w:p w14:paraId="65A77226" w14:textId="335DA22B" w:rsidR="00330A67" w:rsidRDefault="00F775AB"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Worksheet 2</w:t>
      </w:r>
      <w:r w:rsidR="00330A67">
        <w:rPr>
          <w:rFonts w:ascii="Times New Roman" w:hAnsi="Times New Roman" w:cs="Times New Roman"/>
        </w:rPr>
        <w:t>: Freefall practice</w:t>
      </w:r>
    </w:p>
    <w:p w14:paraId="518ADAB4" w14:textId="4CAEF298" w:rsidR="00330A67" w:rsidRDefault="00330A67"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Unit Review</w:t>
      </w:r>
    </w:p>
    <w:p w14:paraId="6E9D7C98" w14:textId="3604F069" w:rsidR="00330A67" w:rsidRDefault="00330A67" w:rsidP="00F463E9">
      <w:pPr>
        <w:pStyle w:val="ListParagraph"/>
        <w:numPr>
          <w:ilvl w:val="0"/>
          <w:numId w:val="14"/>
        </w:numPr>
        <w:tabs>
          <w:tab w:val="left" w:pos="360"/>
        </w:tabs>
        <w:ind w:left="360" w:right="-360"/>
        <w:rPr>
          <w:rFonts w:ascii="Times New Roman" w:hAnsi="Times New Roman" w:cs="Times New Roman"/>
        </w:rPr>
      </w:pPr>
      <w:r>
        <w:rPr>
          <w:rFonts w:ascii="Times New Roman" w:hAnsi="Times New Roman" w:cs="Times New Roman"/>
        </w:rPr>
        <w:t>Test</w:t>
      </w:r>
    </w:p>
    <w:p w14:paraId="7687CD66" w14:textId="5B882462" w:rsidR="00FD4623" w:rsidRDefault="00FD4623">
      <w:r>
        <w:br w:type="page"/>
      </w:r>
    </w:p>
    <w:p w14:paraId="2988D5DE" w14:textId="1E872D4F" w:rsidR="00B0611C" w:rsidRPr="00FD4623" w:rsidRDefault="00FD4623" w:rsidP="00FD4623">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lastRenderedPageBreak/>
        <w:t>Unit Primer</w:t>
      </w:r>
    </w:p>
    <w:p w14:paraId="0438CDC3" w14:textId="72C0B6FA"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Instructional goal</w:t>
      </w:r>
    </w:p>
    <w:p w14:paraId="01815C46" w14:textId="41696AF3" w:rsidR="00B0611C" w:rsidRPr="00201F41" w:rsidRDefault="00B0611C" w:rsidP="00CB1CCC">
      <w:pPr>
        <w:ind w:left="720" w:hanging="720"/>
      </w:pPr>
      <w:r w:rsidRPr="00201F41">
        <w:t>Tie Unit 2 concepts together and get students focused on “Fast” vs. “Slow” motion to prepare for Accelerated Motion.</w:t>
      </w:r>
    </w:p>
    <w:p w14:paraId="5ABDACDD" w14:textId="77777777" w:rsidR="00B0611C" w:rsidRPr="00201F41" w:rsidRDefault="00B0611C" w:rsidP="00B0611C"/>
    <w:p w14:paraId="64DEFFEC" w14:textId="49398AAE"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Setup</w:t>
      </w:r>
    </w:p>
    <w:p w14:paraId="399D8669" w14:textId="36187F78" w:rsidR="00B0611C" w:rsidRPr="00201F41" w:rsidRDefault="00B0611C" w:rsidP="00B0611C">
      <w:r w:rsidRPr="00201F41">
        <w:t xml:space="preserve">Have a </w:t>
      </w:r>
      <w:proofErr w:type="gramStart"/>
      <w:r w:rsidRPr="00201F41">
        <w:t>fast constant</w:t>
      </w:r>
      <w:proofErr w:type="gramEnd"/>
      <w:r w:rsidRPr="00201F41">
        <w:t xml:space="preserve"> velocity car travelling parallel to a slow constant velocity car.</w:t>
      </w:r>
    </w:p>
    <w:p w14:paraId="6B3A2D34" w14:textId="77777777" w:rsidR="00B0611C" w:rsidRPr="00201F41" w:rsidRDefault="00B0611C" w:rsidP="00B0611C"/>
    <w:p w14:paraId="3DA51A80" w14:textId="7E760D6D"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Focus question</w:t>
      </w:r>
    </w:p>
    <w:p w14:paraId="31E51389" w14:textId="04D36A63" w:rsidR="00B0611C" w:rsidRPr="00201F41" w:rsidRDefault="00B0611C" w:rsidP="00CB1CCC">
      <w:pPr>
        <w:ind w:left="720" w:hanging="720"/>
      </w:pPr>
      <w:r w:rsidRPr="00201F41">
        <w:t xml:space="preserve">How does the representation for fast constant velocity car’s motion differ from a slow constant velocity car’s motion on </w:t>
      </w:r>
      <w:proofErr w:type="gramStart"/>
      <w:r w:rsidRPr="00201F41">
        <w:t>a:</w:t>
      </w:r>
      <w:proofErr w:type="gramEnd"/>
    </w:p>
    <w:p w14:paraId="3C2B3B1F" w14:textId="77777777" w:rsidR="00B0611C" w:rsidRPr="00201F41" w:rsidRDefault="00B0611C" w:rsidP="00B0611C">
      <w:pPr>
        <w:pStyle w:val="ListParagraph"/>
        <w:numPr>
          <w:ilvl w:val="0"/>
          <w:numId w:val="15"/>
        </w:numPr>
        <w:rPr>
          <w:rFonts w:ascii="Times New Roman" w:hAnsi="Times New Roman" w:cs="Times New Roman"/>
        </w:rPr>
      </w:pPr>
      <w:r w:rsidRPr="00201F41">
        <w:rPr>
          <w:rFonts w:ascii="Times New Roman" w:hAnsi="Times New Roman" w:cs="Times New Roman"/>
        </w:rPr>
        <w:t xml:space="preserve">MOTION MAP? </w:t>
      </w:r>
    </w:p>
    <w:p w14:paraId="6187F19F" w14:textId="77777777" w:rsidR="00B0611C" w:rsidRPr="00201F41" w:rsidRDefault="00B0611C" w:rsidP="00B0611C">
      <w:pPr>
        <w:pStyle w:val="ListParagraph"/>
        <w:numPr>
          <w:ilvl w:val="0"/>
          <w:numId w:val="15"/>
        </w:numPr>
        <w:rPr>
          <w:rFonts w:ascii="Times New Roman" w:hAnsi="Times New Roman" w:cs="Times New Roman"/>
        </w:rPr>
      </w:pPr>
      <w:r w:rsidRPr="00201F41">
        <w:rPr>
          <w:rFonts w:ascii="Times New Roman" w:hAnsi="Times New Roman" w:cs="Times New Roman"/>
        </w:rPr>
        <w:t xml:space="preserve">POSITION-TIME GRAPH? </w:t>
      </w:r>
    </w:p>
    <w:p w14:paraId="374D470A" w14:textId="77777777" w:rsidR="00B0611C" w:rsidRPr="00201F41" w:rsidRDefault="00B0611C" w:rsidP="00B0611C">
      <w:pPr>
        <w:pStyle w:val="ListParagraph"/>
        <w:numPr>
          <w:ilvl w:val="0"/>
          <w:numId w:val="15"/>
        </w:numPr>
        <w:rPr>
          <w:rFonts w:ascii="Times New Roman" w:hAnsi="Times New Roman" w:cs="Times New Roman"/>
        </w:rPr>
      </w:pPr>
      <w:r w:rsidRPr="00201F41">
        <w:rPr>
          <w:rFonts w:ascii="Times New Roman" w:hAnsi="Times New Roman" w:cs="Times New Roman"/>
        </w:rPr>
        <w:t>VELOCITY-TIME GRAPH?</w:t>
      </w:r>
    </w:p>
    <w:p w14:paraId="2AAB2227" w14:textId="77777777" w:rsidR="00B0611C" w:rsidRPr="00201F41" w:rsidRDefault="00B0611C" w:rsidP="00B0611C"/>
    <w:p w14:paraId="5CF9249A" w14:textId="2429F3F6"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Highlight points</w:t>
      </w:r>
    </w:p>
    <w:p w14:paraId="68E1B244" w14:textId="77777777" w:rsidR="00B0611C" w:rsidRPr="00201F41" w:rsidRDefault="00B0611C" w:rsidP="002C4D0C">
      <w:pPr>
        <w:pStyle w:val="ListParagraph"/>
        <w:numPr>
          <w:ilvl w:val="0"/>
          <w:numId w:val="15"/>
        </w:numPr>
        <w:rPr>
          <w:rFonts w:ascii="Times New Roman" w:hAnsi="Times New Roman" w:cs="Times New Roman"/>
        </w:rPr>
      </w:pPr>
      <w:r w:rsidRPr="00201F41">
        <w:rPr>
          <w:rFonts w:ascii="Times New Roman" w:hAnsi="Times New Roman" w:cs="Times New Roman"/>
        </w:rPr>
        <w:t>Students should recognize on the motion map, that the dots are wider spaced on the faster car than the slower car, and that the velocity vectors are longer for the faster car than for the slower car.</w:t>
      </w:r>
    </w:p>
    <w:p w14:paraId="3580C3AE" w14:textId="77777777" w:rsidR="002C4D0C" w:rsidRPr="00201F41" w:rsidRDefault="002C4D0C" w:rsidP="002C4D0C">
      <w:pPr>
        <w:pStyle w:val="ListParagraph"/>
        <w:numPr>
          <w:ilvl w:val="0"/>
          <w:numId w:val="15"/>
        </w:numPr>
        <w:rPr>
          <w:rFonts w:ascii="Times New Roman" w:hAnsi="Times New Roman" w:cs="Times New Roman"/>
        </w:rPr>
      </w:pPr>
      <w:r w:rsidRPr="00201F41">
        <w:rPr>
          <w:rFonts w:ascii="Times New Roman" w:hAnsi="Times New Roman" w:cs="Times New Roman"/>
        </w:rPr>
        <w:t>Students should recognize on the position-time graph, that the slope of the fast car is steeper than the slope of the slow car.</w:t>
      </w:r>
    </w:p>
    <w:p w14:paraId="5ED7F25F" w14:textId="5068AD4F" w:rsidR="00152406" w:rsidRPr="00CB1CCC" w:rsidRDefault="002C4D0C" w:rsidP="002C4D0C">
      <w:pPr>
        <w:pStyle w:val="ListParagraph"/>
        <w:numPr>
          <w:ilvl w:val="0"/>
          <w:numId w:val="15"/>
        </w:numPr>
        <w:rPr>
          <w:rFonts w:ascii="Times New Roman" w:hAnsi="Times New Roman" w:cs="Times New Roman"/>
        </w:rPr>
      </w:pPr>
      <w:r w:rsidRPr="00201F41">
        <w:rPr>
          <w:rFonts w:ascii="Times New Roman" w:hAnsi="Times New Roman" w:cs="Times New Roman"/>
        </w:rPr>
        <w:t>Students should recognize on the velocity-time graph, that the value of the fast car is higher than the value of the slow car.</w:t>
      </w:r>
    </w:p>
    <w:p w14:paraId="2559BFF7" w14:textId="373B946B" w:rsidR="002C4D0C" w:rsidRPr="00FD4623" w:rsidRDefault="00FD4623" w:rsidP="00FD4623">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Lab 1: Inclined Rail Motion</w:t>
      </w:r>
    </w:p>
    <w:p w14:paraId="7F263F11" w14:textId="3EF06C9F" w:rsidR="002C4D0C" w:rsidRPr="00CB1CCC" w:rsidRDefault="00152406"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b/>
          <w:noProof/>
          <w:color w:val="000000" w:themeColor="text1"/>
          <w:sz w:val="28"/>
          <w:szCs w:val="28"/>
        </w:rPr>
        <w:drawing>
          <wp:anchor distT="0" distB="0" distL="114300" distR="114300" simplePos="0" relativeHeight="251712512" behindDoc="1" locked="0" layoutInCell="1" allowOverlap="1" wp14:anchorId="11402B43" wp14:editId="53F6074A">
            <wp:simplePos x="0" y="0"/>
            <wp:positionH relativeFrom="column">
              <wp:posOffset>2110105</wp:posOffset>
            </wp:positionH>
            <wp:positionV relativeFrom="paragraph">
              <wp:posOffset>188595</wp:posOffset>
            </wp:positionV>
            <wp:extent cx="4062730" cy="1015825"/>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3-24 at 9.18.50 AM.png"/>
                    <pic:cNvPicPr/>
                  </pic:nvPicPr>
                  <pic:blipFill>
                    <a:blip r:embed="rId9">
                      <a:extLst>
                        <a:ext uri="{28A0092B-C50C-407E-A947-70E740481C1C}">
                          <a14:useLocalDpi xmlns:a14="http://schemas.microsoft.com/office/drawing/2010/main" val="0"/>
                        </a:ext>
                      </a:extLst>
                    </a:blip>
                    <a:stretch>
                      <a:fillRect/>
                    </a:stretch>
                  </pic:blipFill>
                  <pic:spPr>
                    <a:xfrm>
                      <a:off x="0" y="0"/>
                      <a:ext cx="4062730" cy="1015825"/>
                    </a:xfrm>
                    <a:prstGeom prst="rect">
                      <a:avLst/>
                    </a:prstGeom>
                  </pic:spPr>
                </pic:pic>
              </a:graphicData>
            </a:graphic>
            <wp14:sizeRelH relativeFrom="page">
              <wp14:pctWidth>0</wp14:pctWidth>
            </wp14:sizeRelH>
            <wp14:sizeRelV relativeFrom="page">
              <wp14:pctHeight>0</wp14:pctHeight>
            </wp14:sizeRelV>
          </wp:anchor>
        </w:drawing>
      </w:r>
      <w:r w:rsidR="00CB1CCC">
        <w:rPr>
          <w:rFonts w:ascii="Helvetica Neue" w:eastAsia="Helvetica Neue" w:hAnsi="Helvetica Neue" w:cs="Helvetica Neue"/>
          <w:b/>
          <w:color w:val="000000"/>
          <w:sz w:val="28"/>
          <w:szCs w:val="28"/>
          <w:lang w:val="en"/>
        </w:rPr>
        <w:t>Apparatus</w:t>
      </w:r>
    </w:p>
    <w:p w14:paraId="794E754B" w14:textId="70967E5F" w:rsidR="002C4D0C" w:rsidRPr="00201F41" w:rsidRDefault="002C4D0C" w:rsidP="00CB1CCC">
      <w:pPr>
        <w:pStyle w:val="ListParagraph"/>
        <w:numPr>
          <w:ilvl w:val="0"/>
          <w:numId w:val="40"/>
        </w:numPr>
      </w:pPr>
      <w:r w:rsidRPr="00201F41">
        <w:t>High Tech</w:t>
      </w:r>
    </w:p>
    <w:p w14:paraId="51F6C3D8" w14:textId="6C9B4E25" w:rsidR="002C4D0C" w:rsidRPr="00201F41" w:rsidRDefault="002C4D0C" w:rsidP="00CB1CCC">
      <w:pPr>
        <w:pStyle w:val="ListParagraph"/>
        <w:numPr>
          <w:ilvl w:val="0"/>
          <w:numId w:val="40"/>
        </w:numPr>
      </w:pPr>
      <w:r w:rsidRPr="00201F41">
        <w:t>PASCO/Vernier cart</w:t>
      </w:r>
      <w:r w:rsidRPr="00201F41">
        <w:tab/>
      </w:r>
    </w:p>
    <w:p w14:paraId="02C40A37" w14:textId="21187783" w:rsidR="002C4D0C" w:rsidRPr="00201F41" w:rsidRDefault="002C4D0C" w:rsidP="00CB1CCC">
      <w:pPr>
        <w:pStyle w:val="ListParagraph"/>
        <w:numPr>
          <w:ilvl w:val="0"/>
          <w:numId w:val="40"/>
        </w:numPr>
      </w:pPr>
      <w:r w:rsidRPr="00201F41">
        <w:t>PASCO/Vernier motion sensor</w:t>
      </w:r>
    </w:p>
    <w:p w14:paraId="35C8A42B" w14:textId="26C58117" w:rsidR="002C4D0C" w:rsidRPr="00201F41" w:rsidRDefault="002C4D0C" w:rsidP="00CB1CCC">
      <w:pPr>
        <w:pStyle w:val="ListParagraph"/>
        <w:numPr>
          <w:ilvl w:val="0"/>
          <w:numId w:val="40"/>
        </w:numPr>
      </w:pPr>
      <w:r w:rsidRPr="00201F41">
        <w:t>Cart Track/Ramp</w:t>
      </w:r>
    </w:p>
    <w:p w14:paraId="6D4EC456" w14:textId="3E87B94F" w:rsidR="002C4D0C" w:rsidRPr="00201F41" w:rsidRDefault="002C4D0C" w:rsidP="00CB1CCC">
      <w:pPr>
        <w:pStyle w:val="ListParagraph"/>
        <w:numPr>
          <w:ilvl w:val="0"/>
          <w:numId w:val="40"/>
        </w:numPr>
      </w:pPr>
      <w:r w:rsidRPr="00201F41">
        <w:t>Computer/</w:t>
      </w:r>
      <w:r w:rsidR="00201F41" w:rsidRPr="00201F41">
        <w:t>LabQuest</w:t>
      </w:r>
    </w:p>
    <w:p w14:paraId="01CF095D" w14:textId="336C63E2" w:rsidR="002C4D0C" w:rsidRDefault="002C4D0C" w:rsidP="002C4D0C"/>
    <w:p w14:paraId="20827355" w14:textId="77777777" w:rsidR="00152406" w:rsidRPr="00201F41" w:rsidRDefault="00152406" w:rsidP="002C4D0C"/>
    <w:p w14:paraId="5CC172D3" w14:textId="6EB682F4"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Pre-lab discussion</w:t>
      </w:r>
    </w:p>
    <w:p w14:paraId="62183BCF" w14:textId="77777777" w:rsidR="002C4D0C" w:rsidRPr="00201F41" w:rsidRDefault="002C4D0C" w:rsidP="00201F41">
      <w:pPr>
        <w:pStyle w:val="ListParagraph"/>
        <w:numPr>
          <w:ilvl w:val="0"/>
          <w:numId w:val="18"/>
        </w:numPr>
        <w:ind w:right="-360"/>
        <w:rPr>
          <w:rFonts w:ascii="Times New Roman" w:hAnsi="Times New Roman" w:cs="Times New Roman"/>
        </w:rPr>
      </w:pPr>
      <w:r w:rsidRPr="00201F41">
        <w:rPr>
          <w:rFonts w:ascii="Times New Roman" w:hAnsi="Times New Roman" w:cs="Times New Roman"/>
        </w:rPr>
        <w:t xml:space="preserve">Let </w:t>
      </w:r>
      <w:r w:rsidR="00201F41" w:rsidRPr="00201F41">
        <w:rPr>
          <w:rFonts w:ascii="Times New Roman" w:hAnsi="Times New Roman" w:cs="Times New Roman"/>
        </w:rPr>
        <w:t xml:space="preserve">cart </w:t>
      </w:r>
      <w:r w:rsidRPr="00201F41">
        <w:rPr>
          <w:rFonts w:ascii="Times New Roman" w:hAnsi="Times New Roman" w:cs="Times New Roman"/>
        </w:rPr>
        <w:t xml:space="preserve">roll down an inclined rail and ask students for observations.  Record all observations.  </w:t>
      </w:r>
      <w:r w:rsidRPr="00201F41">
        <w:rPr>
          <w:rFonts w:ascii="Times New Roman" w:hAnsi="Times New Roman" w:cs="Times New Roman"/>
          <w:i/>
        </w:rPr>
        <w:t xml:space="preserve">To proceed, they </w:t>
      </w:r>
      <w:r w:rsidRPr="00201F41">
        <w:rPr>
          <w:rFonts w:ascii="Times New Roman" w:hAnsi="Times New Roman" w:cs="Times New Roman"/>
          <w:i/>
          <w:u w:val="single"/>
        </w:rPr>
        <w:t>must</w:t>
      </w:r>
      <w:r w:rsidRPr="00201F41">
        <w:rPr>
          <w:rFonts w:ascii="Times New Roman" w:hAnsi="Times New Roman" w:cs="Times New Roman"/>
          <w:i/>
        </w:rPr>
        <w:t xml:space="preserve"> mention something to the effect that the </w:t>
      </w:r>
      <w:r w:rsidR="00201F41">
        <w:rPr>
          <w:rFonts w:ascii="Times New Roman" w:hAnsi="Times New Roman" w:cs="Times New Roman"/>
          <w:i/>
        </w:rPr>
        <w:t>cart</w:t>
      </w:r>
      <w:r w:rsidRPr="00201F41">
        <w:rPr>
          <w:rFonts w:ascii="Times New Roman" w:hAnsi="Times New Roman" w:cs="Times New Roman"/>
          <w:i/>
        </w:rPr>
        <w:t xml:space="preserve"> </w:t>
      </w:r>
      <w:r w:rsidRPr="00201F41">
        <w:rPr>
          <w:rFonts w:ascii="Times New Roman" w:hAnsi="Times New Roman" w:cs="Times New Roman"/>
          <w:b/>
          <w:i/>
          <w:u w:val="single"/>
        </w:rPr>
        <w:t>speeds up</w:t>
      </w:r>
      <w:r w:rsidRPr="00201F41">
        <w:rPr>
          <w:rFonts w:ascii="Times New Roman" w:hAnsi="Times New Roman" w:cs="Times New Roman"/>
          <w:i/>
        </w:rPr>
        <w:t xml:space="preserve"> as it rolls down.</w:t>
      </w:r>
    </w:p>
    <w:p w14:paraId="56BB5BAD" w14:textId="77777777" w:rsidR="002C4D0C" w:rsidRPr="00201F41" w:rsidRDefault="002C4D0C" w:rsidP="00201F41">
      <w:pPr>
        <w:pStyle w:val="ListParagraph"/>
        <w:numPr>
          <w:ilvl w:val="0"/>
          <w:numId w:val="18"/>
        </w:numPr>
        <w:ind w:right="-360"/>
        <w:rPr>
          <w:rFonts w:ascii="Times New Roman" w:hAnsi="Times New Roman" w:cs="Times New Roman"/>
          <w:i/>
        </w:rPr>
      </w:pPr>
      <w:r w:rsidRPr="00201F41">
        <w:rPr>
          <w:rFonts w:ascii="Times New Roman" w:hAnsi="Times New Roman" w:cs="Times New Roman"/>
        </w:rPr>
        <w:t xml:space="preserve">To obtain a finer description, ask students which observations are measurable.  Make sure they include the observation that the </w:t>
      </w:r>
      <w:r w:rsidR="00201F41">
        <w:rPr>
          <w:rFonts w:ascii="Times New Roman" w:hAnsi="Times New Roman" w:cs="Times New Roman"/>
        </w:rPr>
        <w:t>cart</w:t>
      </w:r>
      <w:r w:rsidRPr="00201F41">
        <w:rPr>
          <w:rFonts w:ascii="Times New Roman" w:hAnsi="Times New Roman" w:cs="Times New Roman"/>
        </w:rPr>
        <w:t xml:space="preserve"> speeds up as it rolls down the rail.  </w:t>
      </w:r>
      <w:r w:rsidRPr="00201F41">
        <w:rPr>
          <w:rFonts w:ascii="Times New Roman" w:hAnsi="Times New Roman" w:cs="Times New Roman"/>
          <w:i/>
        </w:rPr>
        <w:t>(Do not let them state the ball accelerates since we have</w:t>
      </w:r>
      <w:r w:rsidR="00201F41">
        <w:rPr>
          <w:rFonts w:ascii="Times New Roman" w:hAnsi="Times New Roman" w:cs="Times New Roman"/>
          <w:i/>
        </w:rPr>
        <w:t xml:space="preserve"> NOT</w:t>
      </w:r>
      <w:r w:rsidRPr="00201F41">
        <w:rPr>
          <w:rFonts w:ascii="Times New Roman" w:hAnsi="Times New Roman" w:cs="Times New Roman"/>
          <w:i/>
        </w:rPr>
        <w:t xml:space="preserve"> defined acceleration yet!)</w:t>
      </w:r>
    </w:p>
    <w:p w14:paraId="6CB8CFC4" w14:textId="77777777" w:rsidR="00201F41" w:rsidRDefault="002C4D0C" w:rsidP="00201F41">
      <w:pPr>
        <w:pStyle w:val="ListParagraph"/>
        <w:numPr>
          <w:ilvl w:val="0"/>
          <w:numId w:val="18"/>
        </w:numPr>
        <w:ind w:right="-360"/>
        <w:rPr>
          <w:rFonts w:ascii="Times New Roman" w:hAnsi="Times New Roman" w:cs="Times New Roman"/>
        </w:rPr>
      </w:pPr>
      <w:r w:rsidRPr="00201F41">
        <w:rPr>
          <w:rFonts w:ascii="Times New Roman" w:hAnsi="Times New Roman" w:cs="Times New Roman"/>
        </w:rPr>
        <w:lastRenderedPageBreak/>
        <w:t xml:space="preserve">Ask them how they can measure speed directly.  Lead them to the conclusion that they cannot, but </w:t>
      </w:r>
      <w:r w:rsidR="00201F41">
        <w:rPr>
          <w:rFonts w:ascii="Times New Roman" w:hAnsi="Times New Roman" w:cs="Times New Roman"/>
        </w:rPr>
        <w:t>that we do have a tool that we have used to give us that data.</w:t>
      </w:r>
    </w:p>
    <w:p w14:paraId="09077CD4" w14:textId="77777777" w:rsidR="00201F41" w:rsidRDefault="00201F41" w:rsidP="00201F41">
      <w:pPr>
        <w:ind w:right="-360"/>
        <w:rPr>
          <w:b/>
          <w:sz w:val="28"/>
          <w:szCs w:val="28"/>
        </w:rPr>
      </w:pPr>
    </w:p>
    <w:p w14:paraId="478F485D" w14:textId="77777777" w:rsidR="00152406" w:rsidRPr="00201F41" w:rsidRDefault="00152406" w:rsidP="00201F41">
      <w:pPr>
        <w:ind w:right="-360"/>
        <w:rPr>
          <w:b/>
          <w:sz w:val="28"/>
          <w:szCs w:val="28"/>
        </w:rPr>
      </w:pPr>
    </w:p>
    <w:p w14:paraId="244F3741" w14:textId="20EB3F9C"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Focus question</w:t>
      </w:r>
    </w:p>
    <w:p w14:paraId="03340140" w14:textId="77777777" w:rsidR="00CB1CCC" w:rsidRDefault="00201F41" w:rsidP="00CB1CCC">
      <w:pPr>
        <w:ind w:left="720" w:hanging="720"/>
        <w:rPr>
          <w:rFonts w:eastAsia="Times New Roman"/>
          <w:bCs/>
          <w:color w:val="222222"/>
          <w:shd w:val="clear" w:color="auto" w:fill="FFFFFF"/>
        </w:rPr>
      </w:pPr>
      <w:r w:rsidRPr="00201F41">
        <w:rPr>
          <w:rFonts w:eastAsia="Times New Roman"/>
          <w:bCs/>
          <w:color w:val="222222"/>
          <w:shd w:val="clear" w:color="auto" w:fill="FFFFFF"/>
        </w:rPr>
        <w:t>If the car is speeding</w:t>
      </w:r>
      <w:r w:rsidR="00531857">
        <w:rPr>
          <w:rFonts w:eastAsia="Times New Roman"/>
          <w:bCs/>
          <w:color w:val="222222"/>
          <w:shd w:val="clear" w:color="auto" w:fill="FFFFFF"/>
        </w:rPr>
        <w:t xml:space="preserve"> up as we observe, then what do we predict</w:t>
      </w:r>
      <w:r w:rsidRPr="00201F41">
        <w:rPr>
          <w:rFonts w:eastAsia="Times New Roman"/>
          <w:bCs/>
          <w:color w:val="222222"/>
          <w:shd w:val="clear" w:color="auto" w:fill="FFFFFF"/>
        </w:rPr>
        <w:t xml:space="preserve"> the motion map, position-time graph and velocity-time graph look like?</w:t>
      </w:r>
    </w:p>
    <w:p w14:paraId="384107E4" w14:textId="2C20D910" w:rsidR="00201F41" w:rsidRDefault="00201F41" w:rsidP="00CB1CCC">
      <w:pPr>
        <w:ind w:left="720" w:hanging="720"/>
        <w:rPr>
          <w:rFonts w:eastAsia="Times New Roman"/>
          <w:bCs/>
          <w:color w:val="222222"/>
          <w:shd w:val="clear" w:color="auto" w:fill="FFFFFF"/>
        </w:rPr>
      </w:pPr>
      <w:r>
        <w:rPr>
          <w:rFonts w:eastAsia="Times New Roman"/>
          <w:bCs/>
          <w:color w:val="222222"/>
          <w:shd w:val="clear" w:color="auto" w:fill="FFFFFF"/>
        </w:rPr>
        <w:t xml:space="preserve">Have students work in their groups to offer up their predictions. As students may be reticent to share </w:t>
      </w:r>
      <w:r w:rsidR="00531857">
        <w:rPr>
          <w:rFonts w:eastAsia="Times New Roman"/>
          <w:bCs/>
          <w:color w:val="222222"/>
          <w:shd w:val="clear" w:color="auto" w:fill="FFFFFF"/>
        </w:rPr>
        <w:t>their thoughts… draw their attention back to the Primer… having a ‘slow’ car at the beginning of the motion… and a ‘fast’ car at the end of the motion.</w:t>
      </w:r>
    </w:p>
    <w:p w14:paraId="31D88747" w14:textId="77777777" w:rsidR="00531857" w:rsidRDefault="00531857" w:rsidP="00201F41">
      <w:pPr>
        <w:rPr>
          <w:rFonts w:eastAsia="Times New Roman"/>
          <w:bCs/>
          <w:color w:val="222222"/>
          <w:shd w:val="clear" w:color="auto" w:fill="FFFFFF"/>
        </w:rPr>
      </w:pPr>
    </w:p>
    <w:p w14:paraId="7880DE0F" w14:textId="68FFA9B3"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Procedure</w:t>
      </w:r>
    </w:p>
    <w:p w14:paraId="23B54562" w14:textId="77777777"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The motion sensor should be set at the top of the ramp.</w:t>
      </w:r>
    </w:p>
    <w:p w14:paraId="7C338B3A" w14:textId="77777777"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The motion sensor should be ‘zeroed’ at the position the cart will be released from. (Mark this spot)</w:t>
      </w:r>
    </w:p>
    <w:p w14:paraId="60712CF9" w14:textId="77777777"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The computer should display both the Position-time graph AND the velocity-time graph.</w:t>
      </w:r>
    </w:p>
    <w:p w14:paraId="70D744DD" w14:textId="567C9791" w:rsidR="00531857" w:rsidRDefault="00531857" w:rsidP="00531857">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Release the car at the same time the motion sensor begins to collect data (get it as close as you can).</w:t>
      </w:r>
    </w:p>
    <w:p w14:paraId="04CF8459" w14:textId="77777777" w:rsidR="00CB1CCC" w:rsidRPr="00CB1CCC" w:rsidRDefault="00CB1CCC" w:rsidP="00CB1CCC">
      <w:pPr>
        <w:rPr>
          <w:rFonts w:eastAsia="Times New Roman"/>
        </w:rPr>
      </w:pPr>
    </w:p>
    <w:p w14:paraId="305CD263" w14:textId="3D41CF77" w:rsid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sidRPr="00CB1CCC">
        <w:rPr>
          <w:rFonts w:ascii="Helvetica Neue" w:eastAsia="Helvetica Neue" w:hAnsi="Helvetica Neue" w:cs="Helvetica Neue"/>
          <w:b/>
          <w:color w:val="000000"/>
          <w:sz w:val="28"/>
          <w:szCs w:val="28"/>
          <w:lang w:val="en"/>
        </w:rPr>
        <w:t xml:space="preserve">Instructional </w:t>
      </w:r>
      <w:r>
        <w:rPr>
          <w:rFonts w:ascii="Helvetica Neue" w:eastAsia="Helvetica Neue" w:hAnsi="Helvetica Neue" w:cs="Helvetica Neue"/>
          <w:b/>
          <w:color w:val="000000"/>
          <w:sz w:val="28"/>
          <w:szCs w:val="28"/>
          <w:lang w:val="en"/>
        </w:rPr>
        <w:t>g</w:t>
      </w:r>
      <w:r w:rsidRPr="00CB1CCC">
        <w:rPr>
          <w:rFonts w:ascii="Helvetica Neue" w:eastAsia="Helvetica Neue" w:hAnsi="Helvetica Neue" w:cs="Helvetica Neue"/>
          <w:b/>
          <w:color w:val="000000"/>
          <w:sz w:val="28"/>
          <w:szCs w:val="28"/>
          <w:lang w:val="en"/>
        </w:rPr>
        <w:t>oal</w:t>
      </w:r>
    </w:p>
    <w:p w14:paraId="14F47E17" w14:textId="7D209DD5" w:rsidR="00531857" w:rsidRDefault="00531857" w:rsidP="00CB1CCC">
      <w:pPr>
        <w:keepNext/>
        <w:keepLines/>
        <w:pBdr>
          <w:top w:val="nil"/>
          <w:left w:val="nil"/>
          <w:bottom w:val="nil"/>
          <w:right w:val="nil"/>
          <w:between w:val="nil"/>
        </w:pBdr>
        <w:outlineLvl w:val="1"/>
        <w:rPr>
          <w:rFonts w:eastAsia="Times New Roman"/>
          <w:color w:val="222222"/>
        </w:rPr>
      </w:pPr>
      <w:r w:rsidRPr="00531857">
        <w:rPr>
          <w:rFonts w:eastAsia="Times New Roman"/>
          <w:color w:val="222222"/>
        </w:rPr>
        <w:t>Whiteboard the position-time graph and velocity-time graph.</w:t>
      </w:r>
    </w:p>
    <w:p w14:paraId="6753ED50" w14:textId="77777777"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p>
    <w:p w14:paraId="4C86F3B9" w14:textId="32025E8B" w:rsidR="00CB1CCC"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Focus questions</w:t>
      </w:r>
    </w:p>
    <w:p w14:paraId="4CC73913" w14:textId="77777777" w:rsidR="00602812" w:rsidRPr="00602812" w:rsidRDefault="00602812" w:rsidP="00602812">
      <w:pPr>
        <w:pStyle w:val="ListParagraph"/>
        <w:numPr>
          <w:ilvl w:val="0"/>
          <w:numId w:val="30"/>
        </w:numPr>
        <w:rPr>
          <w:rFonts w:ascii="Times New Roman" w:eastAsia="Times New Roman" w:hAnsi="Times New Roman" w:cs="Times New Roman"/>
          <w:b/>
        </w:rPr>
      </w:pPr>
      <w:r w:rsidRPr="00602812">
        <w:rPr>
          <w:rFonts w:ascii="Times New Roman" w:eastAsia="Times New Roman" w:hAnsi="Times New Roman" w:cs="Times New Roman"/>
        </w:rPr>
        <w:t>Ho</w:t>
      </w:r>
      <w:r w:rsidR="00531857" w:rsidRPr="00602812">
        <w:rPr>
          <w:rFonts w:ascii="Times New Roman" w:eastAsia="Times New Roman" w:hAnsi="Times New Roman" w:cs="Times New Roman"/>
          <w:color w:val="222222"/>
        </w:rPr>
        <w:t>w does each graph illustrate 'speeding up'?</w:t>
      </w:r>
    </w:p>
    <w:p w14:paraId="11E57B9A" w14:textId="77777777" w:rsidR="00531857" w:rsidRPr="00602812" w:rsidRDefault="00531857" w:rsidP="00602812">
      <w:pPr>
        <w:pStyle w:val="ListParagraph"/>
        <w:numPr>
          <w:ilvl w:val="0"/>
          <w:numId w:val="30"/>
        </w:numPr>
        <w:rPr>
          <w:rFonts w:ascii="Times New Roman" w:eastAsia="Times New Roman" w:hAnsi="Times New Roman" w:cs="Times New Roman"/>
          <w:b/>
        </w:rPr>
      </w:pPr>
      <w:r w:rsidRPr="00602812">
        <w:rPr>
          <w:rFonts w:ascii="Times New Roman" w:eastAsia="Times New Roman" w:hAnsi="Times New Roman" w:cs="Times New Roman"/>
          <w:color w:val="222222"/>
        </w:rPr>
        <w:t>How are the graphs related to one another?</w:t>
      </w:r>
    </w:p>
    <w:p w14:paraId="2BC38A6E" w14:textId="77777777" w:rsidR="00531857" w:rsidRDefault="00531857" w:rsidP="00531857">
      <w:pPr>
        <w:rPr>
          <w:rFonts w:eastAsia="Times New Roman"/>
        </w:rPr>
      </w:pPr>
    </w:p>
    <w:p w14:paraId="7ABEB479" w14:textId="79857228" w:rsidR="000D0CA9" w:rsidRDefault="00E433EA" w:rsidP="008E22C6">
      <w:pPr>
        <w:ind w:left="720" w:hanging="720"/>
      </w:pPr>
      <w:r>
        <w:rPr>
          <w:b/>
          <w:noProof/>
          <w:sz w:val="28"/>
          <w:szCs w:val="28"/>
        </w:rPr>
        <w:drawing>
          <wp:anchor distT="0" distB="0" distL="114300" distR="114300" simplePos="0" relativeHeight="251658240" behindDoc="0" locked="0" layoutInCell="1" allowOverlap="1" wp14:anchorId="705B667F" wp14:editId="556BFE72">
            <wp:simplePos x="0" y="0"/>
            <wp:positionH relativeFrom="margin">
              <wp:align>right</wp:align>
            </wp:positionH>
            <wp:positionV relativeFrom="paragraph">
              <wp:posOffset>146685</wp:posOffset>
            </wp:positionV>
            <wp:extent cx="3375660" cy="2430780"/>
            <wp:effectExtent l="0" t="0" r="0" b="762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 Shot 2018-01-27 at 8.40.02 PM.png"/>
                    <pic:cNvPicPr/>
                  </pic:nvPicPr>
                  <pic:blipFill>
                    <a:blip r:embed="rId10">
                      <a:extLst>
                        <a:ext uri="{28A0092B-C50C-407E-A947-70E740481C1C}">
                          <a14:useLocalDpi xmlns:a14="http://schemas.microsoft.com/office/drawing/2010/main" val="0"/>
                        </a:ext>
                      </a:extLst>
                    </a:blip>
                    <a:stretch>
                      <a:fillRect/>
                    </a:stretch>
                  </pic:blipFill>
                  <pic:spPr>
                    <a:xfrm>
                      <a:off x="0" y="0"/>
                      <a:ext cx="3375660" cy="2430780"/>
                    </a:xfrm>
                    <a:prstGeom prst="rect">
                      <a:avLst/>
                    </a:prstGeom>
                  </pic:spPr>
                </pic:pic>
              </a:graphicData>
            </a:graphic>
            <wp14:sizeRelH relativeFrom="page">
              <wp14:pctWidth>0</wp14:pctWidth>
            </wp14:sizeRelH>
            <wp14:sizeRelV relativeFrom="page">
              <wp14:pctHeight>0</wp14:pctHeight>
            </wp14:sizeRelV>
          </wp:anchor>
        </w:drawing>
      </w:r>
      <w:r w:rsidR="0010685B" w:rsidRPr="0010685B">
        <w:t>Focus the whiteboard discussion on their experimental procedure and the verbal interpretation of the parabolic x-t graph. Students should be able to describe that the displacement during each time interval increases over the previous time interval. Since the object travels greater distances in each successive time interval, the velocity is increasing.</w:t>
      </w:r>
    </w:p>
    <w:p w14:paraId="7280A474" w14:textId="77777777" w:rsidR="008E22C6" w:rsidRDefault="000D0CA9" w:rsidP="008E22C6">
      <w:pPr>
        <w:ind w:left="720" w:hanging="720"/>
        <w:rPr>
          <w:i/>
        </w:rPr>
      </w:pPr>
      <w:r w:rsidRPr="006B7EC3">
        <w:rPr>
          <w:i/>
        </w:rPr>
        <w:t>Please note the increasing vertical part of the triangle in successive seconds. The vertical portion of the triangle represents the position change of the cart.</w:t>
      </w:r>
    </w:p>
    <w:p w14:paraId="585A8EE1" w14:textId="4698E471" w:rsidR="000D0CA9" w:rsidRPr="008E22C6" w:rsidRDefault="00B22FAB" w:rsidP="008E22C6">
      <w:pPr>
        <w:ind w:left="720" w:hanging="720"/>
        <w:rPr>
          <w:i/>
        </w:rPr>
      </w:pPr>
      <w:r>
        <w:t xml:space="preserve">Also, focus attention that the increase in that same vertical side of the triangle indicates the SLOPE increasing from one interval to the next, indicating the velocity is increasing (as illustrated </w:t>
      </w:r>
      <w:r w:rsidR="008110D0">
        <w:t>by the velocity graph) as time continues to move forward.</w:t>
      </w:r>
    </w:p>
    <w:p w14:paraId="2B0D50D4" w14:textId="42B24863" w:rsid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lastRenderedPageBreak/>
        <w:t>Post-lab analysis</w:t>
      </w:r>
    </w:p>
    <w:p w14:paraId="6CDB6963" w14:textId="6214C087" w:rsidR="00DB7B8E" w:rsidRDefault="00DB7B8E" w:rsidP="008E22C6">
      <w:pPr>
        <w:ind w:left="720" w:hanging="720"/>
      </w:pPr>
      <w:r>
        <w:rPr>
          <w:b/>
          <w:noProof/>
        </w:rPr>
        <mc:AlternateContent>
          <mc:Choice Requires="wpg">
            <w:drawing>
              <wp:anchor distT="0" distB="0" distL="114300" distR="114300" simplePos="0" relativeHeight="251659264" behindDoc="0" locked="0" layoutInCell="1" allowOverlap="1" wp14:anchorId="02E3FA98" wp14:editId="482B6933">
                <wp:simplePos x="0" y="0"/>
                <wp:positionH relativeFrom="margin">
                  <wp:align>right</wp:align>
                </wp:positionH>
                <wp:positionV relativeFrom="paragraph">
                  <wp:posOffset>171450</wp:posOffset>
                </wp:positionV>
                <wp:extent cx="2564130" cy="2346960"/>
                <wp:effectExtent l="0" t="0" r="7620" b="15240"/>
                <wp:wrapSquare wrapText="bothSides"/>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130" cy="2346960"/>
                          <a:chOff x="2070" y="11775"/>
                          <a:chExt cx="2280" cy="2421"/>
                        </a:xfrm>
                      </wpg:grpSpPr>
                      <wpg:grpSp>
                        <wpg:cNvPr id="76" name="Group 3"/>
                        <wpg:cNvGrpSpPr>
                          <a:grpSpLocks/>
                        </wpg:cNvGrpSpPr>
                        <wpg:grpSpPr bwMode="auto">
                          <a:xfrm>
                            <a:off x="2310" y="13695"/>
                            <a:ext cx="1920" cy="280"/>
                            <a:chOff x="2928" y="2253"/>
                            <a:chExt cx="768" cy="112"/>
                          </a:xfrm>
                        </wpg:grpSpPr>
                        <wps:wsp>
                          <wps:cNvPr id="77" name="Rectangle 4" descr="Dark upward diagonal"/>
                          <wps:cNvSpPr>
                            <a:spLocks noChangeArrowheads="1"/>
                          </wps:cNvSpPr>
                          <wps:spPr bwMode="auto">
                            <a:xfrm>
                              <a:off x="2928" y="2301"/>
                              <a:ext cx="648" cy="16"/>
                            </a:xfrm>
                            <a:prstGeom prst="rect">
                              <a:avLst/>
                            </a:pr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Freeform 5" descr="Dark upward diagonal"/>
                          <wps:cNvSpPr>
                            <a:spLocks/>
                          </wps:cNvSpPr>
                          <wps:spPr bwMode="auto">
                            <a:xfrm>
                              <a:off x="3568" y="2253"/>
                              <a:ext cx="128" cy="112"/>
                            </a:xfrm>
                            <a:custGeom>
                              <a:avLst/>
                              <a:gdLst>
                                <a:gd name="T0" fmla="*/ 0 w 128"/>
                                <a:gd name="T1" fmla="*/ 56 h 112"/>
                                <a:gd name="T2" fmla="*/ 0 w 128"/>
                                <a:gd name="T3" fmla="*/ 112 h 112"/>
                                <a:gd name="T4" fmla="*/ 128 w 128"/>
                                <a:gd name="T5" fmla="*/ 56 h 112"/>
                                <a:gd name="T6" fmla="*/ 0 w 128"/>
                                <a:gd name="T7" fmla="*/ 0 h 112"/>
                                <a:gd name="T8" fmla="*/ 0 w 128"/>
                                <a:gd name="T9" fmla="*/ 56 h 112"/>
                              </a:gdLst>
                              <a:ahLst/>
                              <a:cxnLst>
                                <a:cxn ang="0">
                                  <a:pos x="T0" y="T1"/>
                                </a:cxn>
                                <a:cxn ang="0">
                                  <a:pos x="T2" y="T3"/>
                                </a:cxn>
                                <a:cxn ang="0">
                                  <a:pos x="T4" y="T5"/>
                                </a:cxn>
                                <a:cxn ang="0">
                                  <a:pos x="T6" y="T7"/>
                                </a:cxn>
                                <a:cxn ang="0">
                                  <a:pos x="T8" y="T9"/>
                                </a:cxn>
                              </a:cxnLst>
                              <a:rect l="0" t="0" r="r" b="b"/>
                              <a:pathLst>
                                <a:path w="128" h="112">
                                  <a:moveTo>
                                    <a:pt x="0" y="56"/>
                                  </a:moveTo>
                                  <a:lnTo>
                                    <a:pt x="0" y="112"/>
                                  </a:lnTo>
                                  <a:lnTo>
                                    <a:pt x="128" y="56"/>
                                  </a:lnTo>
                                  <a:lnTo>
                                    <a:pt x="0" y="0"/>
                                  </a:lnTo>
                                  <a:lnTo>
                                    <a:pt x="0" y="56"/>
                                  </a:lnTo>
                                  <a:close/>
                                </a:path>
                              </a:pathLst>
                            </a:cu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9" name="Rectangle 6"/>
                        <wps:cNvSpPr>
                          <a:spLocks noChangeArrowheads="1"/>
                        </wps:cNvSpPr>
                        <wps:spPr bwMode="auto">
                          <a:xfrm>
                            <a:off x="2070" y="12255"/>
                            <a:ext cx="24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BC261" w14:textId="77777777" w:rsidR="00CA3B88" w:rsidRDefault="00CA3B88" w:rsidP="00DB7B8E">
                              <w:pPr>
                                <w:autoSpaceDE w:val="0"/>
                                <w:autoSpaceDN w:val="0"/>
                                <w:adjustRightInd w:val="0"/>
                                <w:rPr>
                                  <w:rFonts w:ascii="Arial" w:hAnsi="Arial" w:cs="Arial"/>
                                  <w:color w:val="000000"/>
                                  <w:sz w:val="36"/>
                                  <w:szCs w:val="36"/>
                                </w:rPr>
                              </w:pPr>
                              <w:r>
                                <w:rPr>
                                  <w:color w:val="000000"/>
                                </w:rPr>
                                <w:t>v</w:t>
                              </w:r>
                            </w:p>
                          </w:txbxContent>
                        </wps:txbx>
                        <wps:bodyPr rot="0" vert="horz" wrap="square" lIns="0" tIns="0" rIns="0" bIns="0" anchor="t" anchorCtr="0" upright="1">
                          <a:noAutofit/>
                        </wps:bodyPr>
                      </wps:wsp>
                      <wps:wsp>
                        <wps:cNvPr id="80" name="Rectangle 7"/>
                        <wps:cNvSpPr>
                          <a:spLocks noChangeArrowheads="1"/>
                        </wps:cNvSpPr>
                        <wps:spPr bwMode="auto">
                          <a:xfrm>
                            <a:off x="3777" y="13903"/>
                            <a:ext cx="81"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371FE" w14:textId="77777777" w:rsidR="00CA3B88" w:rsidRDefault="00CA3B88" w:rsidP="00DB7B8E">
                              <w:pPr>
                                <w:autoSpaceDE w:val="0"/>
                                <w:autoSpaceDN w:val="0"/>
                                <w:adjustRightInd w:val="0"/>
                                <w:rPr>
                                  <w:rFonts w:ascii="Arial" w:hAnsi="Arial" w:cs="Arial"/>
                                  <w:color w:val="000000"/>
                                  <w:sz w:val="36"/>
                                  <w:szCs w:val="36"/>
                                </w:rPr>
                              </w:pPr>
                              <w:r>
                                <w:rPr>
                                  <w:color w:val="000000"/>
                                </w:rPr>
                                <w:t>t</w:t>
                              </w:r>
                            </w:p>
                          </w:txbxContent>
                        </wps:txbx>
                        <wps:bodyPr rot="0" vert="horz" wrap="square" lIns="0" tIns="0" rIns="0" bIns="0" anchor="t" anchorCtr="0" upright="1">
                          <a:noAutofit/>
                        </wps:bodyPr>
                      </wps:wsp>
                      <wps:wsp>
                        <wps:cNvPr id="81" name="Rectangle 8"/>
                        <wps:cNvSpPr>
                          <a:spLocks noChangeArrowheads="1"/>
                        </wps:cNvSpPr>
                        <wps:spPr bwMode="auto">
                          <a:xfrm>
                            <a:off x="3750" y="12975"/>
                            <a:ext cx="600"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EE746" w14:textId="77777777" w:rsidR="00CA3B88" w:rsidRDefault="00CA3B8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v</w:t>
                              </w:r>
                            </w:p>
                          </w:txbxContent>
                        </wps:txbx>
                        <wps:bodyPr rot="0" vert="horz" wrap="square" lIns="0" tIns="0" rIns="0" bIns="0" anchor="t" anchorCtr="0" upright="1">
                          <a:noAutofit/>
                        </wps:bodyPr>
                      </wps:wsp>
                      <wpg:grpSp>
                        <wpg:cNvPr id="82" name="Group 9"/>
                        <wpg:cNvGrpSpPr>
                          <a:grpSpLocks/>
                        </wpg:cNvGrpSpPr>
                        <wpg:grpSpPr bwMode="auto">
                          <a:xfrm>
                            <a:off x="2190" y="11775"/>
                            <a:ext cx="280" cy="2050"/>
                            <a:chOff x="2880" y="1489"/>
                            <a:chExt cx="112" cy="820"/>
                          </a:xfrm>
                        </wpg:grpSpPr>
                        <wps:wsp>
                          <wps:cNvPr id="83" name="Rectangle 10" descr="Dark upward diagonal"/>
                          <wps:cNvSpPr>
                            <a:spLocks noChangeArrowheads="1"/>
                          </wps:cNvSpPr>
                          <wps:spPr bwMode="auto">
                            <a:xfrm>
                              <a:off x="2928" y="1609"/>
                              <a:ext cx="16" cy="700"/>
                            </a:xfrm>
                            <a:prstGeom prst="rect">
                              <a:avLst/>
                            </a:pr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Freeform 11" descr="Dark upward diagonal"/>
                          <wps:cNvSpPr>
                            <a:spLocks/>
                          </wps:cNvSpPr>
                          <wps:spPr bwMode="auto">
                            <a:xfrm>
                              <a:off x="2880" y="1489"/>
                              <a:ext cx="112" cy="128"/>
                            </a:xfrm>
                            <a:custGeom>
                              <a:avLst/>
                              <a:gdLst>
                                <a:gd name="T0" fmla="*/ 56 w 112"/>
                                <a:gd name="T1" fmla="*/ 128 h 128"/>
                                <a:gd name="T2" fmla="*/ 112 w 112"/>
                                <a:gd name="T3" fmla="*/ 128 h 128"/>
                                <a:gd name="T4" fmla="*/ 56 w 112"/>
                                <a:gd name="T5" fmla="*/ 0 h 128"/>
                                <a:gd name="T6" fmla="*/ 0 w 112"/>
                                <a:gd name="T7" fmla="*/ 128 h 128"/>
                                <a:gd name="T8" fmla="*/ 56 w 112"/>
                                <a:gd name="T9" fmla="*/ 128 h 128"/>
                              </a:gdLst>
                              <a:ahLst/>
                              <a:cxnLst>
                                <a:cxn ang="0">
                                  <a:pos x="T0" y="T1"/>
                                </a:cxn>
                                <a:cxn ang="0">
                                  <a:pos x="T2" y="T3"/>
                                </a:cxn>
                                <a:cxn ang="0">
                                  <a:pos x="T4" y="T5"/>
                                </a:cxn>
                                <a:cxn ang="0">
                                  <a:pos x="T6" y="T7"/>
                                </a:cxn>
                                <a:cxn ang="0">
                                  <a:pos x="T8" y="T9"/>
                                </a:cxn>
                              </a:cxnLst>
                              <a:rect l="0" t="0" r="r" b="b"/>
                              <a:pathLst>
                                <a:path w="112" h="128">
                                  <a:moveTo>
                                    <a:pt x="56" y="128"/>
                                  </a:moveTo>
                                  <a:lnTo>
                                    <a:pt x="112" y="128"/>
                                  </a:lnTo>
                                  <a:lnTo>
                                    <a:pt x="56" y="0"/>
                                  </a:lnTo>
                                  <a:lnTo>
                                    <a:pt x="0" y="128"/>
                                  </a:lnTo>
                                  <a:lnTo>
                                    <a:pt x="56" y="128"/>
                                  </a:lnTo>
                                  <a:close/>
                                </a:path>
                              </a:pathLst>
                            </a:custGeom>
                            <a:pattFill prst="dk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5" name="AutoShape 12"/>
                        <wps:cNvSpPr>
                          <a:spLocks noChangeArrowheads="1"/>
                        </wps:cNvSpPr>
                        <wps:spPr bwMode="auto">
                          <a:xfrm flipH="1">
                            <a:off x="2355" y="12255"/>
                            <a:ext cx="1320" cy="156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s:wsp>
                        <wps:cNvPr id="86" name="Line 13"/>
                        <wps:cNvCnPr>
                          <a:cxnSpLocks noChangeShapeType="1"/>
                        </wps:cNvCnPr>
                        <wps:spPr bwMode="auto">
                          <a:xfrm flipV="1">
                            <a:off x="2355" y="12030"/>
                            <a:ext cx="1500" cy="1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14"/>
                        <wps:cNvSpPr>
                          <a:spLocks noChangeArrowheads="1"/>
                        </wps:cNvSpPr>
                        <wps:spPr bwMode="auto">
                          <a:xfrm>
                            <a:off x="2790" y="13815"/>
                            <a:ext cx="600"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073AB" w14:textId="77777777" w:rsidR="00CA3B88" w:rsidRDefault="00CA3B8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3FA98" id="Group 75" o:spid="_x0000_s1026" style="position:absolute;left:0;text-align:left;margin-left:150.7pt;margin-top:13.5pt;width:201.9pt;height:184.8pt;z-index:251659264;mso-position-horizontal:right;mso-position-horizontal-relative:margin" coordorigin="2070,11775" coordsize="2280,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">
                <v:group id="Group 3" o:spid="_x0000_s1027" style="position:absolute;left:2310;top:13695;width:1920;height:280" coordorigin="2928,2253" coordsize="76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4" o:spid="_x0000_s1028" alt="Dark upward diagonal" style="position:absolute;left:2928;top:2301;width:648;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" fillcolor="black" stroked="f">
                    <v:fill r:id="rId11" o:title="" type="pattern"/>
                  </v:rect>
                  <v:shape id="Freeform 5" o:spid="_x0000_s1029" alt="Dark upward diagonal" style="position:absolute;left:3568;top:2253;width:128;height:112;visibility:visible;mso-wrap-style:square;v-text-anchor:top" coordsize="128,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" path="m,56r,56l128,56,,,,56xe" fillcolor="black" stroked="f">
                    <v:fill r:id="rId11" o:title="" type="pattern"/>
                    <v:path arrowok="t" o:connecttype="custom" o:connectlocs="0,56;0,112;128,56;0,0;0,56" o:connectangles="0,0,0,0,0"/>
                  </v:shape>
                </v:group>
                <v:rect id="Rectangle 6" o:spid="_x0000_s1030" style="position:absolute;left:2070;top:12255;width:240;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C6BC261" w14:textId="77777777" w:rsidR="00CA3B88" w:rsidRDefault="00CA3B88" w:rsidP="00DB7B8E">
                        <w:pPr>
                          <w:autoSpaceDE w:val="0"/>
                          <w:autoSpaceDN w:val="0"/>
                          <w:adjustRightInd w:val="0"/>
                          <w:rPr>
                            <w:rFonts w:ascii="Arial" w:hAnsi="Arial" w:cs="Arial"/>
                            <w:color w:val="000000"/>
                            <w:sz w:val="36"/>
                            <w:szCs w:val="36"/>
                          </w:rPr>
                        </w:pPr>
                        <w:r>
                          <w:rPr>
                            <w:color w:val="000000"/>
                          </w:rPr>
                          <w:t>v</w:t>
                        </w:r>
                      </w:p>
                    </w:txbxContent>
                  </v:textbox>
                </v:rect>
                <v:rect id="Rectangle 7" o:spid="_x0000_s1031" style="position:absolute;left:3777;top:13903;width:8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F7371FE" w14:textId="77777777" w:rsidR="00CA3B88" w:rsidRDefault="00CA3B88" w:rsidP="00DB7B8E">
                        <w:pPr>
                          <w:autoSpaceDE w:val="0"/>
                          <w:autoSpaceDN w:val="0"/>
                          <w:adjustRightInd w:val="0"/>
                          <w:rPr>
                            <w:rFonts w:ascii="Arial" w:hAnsi="Arial" w:cs="Arial"/>
                            <w:color w:val="000000"/>
                            <w:sz w:val="36"/>
                            <w:szCs w:val="36"/>
                          </w:rPr>
                        </w:pPr>
                        <w:r>
                          <w:rPr>
                            <w:color w:val="000000"/>
                          </w:rPr>
                          <w:t>t</w:t>
                        </w:r>
                      </w:p>
                    </w:txbxContent>
                  </v:textbox>
                </v:rect>
                <v:rect id="Rectangle 8" o:spid="_x0000_s1032" style="position:absolute;left:3750;top:12975;width:600;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62EE746" w14:textId="77777777" w:rsidR="00CA3B88" w:rsidRDefault="00CA3B8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v</w:t>
                        </w:r>
                      </w:p>
                    </w:txbxContent>
                  </v:textbox>
                </v:rect>
                <v:group id="Group 9" o:spid="_x0000_s1033" style="position:absolute;left:2190;top:11775;width:280;height:2050" coordorigin="2880,1489" coordsize="11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10" o:spid="_x0000_s1034" alt="Dark upward diagonal" style="position:absolute;left:2928;top:1609;width:16;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" fillcolor="black" stroked="f">
                    <v:fill r:id="rId11" o:title="" type="pattern"/>
                  </v:rect>
                  <v:shape id="Freeform 11" o:spid="_x0000_s1035" alt="Dark upward diagonal" style="position:absolute;left:2880;top:1489;width:112;height:128;visibility:visible;mso-wrap-style:square;v-text-anchor:top" coordsize="11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" path="m56,128r56,l56,,,128r56,xe" fillcolor="black" stroked="f">
                    <v:fill r:id="rId11" o:title="" type="pattern"/>
                    <v:path arrowok="t" o:connecttype="custom" o:connectlocs="56,128;112,128;56,0;0,128;56,128" o:connectangles="0,0,0,0,0"/>
                  </v:shape>
                </v:group>
                <v:shapetype id="_x0000_t6" coordsize="21600,21600" o:spt="6" path="m,l,21600r21600,xe">
                  <v:stroke joinstyle="miter"/>
                  <v:path gradientshapeok="t" o:connecttype="custom" o:connectlocs="0,0;0,10800;0,21600;10800,21600;21600,21600;10800,10800" textboxrect="1800,12600,12600,19800"/>
                </v:shapetype>
                <v:shape id="AutoShape 12" o:spid="_x0000_s1036" type="#_x0000_t6" style="position:absolute;left:2355;top:12255;width:1320;height:1560;flip:x;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" filled="f" fillcolor="#bbe0e3"/>
                <v:line id="Line 13" o:spid="_x0000_s1037" style="position:absolute;flip:y;visibility:visible;mso-wrap-style:square" from="2355,12030" to="3855,1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rect id="Rectangle 14" o:spid="_x0000_s1038" style="position:absolute;left:2790;top:13815;width:600;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11F073AB" w14:textId="77777777" w:rsidR="00CA3B88" w:rsidRDefault="00CA3B88" w:rsidP="00DB7B8E">
                        <w:pPr>
                          <w:autoSpaceDE w:val="0"/>
                          <w:autoSpaceDN w:val="0"/>
                          <w:adjustRightInd w:val="0"/>
                          <w:rPr>
                            <w:rFonts w:ascii="Arial" w:hAnsi="Arial" w:cs="Arial"/>
                            <w:color w:val="000000"/>
                            <w:sz w:val="36"/>
                            <w:szCs w:val="36"/>
                          </w:rPr>
                        </w:pPr>
                        <w:r>
                          <w:rPr>
                            <w:rFonts w:ascii="Symbol" w:hAnsi="Symbol" w:cs="Symbol"/>
                            <w:b/>
                            <w:bCs/>
                            <w:color w:val="000000"/>
                          </w:rPr>
                          <w:t></w:t>
                        </w:r>
                        <w:r>
                          <w:rPr>
                            <w:rFonts w:ascii="Arial" w:hAnsi="Symbol" w:cs="Arial"/>
                            <w:b/>
                            <w:bCs/>
                            <w:color w:val="000000"/>
                          </w:rPr>
                          <w:t>t</w:t>
                        </w:r>
                      </w:p>
                    </w:txbxContent>
                  </v:textbox>
                </v:rect>
                <w10:wrap type="square" anchorx="margin"/>
              </v:group>
            </w:pict>
          </mc:Fallback>
        </mc:AlternateContent>
      </w:r>
      <w:r>
        <w:t xml:space="preserve">Students should be able to use the graph given by the motion sensor to evaluate the linear graph produced.  </w:t>
      </w:r>
      <w:r w:rsidRPr="00DB7B8E">
        <w:t xml:space="preserve">A plot of instantaneous velocity (v, instead of v-bar) vs time should yield a straight line.  </w:t>
      </w:r>
    </w:p>
    <w:p w14:paraId="462B2596" w14:textId="77777777" w:rsidR="001A251B" w:rsidRDefault="00DB7B8E" w:rsidP="0010685B">
      <w:r w:rsidRPr="00DB7B8E">
        <w:t>The slope of this line is</w:t>
      </w:r>
      <w:r>
        <w:t xml:space="preserve">:  </w:t>
      </w:r>
    </w:p>
    <w:p w14:paraId="42DA3C94" w14:textId="77777777" w:rsidR="001A251B" w:rsidRDefault="001A251B" w:rsidP="0010685B"/>
    <w:p w14:paraId="3866F194" w14:textId="4952C119" w:rsidR="00DB7B8E" w:rsidRDefault="00DB7B8E" w:rsidP="0010685B">
      <w:pPr>
        <w:rPr>
          <w:i/>
        </w:rPr>
      </w:pPr>
      <w:r>
        <w:t xml:space="preserve"> </w:t>
      </w:r>
      <m:oMath>
        <m:f>
          <m:fPr>
            <m:ctrlPr>
              <w:rPr>
                <w:rFonts w:ascii="Cambria Math" w:hAnsi="Cambria Math"/>
                <w:i/>
              </w:rPr>
            </m:ctrlPr>
          </m:fPr>
          <m:num>
            <m:r>
              <m:rPr>
                <m:sty m:val="p"/>
              </m:rPr>
              <w:rPr>
                <w:rFonts w:ascii="Cambria Math" w:hAnsi="Cambria Math"/>
              </w:rPr>
              <m:t>Δ</m:t>
            </m:r>
            <m:acc>
              <m:accPr>
                <m:chr m:val="⃑"/>
                <m:ctrlPr>
                  <w:rPr>
                    <w:rFonts w:ascii="Cambria Math" w:hAnsi="Cambria Math"/>
                    <w:i/>
                  </w:rPr>
                </m:ctrlPr>
              </m:accPr>
              <m:e>
                <m:r>
                  <w:rPr>
                    <w:rFonts w:ascii="Cambria Math" w:hAnsi="Cambria Math"/>
                  </w:rPr>
                  <m:t>v</m:t>
                </m:r>
              </m:e>
            </m:acc>
          </m:num>
          <m:den>
            <m:r>
              <m:rPr>
                <m:sty m:val="p"/>
              </m:rPr>
              <w:rPr>
                <w:rFonts w:ascii="Cambria Math" w:hAnsi="Cambria Math"/>
              </w:rPr>
              <m:t>Δ</m:t>
            </m:r>
            <m:r>
              <w:rPr>
                <w:rFonts w:ascii="Cambria Math" w:hAnsi="Cambria Math"/>
              </w:rPr>
              <m:t>t</m:t>
            </m:r>
          </m:den>
        </m:f>
        <m:r>
          <w:rPr>
            <w:rFonts w:ascii="Cambria Math" w:hAnsi="Cambria Math"/>
          </w:rPr>
          <m:t>=</m:t>
        </m:r>
        <m:acc>
          <m:accPr>
            <m:chr m:val="⃑"/>
            <m:ctrlPr>
              <w:rPr>
                <w:rFonts w:ascii="Cambria Math" w:hAnsi="Cambria Math"/>
                <w:i/>
              </w:rPr>
            </m:ctrlPr>
          </m:accPr>
          <m:e>
            <m:r>
              <w:rPr>
                <w:rFonts w:ascii="Cambria Math" w:hAnsi="Cambria Math"/>
              </w:rPr>
              <m:t>a</m:t>
            </m:r>
          </m:e>
        </m:acc>
      </m:oMath>
      <w:r w:rsidRPr="00DB7B8E">
        <w:t>.</w:t>
      </w:r>
      <w:r w:rsidRPr="00DB7B8E">
        <w:rPr>
          <w:i/>
        </w:rPr>
        <w:t xml:space="preserve"> </w:t>
      </w:r>
      <w:r w:rsidR="001A251B">
        <w:rPr>
          <w:i/>
        </w:rPr>
        <w:tab/>
      </w:r>
      <w:r w:rsidR="001A251B">
        <w:rPr>
          <w:i/>
        </w:rPr>
        <w:tab/>
        <w:t xml:space="preserve"> (Equation 1)</w:t>
      </w:r>
    </w:p>
    <w:p w14:paraId="604E82EC" w14:textId="77777777" w:rsidR="00DB7B8E" w:rsidRDefault="00DB7B8E" w:rsidP="0010685B">
      <w:pPr>
        <w:rPr>
          <w:i/>
        </w:rPr>
      </w:pPr>
    </w:p>
    <w:p w14:paraId="34F90B61" w14:textId="409FA7BE" w:rsidR="00DB7B8E" w:rsidRDefault="00DB7B8E" w:rsidP="008E22C6">
      <w:pPr>
        <w:ind w:left="720" w:hanging="720"/>
        <w:rPr>
          <w:i/>
        </w:rPr>
      </w:pPr>
      <w:r w:rsidRPr="00DB7B8E">
        <w:t xml:space="preserve">That is, the change in velocity during a given time interval is defined to be the </w:t>
      </w:r>
      <w:r w:rsidRPr="00DB7B8E">
        <w:rPr>
          <w:i/>
        </w:rPr>
        <w:t>average acceleration</w:t>
      </w:r>
      <w:r w:rsidRPr="00DB7B8E">
        <w:t>.</w:t>
      </w:r>
      <w:r w:rsidRPr="00DB7B8E">
        <w:rPr>
          <w:i/>
        </w:rPr>
        <w:t xml:space="preserve"> </w:t>
      </w:r>
    </w:p>
    <w:p w14:paraId="51364AC6" w14:textId="77777777" w:rsidR="00DB7B8E" w:rsidRDefault="00DB7B8E" w:rsidP="0010685B">
      <w:r w:rsidRPr="00DB7B8E">
        <w:t>The equation for the line can be written as</w:t>
      </w:r>
      <w:r>
        <w:t>:</w:t>
      </w:r>
    </w:p>
    <w:p w14:paraId="2ADF7329" w14:textId="06C6C150" w:rsidR="00DB7B8E" w:rsidRPr="001A251B" w:rsidRDefault="00DB7B8E" w:rsidP="0010685B">
      <w:pPr>
        <w:rPr>
          <w:rFonts w:eastAsiaTheme="minorEastAsia"/>
          <w:b/>
          <w:i/>
        </w:rPr>
      </w:pPr>
      <w:r>
        <w:br/>
      </w:r>
      <m:oMath>
        <m:r>
          <w:rPr>
            <w:rFonts w:ascii="Cambria Math" w:hAnsi="Cambria Math"/>
          </w:rPr>
          <m:t xml:space="preserve"> </m:t>
        </m:r>
        <m:acc>
          <m:accPr>
            <m:chr m:val="⃑"/>
            <m:ctrlPr>
              <w:rPr>
                <w:rFonts w:ascii="Cambria Math" w:hAnsi="Cambria Math"/>
                <w:b/>
                <w:i/>
              </w:rPr>
            </m:ctrlPr>
          </m:accPr>
          <m:e>
            <m:r>
              <m:rPr>
                <m:sty m:val="bi"/>
              </m:rPr>
              <w:rPr>
                <w:rFonts w:ascii="Cambria Math" w:hAnsi="Cambria Math"/>
              </w:rPr>
              <m:t>v</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 xml:space="preserve">t+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o</m:t>
                </m:r>
              </m:sub>
            </m:sSub>
          </m:e>
        </m:acc>
      </m:oMath>
      <w:r w:rsidR="001A251B">
        <w:rPr>
          <w:rFonts w:eastAsiaTheme="minorEastAsia"/>
          <w:b/>
        </w:rPr>
        <w:t xml:space="preserve">  </w:t>
      </w:r>
      <w:r w:rsidR="001A251B">
        <w:rPr>
          <w:rFonts w:eastAsiaTheme="minorEastAsia"/>
          <w:b/>
        </w:rPr>
        <w:tab/>
      </w:r>
      <w:r w:rsidR="001A251B" w:rsidRPr="001A251B">
        <w:rPr>
          <w:rFonts w:eastAsiaTheme="minorEastAsia"/>
          <w:i/>
        </w:rPr>
        <w:t>(Equation 2)</w:t>
      </w:r>
    </w:p>
    <w:p w14:paraId="5951AE94" w14:textId="2A9961B0" w:rsidR="00DB7B8E" w:rsidRPr="001A251B" w:rsidRDefault="00DB7B8E" w:rsidP="0010685B">
      <w:pPr>
        <w:rPr>
          <w:b/>
        </w:rPr>
      </w:pPr>
      <w:r w:rsidRPr="001A251B">
        <w:rPr>
          <w:i/>
        </w:rPr>
        <w:br/>
      </w:r>
      <w:r w:rsidRPr="00DB7B8E">
        <w:t xml:space="preserve"> where</w:t>
      </w:r>
      <w:r w:rsidRPr="001A251B">
        <w:rPr>
          <w:b/>
        </w:rPr>
        <w:t xml:space="preserve">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o</m:t>
                </m:r>
              </m:sub>
            </m:sSub>
          </m:e>
        </m:acc>
      </m:oMath>
      <w:r w:rsidR="001A251B">
        <w:t xml:space="preserve"> is the y-intercept and </w:t>
      </w:r>
      <w:r w:rsidR="001A251B" w:rsidRPr="001A251B">
        <w:rPr>
          <w:b/>
          <w:i/>
        </w:rPr>
        <w:t>t</w:t>
      </w:r>
      <w:r w:rsidR="001A251B" w:rsidRPr="001A251B">
        <w:rPr>
          <w:b/>
        </w:rPr>
        <w:t xml:space="preserve"> </w:t>
      </w:r>
      <w:r w:rsidR="001A251B">
        <w:t>is measured from time t = 0 seconds.</w:t>
      </w:r>
    </w:p>
    <w:p w14:paraId="2DA356EF" w14:textId="77777777" w:rsidR="00DB7B8E" w:rsidRDefault="00DB7B8E" w:rsidP="0010685B">
      <w:pPr>
        <w:rPr>
          <w:b/>
        </w:rPr>
      </w:pPr>
    </w:p>
    <w:p w14:paraId="28016C3D" w14:textId="55515492" w:rsidR="00FA7D77" w:rsidRPr="00CB1CCC" w:rsidRDefault="00CB1CCC"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Post-lab analysis 2</w:t>
      </w:r>
    </w:p>
    <w:p w14:paraId="59A231D5" w14:textId="3AEABAA9" w:rsidR="00FA7D77" w:rsidRDefault="00FA7D77" w:rsidP="008E22C6">
      <w:pPr>
        <w:ind w:left="720" w:hanging="720"/>
      </w:pPr>
      <w:r>
        <w:t xml:space="preserve">Students should be able to use the graph given by the motion sensor to evaluate the </w:t>
      </w:r>
      <w:r w:rsidR="00204370">
        <w:t>parabolic</w:t>
      </w:r>
      <w:r>
        <w:t xml:space="preserve"> graph produced.  </w:t>
      </w:r>
      <w:r w:rsidRPr="00DB7B8E">
        <w:t xml:space="preserve">A plot of instantaneous velocity (v, instead of v-bar) vs time should yield a straight line.  </w:t>
      </w:r>
    </w:p>
    <w:p w14:paraId="3E5E91C5" w14:textId="293E42A3" w:rsidR="00FA7D77" w:rsidRDefault="00FA7D77" w:rsidP="008E22C6">
      <w:pPr>
        <w:ind w:left="720" w:hanging="720"/>
      </w:pPr>
    </w:p>
    <w:p w14:paraId="4D0B00CB" w14:textId="7417D99E" w:rsidR="00FA7D77" w:rsidRDefault="00FA7D77" w:rsidP="008E22C6">
      <w:pPr>
        <w:ind w:left="720" w:hanging="720"/>
        <w:rPr>
          <w:i/>
        </w:rPr>
      </w:pPr>
      <w:r w:rsidRPr="00DB7B8E">
        <w:t>The slope of this line is</w:t>
      </w:r>
      <w:r w:rsidR="00204370">
        <w:t xml:space="preserve"> continuously increasing</w:t>
      </w:r>
      <w:r w:rsidRPr="00DB7B8E">
        <w:t>.</w:t>
      </w:r>
      <w:r w:rsidRPr="00DB7B8E">
        <w:rPr>
          <w:i/>
        </w:rPr>
        <w:t xml:space="preserve"> </w:t>
      </w:r>
    </w:p>
    <w:p w14:paraId="3A2A3780" w14:textId="52046933" w:rsidR="00FA7D77" w:rsidRDefault="00152406" w:rsidP="008E22C6">
      <w:pPr>
        <w:ind w:left="720" w:hanging="720"/>
        <w:rPr>
          <w:i/>
        </w:rPr>
      </w:pPr>
      <w:r>
        <w:rPr>
          <w:noProof/>
        </w:rPr>
        <w:drawing>
          <wp:anchor distT="0" distB="0" distL="114300" distR="114300" simplePos="0" relativeHeight="251660288" behindDoc="0" locked="0" layoutInCell="1" allowOverlap="1" wp14:anchorId="578F8521" wp14:editId="09D7505B">
            <wp:simplePos x="0" y="0"/>
            <wp:positionH relativeFrom="column">
              <wp:posOffset>2674620</wp:posOffset>
            </wp:positionH>
            <wp:positionV relativeFrom="paragraph">
              <wp:posOffset>174625</wp:posOffset>
            </wp:positionV>
            <wp:extent cx="3040380" cy="2022475"/>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1-29 at 6.56.19 PM.png"/>
                    <pic:cNvPicPr/>
                  </pic:nvPicPr>
                  <pic:blipFill>
                    <a:blip r:embed="rId12">
                      <a:extLst>
                        <a:ext uri="{28A0092B-C50C-407E-A947-70E740481C1C}">
                          <a14:useLocalDpi xmlns:a14="http://schemas.microsoft.com/office/drawing/2010/main" val="0"/>
                        </a:ext>
                      </a:extLst>
                    </a:blip>
                    <a:stretch>
                      <a:fillRect/>
                    </a:stretch>
                  </pic:blipFill>
                  <pic:spPr>
                    <a:xfrm>
                      <a:off x="0" y="0"/>
                      <a:ext cx="3040380" cy="2022475"/>
                    </a:xfrm>
                    <a:prstGeom prst="rect">
                      <a:avLst/>
                    </a:prstGeom>
                  </pic:spPr>
                </pic:pic>
              </a:graphicData>
            </a:graphic>
            <wp14:sizeRelH relativeFrom="page">
              <wp14:pctWidth>0</wp14:pctWidth>
            </wp14:sizeRelH>
            <wp14:sizeRelV relativeFrom="page">
              <wp14:pctHeight>0</wp14:pctHeight>
            </wp14:sizeRelV>
          </wp:anchor>
        </w:drawing>
      </w:r>
    </w:p>
    <w:p w14:paraId="009FF57B" w14:textId="77777777" w:rsidR="00204370" w:rsidRDefault="00204370" w:rsidP="008E22C6">
      <w:pPr>
        <w:ind w:left="720" w:hanging="720"/>
      </w:pPr>
      <w:r>
        <w:t>Looking at this graph with the “handy dandy slope indicator tool” (aka, whiteboard marker), have students demonstrate the changing slope.</w:t>
      </w:r>
    </w:p>
    <w:p w14:paraId="13992A35" w14:textId="77777777" w:rsidR="00204370" w:rsidRDefault="00204370" w:rsidP="008E22C6">
      <w:pPr>
        <w:ind w:left="720" w:hanging="720"/>
      </w:pPr>
    </w:p>
    <w:p w14:paraId="69D31E75" w14:textId="77777777" w:rsidR="00152406" w:rsidRDefault="00152406" w:rsidP="008E22C6">
      <w:pPr>
        <w:ind w:left="720" w:hanging="720"/>
      </w:pPr>
    </w:p>
    <w:p w14:paraId="75F4E168" w14:textId="77777777" w:rsidR="00FA7D77" w:rsidRPr="00204370" w:rsidRDefault="00204370" w:rsidP="008E22C6">
      <w:pPr>
        <w:ind w:left="720" w:hanging="720"/>
        <w:rPr>
          <w:b/>
        </w:rPr>
      </w:pPr>
      <w:r w:rsidRPr="00204370">
        <w:rPr>
          <w:b/>
        </w:rPr>
        <w:t xml:space="preserve">Focus question(s): How does </w:t>
      </w:r>
      <w:r w:rsidRPr="00204370">
        <w:rPr>
          <w:b/>
          <w:i/>
        </w:rPr>
        <w:t>this graph</w:t>
      </w:r>
      <w:r w:rsidR="00FA7D77" w:rsidRPr="00204370">
        <w:rPr>
          <w:b/>
        </w:rPr>
        <w:t xml:space="preserve"> </w:t>
      </w:r>
      <w:r w:rsidRPr="00204370">
        <w:rPr>
          <w:b/>
        </w:rPr>
        <w:t xml:space="preserve">show the cart speeding up?  How does </w:t>
      </w:r>
      <w:r w:rsidRPr="00204370">
        <w:rPr>
          <w:b/>
          <w:i/>
        </w:rPr>
        <w:t>this graph</w:t>
      </w:r>
      <w:r w:rsidRPr="00204370">
        <w:rPr>
          <w:b/>
        </w:rPr>
        <w:t xml:space="preserve"> help us build the velocity graph we analyzed previously?</w:t>
      </w:r>
    </w:p>
    <w:p w14:paraId="4E785A4A" w14:textId="77777777" w:rsidR="00FA7D77" w:rsidRDefault="00FA7D77" w:rsidP="008E22C6">
      <w:pPr>
        <w:ind w:left="720" w:hanging="720"/>
        <w:rPr>
          <w:b/>
        </w:rPr>
      </w:pPr>
    </w:p>
    <w:p w14:paraId="07A1B84E" w14:textId="0F3DD50F" w:rsidR="003421F8" w:rsidRDefault="00204370" w:rsidP="008E22C6">
      <w:r w:rsidRPr="00152406">
        <w:t xml:space="preserve">This activity leads directly into </w:t>
      </w:r>
      <w:r w:rsidR="008E22C6">
        <w:t>Activity 1</w:t>
      </w:r>
      <w:r w:rsidRPr="00152406">
        <w:t>.</w:t>
      </w:r>
    </w:p>
    <w:p w14:paraId="08182090" w14:textId="48C1B2E1" w:rsidR="00CB1CCC" w:rsidRPr="00FD4623" w:rsidRDefault="00CB1CCC" w:rsidP="00CB1CCC">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lastRenderedPageBreak/>
        <w:t>Activity 1: Graphing Accelerated Motion</w:t>
      </w:r>
    </w:p>
    <w:p w14:paraId="2E1DC054" w14:textId="26506931" w:rsidR="00CB1CCC" w:rsidRPr="00CB1CCC" w:rsidRDefault="006114E4"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Activity 1a</w:t>
      </w:r>
    </w:p>
    <w:p w14:paraId="62ADB0F4" w14:textId="552CAE0B" w:rsidR="00204370" w:rsidRDefault="00185617" w:rsidP="00CB1CCC">
      <w:pPr>
        <w:ind w:left="720" w:hanging="720"/>
      </w:pPr>
      <w:r w:rsidRPr="00185617">
        <w:t>Students are directed to investigate the average velocity for the full motion, then for in</w:t>
      </w:r>
      <w:r>
        <w:t xml:space="preserve">creasingly smaller steps.  The students will be directed towards the ‘Mid-point’ rule.  </w:t>
      </w:r>
      <w:r w:rsidRPr="00713D6C">
        <w:rPr>
          <w:b/>
        </w:rPr>
        <w:t>Mid-point Rule:</w:t>
      </w:r>
      <w:r>
        <w:t xml:space="preserve"> for a position-time graph, the velocity at the mid-point can be approximated by finding the ‘average velocity’ for the time just before the mid-point, and the time just after the mid-point.  </w:t>
      </w:r>
    </w:p>
    <w:p w14:paraId="06264019" w14:textId="65738B6D" w:rsidR="00185617" w:rsidRDefault="00185617" w:rsidP="008E22C6">
      <w:pPr>
        <w:ind w:left="720" w:hanging="720"/>
      </w:pPr>
      <w:r>
        <w:t>The velocity at t = 1.0 seconds can be found by finding the slope between t = 0.0 seconds to t = 2.0 seconds.</w:t>
      </w:r>
    </w:p>
    <w:p w14:paraId="0475C1EC" w14:textId="77777777" w:rsidR="00185617" w:rsidRDefault="00185617" w:rsidP="00204370"/>
    <w:p w14:paraId="349D3D7C" w14:textId="24BA47CE" w:rsidR="00185617" w:rsidRPr="00185617" w:rsidRDefault="00235B29" w:rsidP="008E22C6">
      <w:pPr>
        <w:jc w:val="center"/>
        <w:rPr>
          <w:rFonts w:eastAsiaTheme="minorEastAsia"/>
        </w:rPr>
      </w:pPr>
      <m:oMath>
        <m:f>
          <m:fPr>
            <m:ctrlPr>
              <w:rPr>
                <w:rFonts w:ascii="Cambria Math" w:hAnsi="Cambria Math"/>
                <w:i/>
              </w:rPr>
            </m:ctrlPr>
          </m:fPr>
          <m:num>
            <m:r>
              <w:rPr>
                <w:rFonts w:ascii="Cambria Math" w:hAnsi="Cambria Math"/>
              </w:rPr>
              <m:t>20.0 cm-0.0 cm</m:t>
            </m:r>
          </m:num>
          <m:den>
            <m:r>
              <w:rPr>
                <w:rFonts w:ascii="Cambria Math" w:hAnsi="Cambria Math"/>
              </w:rPr>
              <m:t>2.0 s- 0.0 s</m:t>
            </m:r>
          </m:den>
        </m:f>
        <m:r>
          <w:rPr>
            <w:rFonts w:ascii="Cambria Math" w:hAnsi="Cambria Math"/>
          </w:rPr>
          <m:t>=v</m:t>
        </m:r>
        <m:d>
          <m:dPr>
            <m:ctrlPr>
              <w:rPr>
                <w:rFonts w:ascii="Cambria Math" w:hAnsi="Cambria Math"/>
                <w:i/>
              </w:rPr>
            </m:ctrlPr>
          </m:dPr>
          <m:e>
            <m:r>
              <w:rPr>
                <w:rFonts w:ascii="Cambria Math" w:hAnsi="Cambria Math"/>
              </w:rPr>
              <m:t>1.0 s</m:t>
            </m:r>
          </m:e>
        </m:d>
      </m:oMath>
      <w:r w:rsidR="00185617">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20 cm</m:t>
            </m:r>
          </m:num>
          <m:den>
            <m:r>
              <w:rPr>
                <w:rFonts w:ascii="Cambria Math" w:eastAsiaTheme="minorEastAsia" w:hAnsi="Cambria Math"/>
              </w:rPr>
              <m:t>2 s</m:t>
            </m:r>
          </m:den>
        </m:f>
        <m:r>
          <w:rPr>
            <w:rFonts w:ascii="Cambria Math" w:eastAsiaTheme="minorEastAsia" w:hAnsi="Cambria Math"/>
          </w:rPr>
          <m:t>=10 cm/s</m:t>
        </m:r>
      </m:oMath>
    </w:p>
    <w:p w14:paraId="0F4C7AEF" w14:textId="77777777" w:rsidR="00185617" w:rsidRPr="00185617" w:rsidRDefault="00185617" w:rsidP="008E22C6">
      <w:pPr>
        <w:jc w:val="center"/>
        <w:rPr>
          <w:rFonts w:eastAsiaTheme="minorEastAsia"/>
        </w:rPr>
      </w:pPr>
    </w:p>
    <w:p w14:paraId="0414E122" w14:textId="77777777" w:rsidR="00204370" w:rsidRDefault="00235B29" w:rsidP="008E22C6">
      <w:pPr>
        <w:jc w:val="center"/>
        <w:rPr>
          <w:rFonts w:eastAsiaTheme="minorEastAsia"/>
        </w:rPr>
      </w:pPr>
      <m:oMath>
        <m:f>
          <m:fPr>
            <m:ctrlPr>
              <w:rPr>
                <w:rFonts w:ascii="Cambria Math" w:hAnsi="Cambria Math"/>
                <w:i/>
              </w:rPr>
            </m:ctrlPr>
          </m:fPr>
          <m:num>
            <m:r>
              <w:rPr>
                <w:rFonts w:ascii="Cambria Math" w:hAnsi="Cambria Math"/>
              </w:rPr>
              <m:t>80.0 cm-20.0 cm</m:t>
            </m:r>
          </m:num>
          <m:den>
            <m:r>
              <w:rPr>
                <w:rFonts w:ascii="Cambria Math" w:hAnsi="Cambria Math"/>
              </w:rPr>
              <m:t>4.0 s- 2.0 s</m:t>
            </m:r>
          </m:den>
        </m:f>
        <m:r>
          <w:rPr>
            <w:rFonts w:ascii="Cambria Math" w:hAnsi="Cambria Math"/>
          </w:rPr>
          <m:t>=v</m:t>
        </m:r>
        <m:d>
          <m:dPr>
            <m:ctrlPr>
              <w:rPr>
                <w:rFonts w:ascii="Cambria Math" w:hAnsi="Cambria Math"/>
                <w:i/>
              </w:rPr>
            </m:ctrlPr>
          </m:dPr>
          <m:e>
            <m:r>
              <w:rPr>
                <w:rFonts w:ascii="Cambria Math" w:hAnsi="Cambria Math"/>
              </w:rPr>
              <m:t>3.0 s</m:t>
            </m:r>
          </m:e>
        </m:d>
      </m:oMath>
      <w:r w:rsidR="00185617">
        <w:rPr>
          <w:rFonts w:eastAsiaTheme="minorEastAsia"/>
        </w:rPr>
        <w:t xml:space="preserve">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60 cm</m:t>
            </m:r>
          </m:num>
          <m:den>
            <m:r>
              <w:rPr>
                <w:rFonts w:ascii="Cambria Math" w:eastAsiaTheme="minorEastAsia" w:hAnsi="Cambria Math"/>
              </w:rPr>
              <m:t>2 s</m:t>
            </m:r>
          </m:den>
        </m:f>
        <m:r>
          <w:rPr>
            <w:rFonts w:ascii="Cambria Math" w:eastAsiaTheme="minorEastAsia" w:hAnsi="Cambria Math"/>
          </w:rPr>
          <m:t>=30 cm/s</m:t>
        </m:r>
      </m:oMath>
    </w:p>
    <w:p w14:paraId="51167C1A" w14:textId="77777777" w:rsidR="003421F8" w:rsidRDefault="003421F8" w:rsidP="00FA7D77">
      <w:pPr>
        <w:rPr>
          <w:b/>
        </w:rPr>
      </w:pPr>
    </w:p>
    <w:p w14:paraId="1CACDA76" w14:textId="162BFC25" w:rsidR="00CB1CCC" w:rsidRPr="00CB1CCC" w:rsidRDefault="006114E4"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Activity 1b</w:t>
      </w:r>
    </w:p>
    <w:p w14:paraId="0C0BD868" w14:textId="310B935D" w:rsidR="006009D3" w:rsidRDefault="006009D3" w:rsidP="008E22C6">
      <w:pPr>
        <w:ind w:left="720" w:hanging="720"/>
      </w:pPr>
      <w:r>
        <w:t>Students are directed to draw the average velocity chords for each second from 1.0 to 5.0 seconds.   This will allow the students to build their own velocity versus time graph, based on the data provided.</w:t>
      </w:r>
    </w:p>
    <w:p w14:paraId="2B31FC20" w14:textId="780D4B38" w:rsidR="00E77697" w:rsidRPr="008E22C6" w:rsidRDefault="00E77697" w:rsidP="008E22C6">
      <w:pPr>
        <w:ind w:left="720" w:hanging="720"/>
        <w:rPr>
          <w:i/>
        </w:rPr>
      </w:pPr>
      <w:r>
        <w:rPr>
          <w:i/>
        </w:rPr>
        <w:t>Focus attention to the fact that the slope of the TANGENT line to the curve at any given clock reading, is the SAME as the slope of the chord drawn for each mid-point.</w:t>
      </w:r>
    </w:p>
    <w:p w14:paraId="66A3D925" w14:textId="77777777" w:rsidR="003421F8" w:rsidRDefault="003421F8" w:rsidP="00FA7D77">
      <w:pPr>
        <w:rPr>
          <w:b/>
        </w:rPr>
      </w:pPr>
    </w:p>
    <w:p w14:paraId="440E45DE" w14:textId="7F9F3F93" w:rsidR="00CB1CCC" w:rsidRPr="00CB1CCC" w:rsidRDefault="006114E4" w:rsidP="00CB1CC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Activity 1c</w:t>
      </w:r>
      <w:bookmarkStart w:id="1" w:name="_GoBack"/>
      <w:bookmarkEnd w:id="1"/>
    </w:p>
    <w:p w14:paraId="37A2100C" w14:textId="32AA2305" w:rsidR="006009D3" w:rsidRDefault="006009D3" w:rsidP="008E22C6">
      <w:pPr>
        <w:ind w:left="720" w:hanging="720"/>
      </w:pPr>
      <w:r>
        <w:t xml:space="preserve">Students are directed to take the average velocity chords and the slope determined to make a velocity-time graph that matches </w:t>
      </w:r>
      <w:r w:rsidR="00E77697">
        <w:t>the position-time graph.</w:t>
      </w:r>
    </w:p>
    <w:p w14:paraId="36CE4944" w14:textId="77777777" w:rsidR="003421F8" w:rsidRDefault="003421F8" w:rsidP="00B67EF9">
      <w:pPr>
        <w:rPr>
          <w:b/>
          <w:i/>
        </w:rPr>
      </w:pPr>
    </w:p>
    <w:p w14:paraId="522364DC" w14:textId="6B63F736" w:rsidR="008E22C6" w:rsidRPr="00CB1CCC" w:rsidRDefault="008E22C6" w:rsidP="008E22C6">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Big idea</w:t>
      </w:r>
    </w:p>
    <w:p w14:paraId="077141AF" w14:textId="6532608A" w:rsidR="003421F8" w:rsidRPr="008E22C6" w:rsidRDefault="00E77697">
      <w:r w:rsidRPr="008E22C6">
        <w:t>The average velocity approaches the instantaneous as the time interval shrinks to 0.</w:t>
      </w:r>
    </w:p>
    <w:p w14:paraId="4CE896D0" w14:textId="025DD7F4" w:rsidR="008E22C6" w:rsidRPr="00FD4623" w:rsidRDefault="008E22C6" w:rsidP="008E22C6">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Lab 2: Speeding Up and Slowing Down</w:t>
      </w:r>
    </w:p>
    <w:p w14:paraId="3736545B" w14:textId="73D6FF35" w:rsidR="008E22C6" w:rsidRPr="00CB1CCC" w:rsidRDefault="008E22C6" w:rsidP="008E22C6">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Apparatus</w:t>
      </w:r>
    </w:p>
    <w:p w14:paraId="7CB2B176" w14:textId="77777777" w:rsidR="00B85455" w:rsidRPr="00B85455" w:rsidRDefault="00B85455" w:rsidP="008E22C6">
      <w:pPr>
        <w:pStyle w:val="indent"/>
        <w:numPr>
          <w:ilvl w:val="0"/>
          <w:numId w:val="41"/>
        </w:numPr>
      </w:pPr>
      <w:r w:rsidRPr="00B85455">
        <w:t>Motion detector-interface-computer</w:t>
      </w:r>
    </w:p>
    <w:p w14:paraId="6E4EEE94" w14:textId="77777777" w:rsidR="00B85455" w:rsidRPr="00B85455" w:rsidRDefault="00B85455" w:rsidP="008E22C6">
      <w:pPr>
        <w:pStyle w:val="indent"/>
        <w:numPr>
          <w:ilvl w:val="0"/>
          <w:numId w:val="41"/>
        </w:numPr>
        <w:rPr>
          <w:i/>
        </w:rPr>
      </w:pPr>
      <w:r w:rsidRPr="00B85455">
        <w:t xml:space="preserve">Ramp </w:t>
      </w:r>
    </w:p>
    <w:p w14:paraId="6523A790" w14:textId="77777777" w:rsidR="00B85455" w:rsidRPr="00B85455" w:rsidRDefault="00B85455" w:rsidP="008E22C6">
      <w:pPr>
        <w:pStyle w:val="indent"/>
        <w:numPr>
          <w:ilvl w:val="0"/>
          <w:numId w:val="41"/>
        </w:numPr>
      </w:pPr>
      <w:r w:rsidRPr="00B85455">
        <w:t>Pasco/Vernier cart and track.</w:t>
      </w:r>
    </w:p>
    <w:p w14:paraId="23E02CA3" w14:textId="77777777" w:rsidR="00B85455" w:rsidRPr="00B85455" w:rsidRDefault="00B85455" w:rsidP="00B85455"/>
    <w:p w14:paraId="38466F15" w14:textId="407C735E" w:rsidR="008E22C6" w:rsidRPr="00CB1CCC" w:rsidRDefault="008E22C6" w:rsidP="008E22C6">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Pre-lab Discussion</w:t>
      </w:r>
    </w:p>
    <w:p w14:paraId="3022447A" w14:textId="27EB69B6" w:rsidR="00B85455" w:rsidRPr="00B85455" w:rsidRDefault="00B85455" w:rsidP="008E22C6">
      <w:pPr>
        <w:ind w:left="720" w:hanging="720"/>
      </w:pPr>
      <w:r w:rsidRPr="00B85455">
        <w:t>Make sure students understand the format of the lab.</w:t>
      </w:r>
      <w:r w:rsidR="008E22C6">
        <w:t xml:space="preserve"> </w:t>
      </w:r>
      <w:r w:rsidRPr="00B85455">
        <w:t xml:space="preserve">They are to observe the motion </w:t>
      </w:r>
      <w:r w:rsidRPr="00B67EF9">
        <w:rPr>
          <w:b/>
          <w:i/>
        </w:rPr>
        <w:t>and then</w:t>
      </w:r>
      <w:r w:rsidRPr="00B85455">
        <w:t xml:space="preserve"> draw a motion map and predicted graphs. Then the students check their graph predictions utilizing the motion detector.</w:t>
      </w:r>
    </w:p>
    <w:p w14:paraId="2DA9D5C9" w14:textId="3B07EBDF" w:rsidR="00B85455" w:rsidRPr="00B85455" w:rsidRDefault="00B85455" w:rsidP="008E22C6">
      <w:pPr>
        <w:ind w:left="720" w:hanging="720"/>
      </w:pPr>
      <w:r w:rsidRPr="00B85455">
        <w:t>It may be helpful to show students how to resize the graph axes s</w:t>
      </w:r>
      <w:r w:rsidR="008F5B3F">
        <w:t>o students can focus on the rele</w:t>
      </w:r>
      <w:r w:rsidRPr="00B85455">
        <w:t>vant portions of the graph. Analysis should focus on the region of the graph in which the cart is coasting and not on initial pushes or final stops.</w:t>
      </w:r>
    </w:p>
    <w:p w14:paraId="677B5536" w14:textId="77777777" w:rsidR="00B85455" w:rsidRPr="00B85455" w:rsidRDefault="00B85455" w:rsidP="00B85455"/>
    <w:p w14:paraId="3B626A9E" w14:textId="0665F887" w:rsidR="008E22C6" w:rsidRPr="00CB1CCC" w:rsidRDefault="008E22C6" w:rsidP="008E22C6">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Lab performance notes</w:t>
      </w:r>
    </w:p>
    <w:p w14:paraId="491BE163" w14:textId="77777777" w:rsidR="00B85455" w:rsidRPr="00B85455" w:rsidRDefault="00B85455" w:rsidP="008E22C6">
      <w:pPr>
        <w:ind w:left="720" w:hanging="720"/>
      </w:pPr>
      <w:r w:rsidRPr="00B85455">
        <w:t xml:space="preserve">Perform the lab ahead of time and create a template file the students can use. The template should display x-t, v-t and a-t graphs each with appropriately scaled axes for your situation. </w:t>
      </w:r>
    </w:p>
    <w:p w14:paraId="4DA27053" w14:textId="77777777" w:rsidR="00B85455" w:rsidRPr="00B85455" w:rsidRDefault="00B85455" w:rsidP="008E22C6">
      <w:pPr>
        <w:ind w:left="720" w:hanging="720"/>
      </w:pPr>
      <w:r w:rsidRPr="00B85455">
        <w:t xml:space="preserve">Situation 6 requires a separate template where the zero position is in the middle of the track. This forces students to confront the fact that the sign of the </w:t>
      </w:r>
      <w:r w:rsidRPr="00B85455">
        <w:rPr>
          <w:u w:val="single"/>
        </w:rPr>
        <w:t>change</w:t>
      </w:r>
      <w:r w:rsidRPr="00B85455">
        <w:t xml:space="preserve"> in position, not position itself, determines the sign of the velocity.</w:t>
      </w:r>
    </w:p>
    <w:p w14:paraId="6BBC11E4" w14:textId="77777777" w:rsidR="00B85455" w:rsidRPr="00B85455" w:rsidRDefault="00B85455" w:rsidP="00B85455"/>
    <w:p w14:paraId="10FC07B9" w14:textId="1D9D07F9" w:rsidR="008E22C6" w:rsidRPr="00CB1CCC" w:rsidRDefault="008E22C6" w:rsidP="008E22C6">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Post-lab discussion</w:t>
      </w:r>
    </w:p>
    <w:p w14:paraId="183C4E81" w14:textId="77777777" w:rsidR="00B85455" w:rsidRPr="00B85455" w:rsidRDefault="00B85455" w:rsidP="008E22C6">
      <w:pPr>
        <w:ind w:left="720" w:hanging="720"/>
      </w:pPr>
      <w:r w:rsidRPr="00B85455">
        <w:t>Use the whiteboard session to reinforce connections between the actual motion, the description of the motion, the motion map and the x-t, v-t and a-t graphs.</w:t>
      </w:r>
    </w:p>
    <w:p w14:paraId="5C9C5E1D" w14:textId="7EAB5027" w:rsidR="00B85455" w:rsidRDefault="00B85455" w:rsidP="008E22C6">
      <w:pPr>
        <w:ind w:left="720" w:hanging="720"/>
      </w:pPr>
      <w:r w:rsidRPr="00B85455">
        <w:t xml:space="preserve">It may be helpful to refer to a pencil as a “slope indicator” and have students hold the center of the pencil tangent to various places on the curve. The slope of the pencil is the instantaneous velocity on the x-t graph, and </w:t>
      </w:r>
      <w:proofErr w:type="spellStart"/>
      <w:r w:rsidRPr="00B85455">
        <w:t>and</w:t>
      </w:r>
      <w:proofErr w:type="spellEnd"/>
      <w:r w:rsidRPr="00B85455">
        <w:t xml:space="preserve"> the instantaneous acceleration on a v-t graph. Moving the pencil along the curve on the graph and observing how the slope of the tangent changes can help students to see how the velocity or acceleration changes.</w:t>
      </w:r>
    </w:p>
    <w:p w14:paraId="32811382" w14:textId="35033A01" w:rsidR="00B67EF9" w:rsidRDefault="00B85455" w:rsidP="008E22C6">
      <w:pPr>
        <w:ind w:left="720" w:hanging="720"/>
      </w:pPr>
      <w:r w:rsidRPr="00B85455">
        <w:t>Questions on the relations between graphs can be based on the following summary from the PSSC text:</w:t>
      </w:r>
    </w:p>
    <w:p w14:paraId="57D5101A" w14:textId="0751CDD4" w:rsidR="008E22C6" w:rsidRDefault="008E22C6" w:rsidP="008E22C6">
      <w:pPr>
        <w:ind w:left="720" w:hanging="720"/>
        <w:jc w:val="center"/>
      </w:pPr>
      <w:r>
        <w:rPr>
          <w:noProof/>
        </w:rPr>
        <w:drawing>
          <wp:inline distT="0" distB="0" distL="0" distR="0" wp14:anchorId="254205DA" wp14:editId="68692BFB">
            <wp:extent cx="2150110" cy="8337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0110" cy="833755"/>
                    </a:xfrm>
                    <a:prstGeom prst="rect">
                      <a:avLst/>
                    </a:prstGeom>
                    <a:noFill/>
                  </pic:spPr>
                </pic:pic>
              </a:graphicData>
            </a:graphic>
          </wp:inline>
        </w:drawing>
      </w:r>
    </w:p>
    <w:p w14:paraId="0B8129AF" w14:textId="77777777" w:rsidR="00B67EF9" w:rsidRDefault="00B67EF9" w:rsidP="00B67EF9">
      <w:pPr>
        <w:ind w:right="-360"/>
      </w:pPr>
    </w:p>
    <w:p w14:paraId="03F748D3" w14:textId="5E0C3D7B" w:rsidR="008E22C6" w:rsidRPr="00CB1CCC" w:rsidRDefault="008E22C6" w:rsidP="008E22C6">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Motion Maps</w:t>
      </w:r>
    </w:p>
    <w:p w14:paraId="725F6BAB" w14:textId="3DC14BC6" w:rsidR="003421F8" w:rsidRPr="008E22C6" w:rsidRDefault="008E22C6" w:rsidP="008E22C6">
      <w:pPr>
        <w:ind w:right="-360"/>
      </w:pPr>
      <w:r>
        <w:t>F</w:t>
      </w:r>
      <w:r w:rsidR="00B67EF9">
        <w:t>ocus on acceleration and vectors directions and speeding up vs. slowing down</w:t>
      </w:r>
      <w:r>
        <w:t>.</w:t>
      </w:r>
    </w:p>
    <w:p w14:paraId="63DE45C9" w14:textId="001B3341" w:rsidR="001E72A7" w:rsidRDefault="008E22C6" w:rsidP="008E22C6">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color w:val="000000"/>
          <w:sz w:val="36"/>
          <w:szCs w:val="36"/>
          <w:lang w:val="en"/>
        </w:rPr>
      </w:pPr>
      <w:r>
        <w:rPr>
          <w:rFonts w:ascii="Helvetica Neue" w:eastAsia="Helvetica Neue" w:hAnsi="Helvetica Neue" w:cs="Helvetica Neue"/>
          <w:color w:val="000000"/>
          <w:sz w:val="36"/>
          <w:szCs w:val="36"/>
          <w:lang w:val="en"/>
        </w:rPr>
        <w:t>Activity 2: Determining Displacement for Non-Constant Velocity</w:t>
      </w:r>
    </w:p>
    <w:p w14:paraId="7F248ED6" w14:textId="77777777" w:rsidR="006024BC" w:rsidRPr="00CB1CCC" w:rsidRDefault="006024BC" w:rsidP="006024B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Focus Question</w:t>
      </w:r>
    </w:p>
    <w:p w14:paraId="3888912B" w14:textId="77777777" w:rsidR="006024BC" w:rsidRPr="00FF6540" w:rsidRDefault="006024BC" w:rsidP="006024BC">
      <w:r w:rsidRPr="00FF6540">
        <w:t xml:space="preserve">In the previous unit, we programmed </w:t>
      </w:r>
      <w:r w:rsidRPr="008E22C6">
        <w:rPr>
          <w:rFonts w:ascii="Courier New" w:hAnsi="Courier New" w:cs="Courier New"/>
        </w:rPr>
        <w:t>next-x(x)</w:t>
      </w:r>
      <w:r w:rsidRPr="00FF6540">
        <w:t xml:space="preserve"> as:</w:t>
      </w:r>
    </w:p>
    <w:p w14:paraId="6A35E7F9" w14:textId="77777777" w:rsidR="006024BC" w:rsidRPr="008E22C6" w:rsidRDefault="006024BC" w:rsidP="006024BC">
      <w:pPr>
        <w:jc w:val="center"/>
        <w:rPr>
          <w:rFonts w:ascii="Courier New" w:hAnsi="Courier New" w:cs="Courier New"/>
        </w:rPr>
      </w:pPr>
      <w:r w:rsidRPr="008E22C6">
        <w:rPr>
          <w:rFonts w:ascii="Courier New" w:hAnsi="Courier New" w:cs="Courier New"/>
        </w:rPr>
        <w:t>next(x):  x + (v * delta-t)</w:t>
      </w:r>
    </w:p>
    <w:p w14:paraId="311134FE" w14:textId="77777777" w:rsidR="006024BC" w:rsidRPr="00FF6540" w:rsidRDefault="006024BC" w:rsidP="006024BC">
      <w:pPr>
        <w:jc w:val="center"/>
      </w:pPr>
    </w:p>
    <w:p w14:paraId="7C2ABF93" w14:textId="77777777" w:rsidR="006024BC" w:rsidRDefault="006024BC" w:rsidP="006024BC">
      <w:pPr>
        <w:ind w:left="720" w:hanging="720"/>
      </w:pPr>
      <w:r w:rsidRPr="00FF6540">
        <w:t>But</w:t>
      </w:r>
      <w:r>
        <w:t xml:space="preserve"> in the case of an object with a non-constant velocity</w:t>
      </w:r>
      <w:r w:rsidRPr="00FF6540">
        <w:t xml:space="preserve">, </w:t>
      </w:r>
      <w:r w:rsidRPr="00B3522F">
        <w:rPr>
          <w:b/>
          <w:i/>
        </w:rPr>
        <w:t>which</w:t>
      </w:r>
      <w:r w:rsidRPr="00FF6540">
        <w:t xml:space="preserve"> velocity should we use?  Should we use “v”, “next-v” or some </w:t>
      </w:r>
      <w:r w:rsidRPr="00FF6540">
        <w:rPr>
          <w:i/>
        </w:rPr>
        <w:t>other</w:t>
      </w:r>
      <w:r w:rsidRPr="00FF6540">
        <w:t xml:space="preserve"> v?</w:t>
      </w:r>
    </w:p>
    <w:p w14:paraId="0F04594D" w14:textId="77777777" w:rsidR="006024BC" w:rsidRPr="00B3522F" w:rsidRDefault="006024BC" w:rsidP="006024BC"/>
    <w:p w14:paraId="34E28BDB" w14:textId="77777777" w:rsidR="006024BC" w:rsidRPr="00CB1CCC" w:rsidRDefault="006024BC" w:rsidP="006024B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Background Concepts</w:t>
      </w:r>
    </w:p>
    <w:p w14:paraId="721C22D4" w14:textId="77777777" w:rsidR="006024BC" w:rsidRDefault="006024BC" w:rsidP="006024BC">
      <w:pPr>
        <w:widowControl w:val="0"/>
        <w:autoSpaceDE w:val="0"/>
        <w:autoSpaceDN w:val="0"/>
        <w:adjustRightInd w:val="0"/>
        <w:ind w:left="720" w:hanging="720"/>
        <w:rPr>
          <w:color w:val="000000"/>
        </w:rPr>
      </w:pPr>
      <w:r>
        <w:rPr>
          <w:color w:val="000000"/>
        </w:rPr>
        <w:t>In Activity 1 we developed the idea that a</w:t>
      </w:r>
      <w:r w:rsidRPr="00A64622">
        <w:rPr>
          <w:color w:val="000000"/>
        </w:rPr>
        <w:t xml:space="preserve">verage velocity of a time interval is the instantaneous velocity at the midpoint of a time interval. After the differential function next-v is developed for uniform acceleration a discussion of how good of an approximation this makes is developed using the area method for finding displacement. </w:t>
      </w:r>
    </w:p>
    <w:p w14:paraId="3C7109CA" w14:textId="77777777" w:rsidR="006024BC" w:rsidRDefault="006024BC" w:rsidP="006024BC">
      <w:pPr>
        <w:widowControl w:val="0"/>
        <w:autoSpaceDE w:val="0"/>
        <w:autoSpaceDN w:val="0"/>
        <w:adjustRightInd w:val="0"/>
        <w:ind w:left="720" w:hanging="720"/>
        <w:rPr>
          <w:color w:val="000000"/>
        </w:rPr>
      </w:pPr>
      <w:r>
        <w:rPr>
          <w:color w:val="000000"/>
        </w:rPr>
        <w:t xml:space="preserve">The </w:t>
      </w:r>
      <w:proofErr w:type="spellStart"/>
      <w:r>
        <w:rPr>
          <w:color w:val="000000"/>
        </w:rPr>
        <w:t>Pyret</w:t>
      </w:r>
      <w:proofErr w:type="spellEnd"/>
      <w:r>
        <w:rPr>
          <w:color w:val="000000"/>
        </w:rPr>
        <w:t xml:space="preserve"> function</w:t>
      </w:r>
      <w:r w:rsidRPr="00A64622">
        <w:rPr>
          <w:color w:val="000000"/>
        </w:rPr>
        <w:t xml:space="preserve"> </w:t>
      </w:r>
      <w:r>
        <w:rPr>
          <w:color w:val="000000"/>
        </w:rPr>
        <w:t>“</w:t>
      </w:r>
      <w:r w:rsidRPr="00A64622">
        <w:rPr>
          <w:i/>
          <w:iCs/>
          <w:color w:val="000000"/>
        </w:rPr>
        <w:t>next-x</w:t>
      </w:r>
      <w:r>
        <w:rPr>
          <w:i/>
          <w:iCs/>
          <w:color w:val="000000"/>
        </w:rPr>
        <w:t>”</w:t>
      </w:r>
      <w:r w:rsidRPr="00A64622">
        <w:rPr>
          <w:color w:val="000000"/>
        </w:rPr>
        <w:t xml:space="preserve"> consumes a position and returns a new position. </w:t>
      </w:r>
      <w:r>
        <w:rPr>
          <w:color w:val="000000"/>
        </w:rPr>
        <w:t xml:space="preserve">It was defined as     </w:t>
      </w:r>
      <w:r w:rsidRPr="00B3522F">
        <w:rPr>
          <w:rFonts w:ascii="Courier New" w:hAnsi="Courier New" w:cs="Courier New"/>
          <w:color w:val="000000"/>
          <w:szCs w:val="28"/>
        </w:rPr>
        <w:lastRenderedPageBreak/>
        <w:t>x + (v * dt)</w:t>
      </w:r>
      <w:r>
        <w:rPr>
          <w:color w:val="000000"/>
          <w:szCs w:val="28"/>
        </w:rPr>
        <w:t xml:space="preserve"> where </w:t>
      </w:r>
      <w:r w:rsidRPr="00B3522F">
        <w:rPr>
          <w:rFonts w:ascii="Courier New" w:hAnsi="Courier New" w:cs="Courier New"/>
          <w:color w:val="000000"/>
          <w:szCs w:val="28"/>
        </w:rPr>
        <w:t>x</w:t>
      </w:r>
      <w:r>
        <w:rPr>
          <w:color w:val="000000"/>
          <w:szCs w:val="28"/>
        </w:rPr>
        <w:t xml:space="preserve"> is the current position and </w:t>
      </w:r>
      <w:r w:rsidRPr="00B3522F">
        <w:rPr>
          <w:rFonts w:ascii="Courier New" w:hAnsi="Courier New" w:cs="Courier New"/>
          <w:color w:val="000000"/>
          <w:szCs w:val="28"/>
        </w:rPr>
        <w:t>(v * dt)</w:t>
      </w:r>
      <w:r>
        <w:rPr>
          <w:color w:val="000000"/>
          <w:szCs w:val="28"/>
        </w:rPr>
        <w:t xml:space="preserve"> is the displacement that must be added to reach the next position. </w:t>
      </w:r>
      <w:r w:rsidRPr="00A64622">
        <w:rPr>
          <w:color w:val="000000"/>
        </w:rPr>
        <w:t xml:space="preserve">This displacement </w:t>
      </w:r>
      <w:r w:rsidRPr="00A64622">
        <w:rPr>
          <w:i/>
          <w:color w:val="000000"/>
        </w:rPr>
        <w:t>(represented by area A)</w:t>
      </w:r>
      <w:r w:rsidRPr="00A64622">
        <w:rPr>
          <w:color w:val="000000"/>
        </w:rPr>
        <w:t xml:space="preserve"> is added to the object’s position at</w:t>
      </w:r>
      <w:r>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oMath>
      <w:r w:rsidRPr="00A64622">
        <w:rPr>
          <w:color w:val="000000"/>
        </w:rPr>
        <w:t>.</w:t>
      </w:r>
      <w:r w:rsidRPr="00A64622">
        <w:rPr>
          <w:color w:val="000000"/>
          <w:position w:val="-8"/>
        </w:rPr>
        <w:t xml:space="preserve"> </w:t>
      </w:r>
      <w:r w:rsidRPr="00A64622">
        <w:rPr>
          <w:color w:val="000000"/>
        </w:rPr>
        <w:t>This will undershoot the object’s position at</w:t>
      </w:r>
      <w:r>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oMath>
      <w:r w:rsidRPr="00A64622">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024BC" w14:paraId="7EF36797" w14:textId="77777777" w:rsidTr="005A0393">
        <w:tc>
          <w:tcPr>
            <w:tcW w:w="4675" w:type="dxa"/>
          </w:tcPr>
          <w:p w14:paraId="57915E14" w14:textId="77777777" w:rsidR="006024BC" w:rsidRDefault="006024BC" w:rsidP="005A0393">
            <w:pPr>
              <w:widowControl w:val="0"/>
              <w:autoSpaceDE w:val="0"/>
              <w:autoSpaceDN w:val="0"/>
              <w:adjustRightInd w:val="0"/>
              <w:jc w:val="center"/>
              <w:rPr>
                <w:color w:val="000000"/>
              </w:rPr>
            </w:pPr>
            <w:r w:rsidRPr="00A64622">
              <w:rPr>
                <w:noProof/>
                <w:color w:val="000000"/>
              </w:rPr>
              <w:drawing>
                <wp:inline distT="0" distB="0" distL="0" distR="0" wp14:anchorId="798AE526" wp14:editId="6085EC26">
                  <wp:extent cx="2781300" cy="2043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678" cy="2080192"/>
                          </a:xfrm>
                          <a:prstGeom prst="rect">
                            <a:avLst/>
                          </a:prstGeom>
                          <a:noFill/>
                          <a:ln>
                            <a:noFill/>
                          </a:ln>
                        </pic:spPr>
                      </pic:pic>
                    </a:graphicData>
                  </a:graphic>
                </wp:inline>
              </w:drawing>
            </w:r>
          </w:p>
        </w:tc>
        <w:tc>
          <w:tcPr>
            <w:tcW w:w="4675" w:type="dxa"/>
          </w:tcPr>
          <w:p w14:paraId="7ED2FAFB" w14:textId="77777777" w:rsidR="006024BC" w:rsidRDefault="006024BC" w:rsidP="005A0393">
            <w:pPr>
              <w:widowControl w:val="0"/>
              <w:autoSpaceDE w:val="0"/>
              <w:autoSpaceDN w:val="0"/>
              <w:adjustRightInd w:val="0"/>
              <w:jc w:val="center"/>
              <w:rPr>
                <w:color w:val="000000"/>
              </w:rPr>
            </w:pPr>
            <w:r>
              <w:rPr>
                <w:noProof/>
                <w:color w:val="000000"/>
              </w:rPr>
              <w:drawing>
                <wp:inline distT="0" distB="0" distL="0" distR="0" wp14:anchorId="0CC145B3" wp14:editId="6D9B99F9">
                  <wp:extent cx="2590800" cy="208820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01 at 4.35.42 PM.png"/>
                          <pic:cNvPicPr/>
                        </pic:nvPicPr>
                        <pic:blipFill>
                          <a:blip r:embed="rId15">
                            <a:extLst>
                              <a:ext uri="{28A0092B-C50C-407E-A947-70E740481C1C}">
                                <a14:useLocalDpi xmlns:a14="http://schemas.microsoft.com/office/drawing/2010/main" val="0"/>
                              </a:ext>
                            </a:extLst>
                          </a:blip>
                          <a:stretch>
                            <a:fillRect/>
                          </a:stretch>
                        </pic:blipFill>
                        <pic:spPr>
                          <a:xfrm>
                            <a:off x="0" y="0"/>
                            <a:ext cx="2617279" cy="2109545"/>
                          </a:xfrm>
                          <a:prstGeom prst="rect">
                            <a:avLst/>
                          </a:prstGeom>
                        </pic:spPr>
                      </pic:pic>
                    </a:graphicData>
                  </a:graphic>
                </wp:inline>
              </w:drawing>
            </w:r>
          </w:p>
        </w:tc>
      </w:tr>
    </w:tbl>
    <w:p w14:paraId="5ADA0829" w14:textId="77777777" w:rsidR="006024BC" w:rsidRDefault="006024BC" w:rsidP="006024BC">
      <w:pPr>
        <w:widowControl w:val="0"/>
        <w:autoSpaceDE w:val="0"/>
        <w:autoSpaceDN w:val="0"/>
        <w:adjustRightInd w:val="0"/>
        <w:ind w:left="720" w:hanging="720"/>
        <w:rPr>
          <w:color w:val="000000"/>
        </w:rPr>
      </w:pPr>
      <w:r>
        <w:rPr>
          <w:color w:val="000000"/>
        </w:rPr>
        <w:t xml:space="preserve">Looking at an entire graph, and looking at use the ‘v’ value, you can see that the area of the graph is dramatically smaller than the whole space </w:t>
      </w:r>
      <w:r>
        <w:rPr>
          <w:i/>
          <w:color w:val="000000"/>
        </w:rPr>
        <w:t>should</w:t>
      </w:r>
      <w:r>
        <w:rPr>
          <w:color w:val="000000"/>
        </w:rPr>
        <w:t xml:space="preserve"> be.  Each step in the process is too small compared to the area it should be, and we see that area below the graph is a triangle… and that is the deficit for each position for each time interval.</w:t>
      </w:r>
    </w:p>
    <w:p w14:paraId="7977F3EB" w14:textId="77777777" w:rsidR="006024BC" w:rsidRDefault="006024BC" w:rsidP="006024BC">
      <w:pPr>
        <w:widowControl w:val="0"/>
        <w:autoSpaceDE w:val="0"/>
        <w:autoSpaceDN w:val="0"/>
        <w:adjustRightInd w:val="0"/>
        <w:ind w:left="720" w:hanging="720"/>
        <w:rPr>
          <w:color w:val="000000"/>
        </w:rPr>
      </w:pPr>
      <w:r w:rsidRPr="00A64622">
        <w:rPr>
          <w:color w:val="000000"/>
        </w:rPr>
        <w:t xml:space="preserve">The function </w:t>
      </w:r>
      <w:r w:rsidRPr="00B3522F">
        <w:rPr>
          <w:rFonts w:ascii="Courier New" w:hAnsi="Courier New" w:cs="Courier New"/>
          <w:iCs/>
          <w:color w:val="000000"/>
        </w:rPr>
        <w:t>next-v</w:t>
      </w:r>
      <w:r w:rsidRPr="00A64622">
        <w:rPr>
          <w:color w:val="000000"/>
        </w:rPr>
        <w:t xml:space="preserve"> consumes a velocity and returns a new velocity. It is defined as</w:t>
      </w:r>
      <w:r>
        <w:rPr>
          <w:color w:val="000000"/>
        </w:rPr>
        <w:t xml:space="preserve">               </w:t>
      </w:r>
      <w:r w:rsidRPr="00A64622">
        <w:rPr>
          <w:color w:val="000000"/>
        </w:rPr>
        <w:t xml:space="preserve"> </w:t>
      </w:r>
      <w:r w:rsidRPr="00B3522F">
        <w:rPr>
          <w:rFonts w:ascii="Courier New" w:hAnsi="Courier New" w:cs="Courier New"/>
          <w:color w:val="000000"/>
        </w:rPr>
        <w:t>v + (a * dt)</w:t>
      </w:r>
      <w:r w:rsidRPr="00A64622">
        <w:rPr>
          <w:color w:val="000000"/>
        </w:rPr>
        <w:t xml:space="preserve"> where </w:t>
      </w:r>
      <w:r w:rsidRPr="00B3522F">
        <w:rPr>
          <w:rFonts w:ascii="Courier New" w:hAnsi="Courier New" w:cs="Courier New"/>
          <w:color w:val="000000"/>
        </w:rPr>
        <w:t>v</w:t>
      </w:r>
      <w:r w:rsidRPr="00A64622">
        <w:rPr>
          <w:color w:val="000000"/>
        </w:rPr>
        <w:t xml:space="preserve"> is the current velocity and </w:t>
      </w:r>
      <w:r w:rsidRPr="00B3522F">
        <w:rPr>
          <w:rFonts w:ascii="Courier New" w:hAnsi="Courier New" w:cs="Courier New"/>
          <w:color w:val="000000"/>
        </w:rPr>
        <w:t>(a * dt)</w:t>
      </w:r>
      <w:r w:rsidRPr="00A64622">
        <w:rPr>
          <w:color w:val="000000"/>
        </w:rPr>
        <w:t xml:space="preserve"> is the change in velocity that will be</w:t>
      </w:r>
      <w:r>
        <w:rPr>
          <w:color w:val="000000"/>
        </w:rPr>
        <w:t xml:space="preserve"> added to the previous velocity</w:t>
      </w:r>
      <w:r w:rsidRPr="00A64622">
        <w:rPr>
          <w:color w:val="000000"/>
        </w:rPr>
        <w:t xml:space="preserve">. We embed this function into next-x to compute for the displacement that will be added to the get the next </w:t>
      </w:r>
      <w:r w:rsidRPr="00A64622">
        <w:rPr>
          <w:i/>
          <w:iCs/>
          <w:color w:val="000000"/>
        </w:rPr>
        <w:t>position</w:t>
      </w:r>
      <w:r w:rsidRPr="00A64622">
        <w:rPr>
          <w:color w:val="000000"/>
        </w:rPr>
        <w:t>. This displacement (represented by area B) is added to the object’s position at</w:t>
      </w:r>
      <w:r>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oMath>
      <w:r w:rsidRPr="00A64622">
        <w:rPr>
          <w:color w:val="000000"/>
        </w:rPr>
        <w:t>.</w:t>
      </w:r>
      <w:r w:rsidRPr="00A64622">
        <w:rPr>
          <w:color w:val="000000"/>
          <w:position w:val="-8"/>
        </w:rPr>
        <w:t xml:space="preserve"> </w:t>
      </w:r>
      <w:r w:rsidRPr="00A64622">
        <w:rPr>
          <w:color w:val="000000"/>
        </w:rPr>
        <w:t>This will overshoot the object’s position at</w:t>
      </w:r>
      <w:r>
        <w:rPr>
          <w:color w:val="000000"/>
        </w:rPr>
        <w:t xml:space="preserv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oMath>
      <w:r>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2"/>
        <w:gridCol w:w="5028"/>
      </w:tblGrid>
      <w:tr w:rsidR="006024BC" w14:paraId="233880B4" w14:textId="77777777" w:rsidTr="005A0393">
        <w:tc>
          <w:tcPr>
            <w:tcW w:w="4675" w:type="dxa"/>
            <w:vAlign w:val="center"/>
          </w:tcPr>
          <w:p w14:paraId="09D57536" w14:textId="77777777" w:rsidR="006024BC" w:rsidRDefault="006024BC" w:rsidP="005A0393">
            <w:pPr>
              <w:widowControl w:val="0"/>
              <w:autoSpaceDE w:val="0"/>
              <w:autoSpaceDN w:val="0"/>
              <w:adjustRightInd w:val="0"/>
              <w:jc w:val="center"/>
              <w:rPr>
                <w:color w:val="000000"/>
              </w:rPr>
            </w:pPr>
            <w:r>
              <w:rPr>
                <w:noProof/>
                <w:color w:val="000000"/>
              </w:rPr>
              <w:drawing>
                <wp:inline distT="0" distB="0" distL="0" distR="0" wp14:anchorId="056EDD45" wp14:editId="092B64A1">
                  <wp:extent cx="2591719" cy="2080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2-01 at 4.56.35 PM.png"/>
                          <pic:cNvPicPr/>
                        </pic:nvPicPr>
                        <pic:blipFill>
                          <a:blip r:embed="rId16">
                            <a:extLst>
                              <a:ext uri="{28A0092B-C50C-407E-A947-70E740481C1C}">
                                <a14:useLocalDpi xmlns:a14="http://schemas.microsoft.com/office/drawing/2010/main" val="0"/>
                              </a:ext>
                            </a:extLst>
                          </a:blip>
                          <a:stretch>
                            <a:fillRect/>
                          </a:stretch>
                        </pic:blipFill>
                        <pic:spPr>
                          <a:xfrm>
                            <a:off x="0" y="0"/>
                            <a:ext cx="2609038" cy="2094161"/>
                          </a:xfrm>
                          <a:prstGeom prst="rect">
                            <a:avLst/>
                          </a:prstGeom>
                        </pic:spPr>
                      </pic:pic>
                    </a:graphicData>
                  </a:graphic>
                </wp:inline>
              </w:drawing>
            </w:r>
          </w:p>
        </w:tc>
        <w:tc>
          <w:tcPr>
            <w:tcW w:w="4675" w:type="dxa"/>
            <w:vAlign w:val="center"/>
          </w:tcPr>
          <w:p w14:paraId="5CFE4F63" w14:textId="77777777" w:rsidR="006024BC" w:rsidRDefault="006024BC" w:rsidP="005A0393">
            <w:pPr>
              <w:widowControl w:val="0"/>
              <w:autoSpaceDE w:val="0"/>
              <w:autoSpaceDN w:val="0"/>
              <w:adjustRightInd w:val="0"/>
              <w:jc w:val="center"/>
              <w:rPr>
                <w:color w:val="000000"/>
              </w:rPr>
            </w:pPr>
            <w:r>
              <w:rPr>
                <w:noProof/>
                <w:color w:val="000000"/>
              </w:rPr>
              <w:drawing>
                <wp:inline distT="0" distB="0" distL="0" distR="0" wp14:anchorId="60C02FAE" wp14:editId="47F21315">
                  <wp:extent cx="3055620" cy="2385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01 at 4.35.00 PM.png"/>
                          <pic:cNvPicPr/>
                        </pic:nvPicPr>
                        <pic:blipFill>
                          <a:blip r:embed="rId17">
                            <a:extLst>
                              <a:ext uri="{28A0092B-C50C-407E-A947-70E740481C1C}">
                                <a14:useLocalDpi xmlns:a14="http://schemas.microsoft.com/office/drawing/2010/main" val="0"/>
                              </a:ext>
                            </a:extLst>
                          </a:blip>
                          <a:stretch>
                            <a:fillRect/>
                          </a:stretch>
                        </pic:blipFill>
                        <pic:spPr>
                          <a:xfrm>
                            <a:off x="0" y="0"/>
                            <a:ext cx="3059552" cy="2388074"/>
                          </a:xfrm>
                          <a:prstGeom prst="rect">
                            <a:avLst/>
                          </a:prstGeom>
                        </pic:spPr>
                      </pic:pic>
                    </a:graphicData>
                  </a:graphic>
                </wp:inline>
              </w:drawing>
            </w:r>
          </w:p>
        </w:tc>
      </w:tr>
    </w:tbl>
    <w:p w14:paraId="49AE36E8" w14:textId="77777777" w:rsidR="006024BC" w:rsidRDefault="006024BC" w:rsidP="006024BC">
      <w:pPr>
        <w:widowControl w:val="0"/>
        <w:autoSpaceDE w:val="0"/>
        <w:autoSpaceDN w:val="0"/>
        <w:adjustRightInd w:val="0"/>
        <w:ind w:left="720" w:hanging="720"/>
        <w:rPr>
          <w:color w:val="000000"/>
        </w:rPr>
      </w:pPr>
      <w:r>
        <w:rPr>
          <w:color w:val="000000"/>
        </w:rPr>
        <w:t xml:space="preserve">If we use the </w:t>
      </w:r>
      <w:r w:rsidRPr="007A686A">
        <w:rPr>
          <w:rFonts w:ascii="Courier New" w:hAnsi="Courier New" w:cs="Courier New"/>
          <w:color w:val="000000"/>
        </w:rPr>
        <w:t>next-v(v)</w:t>
      </w:r>
      <w:r>
        <w:rPr>
          <w:color w:val="000000"/>
        </w:rPr>
        <w:t xml:space="preserve"> value, looking at an entire graph, you can see that the area of the graph is dramatically larger than the whole space </w:t>
      </w:r>
      <w:r>
        <w:rPr>
          <w:i/>
          <w:color w:val="000000"/>
        </w:rPr>
        <w:t>should</w:t>
      </w:r>
      <w:r>
        <w:rPr>
          <w:color w:val="000000"/>
        </w:rPr>
        <w:t xml:space="preserve"> be.  Each step in the process is too large compared to the area it should be, and we see that area above the graph is a triangle… and that is the extra step each time interval.</w:t>
      </w:r>
    </w:p>
    <w:p w14:paraId="3B7D40FE" w14:textId="77777777" w:rsidR="006024BC" w:rsidRDefault="006024BC" w:rsidP="006024BC">
      <w:pPr>
        <w:widowControl w:val="0"/>
        <w:autoSpaceDE w:val="0"/>
        <w:autoSpaceDN w:val="0"/>
        <w:adjustRightInd w:val="0"/>
        <w:ind w:left="720" w:hanging="720"/>
        <w:rPr>
          <w:color w:val="000000"/>
        </w:rPr>
      </w:pPr>
      <w:r w:rsidRPr="00A64622">
        <w:rPr>
          <w:color w:val="000000"/>
        </w:rPr>
        <w:t xml:space="preserve">Using </w:t>
      </w:r>
      <w:r>
        <w:rPr>
          <w:color w:val="000000"/>
        </w:rPr>
        <w:t xml:space="preserve">neither </w:t>
      </w:r>
      <w:r w:rsidRPr="007A686A">
        <w:rPr>
          <w:rFonts w:ascii="Courier New" w:hAnsi="Courier New" w:cs="Courier New"/>
          <w:iCs/>
          <w:color w:val="000000"/>
        </w:rPr>
        <w:t>v</w:t>
      </w:r>
      <w:r w:rsidRPr="00A64622">
        <w:rPr>
          <w:color w:val="000000"/>
        </w:rPr>
        <w:t xml:space="preserve"> </w:t>
      </w:r>
      <w:r>
        <w:rPr>
          <w:color w:val="000000"/>
        </w:rPr>
        <w:t>nor</w:t>
      </w:r>
      <w:r w:rsidRPr="00A64622">
        <w:rPr>
          <w:color w:val="000000"/>
        </w:rPr>
        <w:t xml:space="preserve"> </w:t>
      </w:r>
      <w:r w:rsidRPr="007A686A">
        <w:rPr>
          <w:rFonts w:ascii="Courier New" w:hAnsi="Courier New" w:cs="Courier New"/>
          <w:iCs/>
          <w:color w:val="000000"/>
        </w:rPr>
        <w:t>next-v</w:t>
      </w:r>
      <w:r w:rsidRPr="007A686A">
        <w:rPr>
          <w:rFonts w:ascii="Courier New" w:hAnsi="Courier New" w:cs="Courier New"/>
          <w:color w:val="000000"/>
        </w:rPr>
        <w:t>(v)</w:t>
      </w:r>
      <w:r w:rsidRPr="00A64622">
        <w:rPr>
          <w:color w:val="000000"/>
        </w:rPr>
        <w:t xml:space="preserve"> accurately compute</w:t>
      </w:r>
      <w:r>
        <w:rPr>
          <w:color w:val="000000"/>
        </w:rPr>
        <w:t>s</w:t>
      </w:r>
      <w:r w:rsidRPr="00A64622">
        <w:rPr>
          <w:color w:val="000000"/>
        </w:rPr>
        <w:t xml:space="preserve"> the object’s actual displacement </w:t>
      </w:r>
      <w:r>
        <w:rPr>
          <w:color w:val="000000"/>
        </w:rPr>
        <w:t xml:space="preserve">between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oMath>
      <w:r>
        <w:rPr>
          <w:rFonts w:eastAsiaTheme="minorEastAsia"/>
          <w:color w:val="000000"/>
        </w:rPr>
        <w:t xml:space="preserve"> and </w:t>
      </w:r>
      <m:oMath>
        <m:sSub>
          <m:sSubPr>
            <m:ctrlPr>
              <w:rPr>
                <w:rFonts w:ascii="Cambria Math" w:eastAsiaTheme="minorEastAsia" w:hAnsi="Cambria Math"/>
                <w:i/>
                <w:color w:val="000000"/>
              </w:rPr>
            </m:ctrlPr>
          </m:sSubPr>
          <m:e>
            <m:r>
              <w:rPr>
                <w:rFonts w:ascii="Cambria Math" w:eastAsiaTheme="minorEastAsia" w:hAnsi="Cambria Math"/>
                <w:color w:val="000000"/>
              </w:rPr>
              <m:t>t</m:t>
            </m:r>
          </m:e>
          <m:sub>
            <m:r>
              <w:rPr>
                <w:rFonts w:ascii="Cambria Math" w:eastAsiaTheme="minorEastAsia" w:hAnsi="Cambria Math"/>
                <w:color w:val="000000"/>
              </w:rPr>
              <m:t>1</m:t>
            </m:r>
          </m:sub>
        </m:sSub>
      </m:oMath>
      <w:r w:rsidRPr="00A64622">
        <w:rPr>
          <w:color w:val="000000"/>
        </w:rPr>
        <w:t>.</w:t>
      </w:r>
      <w:r w:rsidRPr="00A64622">
        <w:rPr>
          <w:color w:val="000000"/>
          <w:position w:val="-8"/>
        </w:rPr>
        <w:t xml:space="preserve"> </w:t>
      </w:r>
      <w:r w:rsidRPr="00A64622">
        <w:rPr>
          <w:color w:val="000000"/>
        </w:rPr>
        <w:t>T</w:t>
      </w:r>
      <w:r>
        <w:rPr>
          <w:color w:val="000000"/>
        </w:rPr>
        <w:t>o fix this t</w:t>
      </w:r>
      <w:r w:rsidRPr="00A64622">
        <w:rPr>
          <w:color w:val="000000"/>
        </w:rPr>
        <w:t>he concept of average velocity should be introduced</w:t>
      </w:r>
      <w:r>
        <w:rPr>
          <w:color w:val="000000"/>
        </w:rPr>
        <w:t xml:space="preserve"> as</w:t>
      </w:r>
    </w:p>
    <w:p w14:paraId="4F331A87" w14:textId="77777777" w:rsidR="006024BC" w:rsidRDefault="006024BC" w:rsidP="006024BC">
      <w:pPr>
        <w:widowControl w:val="0"/>
        <w:autoSpaceDE w:val="0"/>
        <w:autoSpaceDN w:val="0"/>
        <w:adjustRightInd w:val="0"/>
        <w:ind w:left="720" w:hanging="720"/>
        <w:jc w:val="center"/>
        <w:rPr>
          <w:rFonts w:ascii="Courier New" w:hAnsi="Courier New" w:cs="Courier New"/>
          <w:color w:val="000000"/>
        </w:rPr>
      </w:pPr>
      <w:r>
        <w:rPr>
          <w:rFonts w:ascii="Courier New" w:hAnsi="Courier New" w:cs="Courier New"/>
          <w:color w:val="000000"/>
        </w:rPr>
        <w:t>v-average</w:t>
      </w:r>
      <w:r w:rsidRPr="007A686A">
        <w:rPr>
          <w:rFonts w:ascii="Courier New" w:hAnsi="Courier New" w:cs="Courier New"/>
          <w:color w:val="000000"/>
        </w:rPr>
        <w:t xml:space="preserve"> = (v + next-v) / 2.</w:t>
      </w:r>
    </w:p>
    <w:p w14:paraId="768D871B" w14:textId="77777777" w:rsidR="006024BC" w:rsidRPr="007A686A" w:rsidRDefault="006024BC" w:rsidP="006024BC">
      <w:pPr>
        <w:widowControl w:val="0"/>
        <w:autoSpaceDE w:val="0"/>
        <w:autoSpaceDN w:val="0"/>
        <w:adjustRightInd w:val="0"/>
        <w:ind w:left="720" w:hanging="720"/>
        <w:rPr>
          <w:rFonts w:ascii="Courier New" w:hAnsi="Courier New" w:cs="Courier New"/>
          <w:color w:val="000000"/>
        </w:rPr>
      </w:pPr>
      <w:r>
        <w:rPr>
          <w:color w:val="000000"/>
        </w:rPr>
        <w:t xml:space="preserve">And, if we use the </w:t>
      </w:r>
      <w:proofErr w:type="spellStart"/>
      <w:r w:rsidRPr="006053C8">
        <w:rPr>
          <w:color w:val="000000"/>
          <w:sz w:val="28"/>
        </w:rPr>
        <w:t>v</w:t>
      </w:r>
      <w:r>
        <w:rPr>
          <w:color w:val="000000"/>
          <w:vertAlign w:val="subscript"/>
        </w:rPr>
        <w:t>avg</w:t>
      </w:r>
      <w:proofErr w:type="spellEnd"/>
      <w:r>
        <w:rPr>
          <w:color w:val="000000"/>
        </w:rPr>
        <w:t xml:space="preserve"> value as opposed to the other values, the area matches the area under the </w:t>
      </w:r>
      <w:r>
        <w:rPr>
          <w:color w:val="000000"/>
        </w:rPr>
        <w:lastRenderedPageBreak/>
        <w:t>graph, as the graph shows to the left.  There is an area ABOVE the line, that fits perfectly into the area BELOW that is not shaded.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1"/>
        <w:gridCol w:w="4419"/>
      </w:tblGrid>
      <w:tr w:rsidR="006024BC" w14:paraId="067F3E7F" w14:textId="77777777" w:rsidTr="005A0393">
        <w:tc>
          <w:tcPr>
            <w:tcW w:w="4675" w:type="dxa"/>
          </w:tcPr>
          <w:p w14:paraId="2E84FD63" w14:textId="77777777" w:rsidR="006024BC" w:rsidRDefault="006024BC" w:rsidP="005A0393">
            <w:pPr>
              <w:widowControl w:val="0"/>
              <w:autoSpaceDE w:val="0"/>
              <w:autoSpaceDN w:val="0"/>
              <w:adjustRightInd w:val="0"/>
              <w:spacing w:after="240" w:line="360" w:lineRule="atLeast"/>
              <w:rPr>
                <w:color w:val="000000"/>
              </w:rPr>
            </w:pPr>
            <w:r w:rsidRPr="00A64622">
              <w:rPr>
                <w:noProof/>
                <w:color w:val="000000"/>
              </w:rPr>
              <w:drawing>
                <wp:inline distT="0" distB="0" distL="0" distR="0" wp14:anchorId="2CD2E38C" wp14:editId="3170404F">
                  <wp:extent cx="3020412"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6024" cy="2167606"/>
                          </a:xfrm>
                          <a:prstGeom prst="rect">
                            <a:avLst/>
                          </a:prstGeom>
                          <a:noFill/>
                          <a:ln>
                            <a:noFill/>
                          </a:ln>
                        </pic:spPr>
                      </pic:pic>
                    </a:graphicData>
                  </a:graphic>
                </wp:inline>
              </w:drawing>
            </w:r>
          </w:p>
        </w:tc>
        <w:tc>
          <w:tcPr>
            <w:tcW w:w="4675" w:type="dxa"/>
          </w:tcPr>
          <w:p w14:paraId="3EF98C11" w14:textId="77777777" w:rsidR="006024BC" w:rsidRDefault="006024BC" w:rsidP="005A0393">
            <w:pPr>
              <w:widowControl w:val="0"/>
              <w:autoSpaceDE w:val="0"/>
              <w:autoSpaceDN w:val="0"/>
              <w:adjustRightInd w:val="0"/>
              <w:spacing w:after="240" w:line="360" w:lineRule="atLeast"/>
              <w:rPr>
                <w:color w:val="000000"/>
              </w:rPr>
            </w:pPr>
            <w:r>
              <w:rPr>
                <w:noProof/>
                <w:color w:val="000000"/>
              </w:rPr>
              <w:drawing>
                <wp:inline distT="0" distB="0" distL="0" distR="0" wp14:anchorId="3A5FF75B" wp14:editId="0EA1440A">
                  <wp:extent cx="2682240" cy="2127146"/>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01 at 4.41.48 PM.png"/>
                          <pic:cNvPicPr/>
                        </pic:nvPicPr>
                        <pic:blipFill>
                          <a:blip r:embed="rId19">
                            <a:extLst>
                              <a:ext uri="{28A0092B-C50C-407E-A947-70E740481C1C}">
                                <a14:useLocalDpi xmlns:a14="http://schemas.microsoft.com/office/drawing/2010/main" val="0"/>
                              </a:ext>
                            </a:extLst>
                          </a:blip>
                          <a:stretch>
                            <a:fillRect/>
                          </a:stretch>
                        </pic:blipFill>
                        <pic:spPr>
                          <a:xfrm>
                            <a:off x="0" y="0"/>
                            <a:ext cx="2716537" cy="2154345"/>
                          </a:xfrm>
                          <a:prstGeom prst="rect">
                            <a:avLst/>
                          </a:prstGeom>
                        </pic:spPr>
                      </pic:pic>
                    </a:graphicData>
                  </a:graphic>
                </wp:inline>
              </w:drawing>
            </w:r>
          </w:p>
        </w:tc>
      </w:tr>
    </w:tbl>
    <w:p w14:paraId="2E89FFBC" w14:textId="5A8D4B34" w:rsidR="006024BC" w:rsidRPr="008E22C6" w:rsidRDefault="006024BC" w:rsidP="008E22C6">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sidRPr="00A64622">
        <w:rPr>
          <w:color w:val="000000"/>
        </w:rPr>
        <w:t>The new rule that students learn is that the average velocity over a time interval is equal to the instantaneous velocity at the middle of that time interval. They can now use this rule to calculate instantaneous velocities instead of the clunky tangent line method.</w:t>
      </w:r>
    </w:p>
    <w:p w14:paraId="1D668B6C" w14:textId="593AF623" w:rsidR="007A686A" w:rsidRPr="008E22C6" w:rsidRDefault="007A686A" w:rsidP="007A686A">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Activity 3: Coding Non-Constant Velocity Motion</w:t>
      </w:r>
    </w:p>
    <w:p w14:paraId="71467460" w14:textId="48E19977" w:rsidR="006024BC" w:rsidRDefault="00F07FE1" w:rsidP="006024BC">
      <w:pPr>
        <w:ind w:left="720" w:hanging="720"/>
      </w:pPr>
      <w:r w:rsidRPr="007A686A">
        <w:t xml:space="preserve">Students will investigate 3 different possibilities for the ‘correct’ form of </w:t>
      </w:r>
      <w:r w:rsidRPr="007A686A">
        <w:rPr>
          <w:rFonts w:ascii="Courier New" w:hAnsi="Courier New" w:cs="Courier New"/>
        </w:rPr>
        <w:t>next-</w:t>
      </w:r>
      <w:proofErr w:type="gramStart"/>
      <w:r w:rsidRPr="007A686A">
        <w:rPr>
          <w:rFonts w:ascii="Courier New" w:hAnsi="Courier New" w:cs="Courier New"/>
        </w:rPr>
        <w:t>x(</w:t>
      </w:r>
      <w:proofErr w:type="gramEnd"/>
      <w:r w:rsidRPr="007A686A">
        <w:rPr>
          <w:rFonts w:ascii="Courier New" w:hAnsi="Courier New" w:cs="Courier New"/>
        </w:rPr>
        <w:t>x</w:t>
      </w:r>
      <w:r w:rsidR="007A686A">
        <w:rPr>
          <w:rFonts w:ascii="Courier New" w:hAnsi="Courier New" w:cs="Courier New"/>
        </w:rPr>
        <w:t>, v</w:t>
      </w:r>
      <w:r w:rsidRPr="007A686A">
        <w:rPr>
          <w:rFonts w:ascii="Courier New" w:hAnsi="Courier New" w:cs="Courier New"/>
        </w:rPr>
        <w:t>)</w:t>
      </w:r>
      <w:r w:rsidRPr="007A686A">
        <w:t xml:space="preserve">.  Students need to confront which ‘velocity’ would be </w:t>
      </w:r>
      <w:r w:rsidRPr="007A686A">
        <w:rPr>
          <w:i/>
        </w:rPr>
        <w:t>most</w:t>
      </w:r>
      <w:r w:rsidRPr="007A686A">
        <w:t xml:space="preserve"> appropriate to correctly calculate the </w:t>
      </w:r>
      <w:r w:rsidR="007A686A">
        <w:t>next position</w:t>
      </w:r>
      <w:r w:rsidRPr="007A686A">
        <w:t>.</w:t>
      </w:r>
      <w:r w:rsidR="006024BC">
        <w:t xml:space="preserve"> </w:t>
      </w:r>
      <w:r w:rsidR="001E72A7" w:rsidRPr="00F7044D">
        <w:t>Students will test all 3</w:t>
      </w:r>
      <w:r w:rsidR="00F7044D" w:rsidRPr="00F7044D">
        <w:t xml:space="preserve"> scenarios and compare to a set of ‘real’ data.</w:t>
      </w:r>
      <w:r w:rsidR="006024BC">
        <w:t xml:space="preserve"> </w:t>
      </w:r>
      <w:r w:rsidR="001E72A7" w:rsidRPr="00FF6540">
        <w:t xml:space="preserve">This </w:t>
      </w:r>
      <w:r w:rsidR="001E72A7">
        <w:t>investigation is designed to illustrate that ‘next-x3(x)’ is the proper function to use.</w:t>
      </w:r>
    </w:p>
    <w:p w14:paraId="6AD9377B" w14:textId="533A85A2" w:rsidR="00A066C4" w:rsidRDefault="00A066C4" w:rsidP="006024BC">
      <w:pPr>
        <w:ind w:left="720" w:hanging="720"/>
        <w:rPr>
          <w:color w:val="000000"/>
        </w:rPr>
      </w:pPr>
      <w:r>
        <w:rPr>
          <w:color w:val="000000"/>
        </w:rPr>
        <w:t>For th</w:t>
      </w:r>
      <w:r w:rsidR="00CB0821">
        <w:rPr>
          <w:color w:val="000000"/>
        </w:rPr>
        <w:t>is scenario, students will write</w:t>
      </w:r>
      <w:r>
        <w:rPr>
          <w:color w:val="000000"/>
        </w:rPr>
        <w:t xml:space="preserve"> the 3 functions as outlined </w:t>
      </w:r>
      <w:r w:rsidR="006024BC">
        <w:rPr>
          <w:color w:val="000000"/>
        </w:rPr>
        <w:t>below</w:t>
      </w:r>
      <w:r w:rsidR="00B62964">
        <w:rPr>
          <w:color w:val="000000"/>
        </w:rPr>
        <w:t>.  One of the cars (using ‘v-avg’) should match the “Pace Car”, which properly matches the motion of an accelerated car.  One car should be too slow (using ‘v’) and one car should be too fast (using ‘</w:t>
      </w:r>
      <w:proofErr w:type="spellStart"/>
      <w:r w:rsidR="00B62964">
        <w:rPr>
          <w:color w:val="000000"/>
        </w:rPr>
        <w:t>next’v</w:t>
      </w:r>
      <w:proofErr w:type="spellEnd"/>
      <w:r w:rsidR="00B62964">
        <w:rPr>
          <w:color w:val="000000"/>
        </w:rPr>
        <w:t>’).</w:t>
      </w:r>
    </w:p>
    <w:p w14:paraId="07256A5B" w14:textId="401439DD" w:rsidR="00CA3B88" w:rsidRDefault="00CA3B88" w:rsidP="006024BC">
      <w:pPr>
        <w:ind w:left="720" w:hanging="720"/>
        <w:rPr>
          <w:color w:val="000000"/>
        </w:rPr>
      </w:pPr>
      <w:r>
        <w:rPr>
          <w:color w:val="000000"/>
        </w:rPr>
        <w:t xml:space="preserve">Student code is found here: </w:t>
      </w:r>
      <w:hyperlink r:id="rId20" w:history="1">
        <w:r w:rsidRPr="005B1930">
          <w:rPr>
            <w:rStyle w:val="Hyperlink"/>
          </w:rPr>
          <w:t>https://tinyurl.com/y6uh4q2u</w:t>
        </w:r>
      </w:hyperlink>
      <w:r>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6024BC" w14:paraId="47CEC1A9" w14:textId="77777777" w:rsidTr="006024BC">
        <w:tc>
          <w:tcPr>
            <w:tcW w:w="4675" w:type="dxa"/>
          </w:tcPr>
          <w:p w14:paraId="669D4565" w14:textId="26659015" w:rsidR="006024BC" w:rsidRDefault="006024BC" w:rsidP="006024BC">
            <w:pPr>
              <w:rPr>
                <w:color w:val="000000"/>
              </w:rPr>
            </w:pPr>
            <w:r>
              <w:rPr>
                <w:noProof/>
                <w:color w:val="000000"/>
              </w:rPr>
              <w:drawing>
                <wp:inline distT="0" distB="0" distL="0" distR="0" wp14:anchorId="2155486D" wp14:editId="2A71A6BC">
                  <wp:extent cx="2893016" cy="2072640"/>
                  <wp:effectExtent l="0" t="0" r="317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3-10 at 10.54.12 AM.png"/>
                          <pic:cNvPicPr/>
                        </pic:nvPicPr>
                        <pic:blipFill>
                          <a:blip r:embed="rId21">
                            <a:extLst>
                              <a:ext uri="{28A0092B-C50C-407E-A947-70E740481C1C}">
                                <a14:useLocalDpi xmlns:a14="http://schemas.microsoft.com/office/drawing/2010/main" val="0"/>
                              </a:ext>
                            </a:extLst>
                          </a:blip>
                          <a:stretch>
                            <a:fillRect/>
                          </a:stretch>
                        </pic:blipFill>
                        <pic:spPr>
                          <a:xfrm>
                            <a:off x="0" y="0"/>
                            <a:ext cx="2897864" cy="2076113"/>
                          </a:xfrm>
                          <a:prstGeom prst="rect">
                            <a:avLst/>
                          </a:prstGeom>
                        </pic:spPr>
                      </pic:pic>
                    </a:graphicData>
                  </a:graphic>
                </wp:inline>
              </w:drawing>
            </w:r>
          </w:p>
        </w:tc>
        <w:tc>
          <w:tcPr>
            <w:tcW w:w="4675" w:type="dxa"/>
          </w:tcPr>
          <w:p w14:paraId="3A7C261C" w14:textId="11DF848A" w:rsidR="006024BC" w:rsidRDefault="006024BC" w:rsidP="006024BC">
            <w:pPr>
              <w:rPr>
                <w:color w:val="000000"/>
              </w:rPr>
            </w:pPr>
            <w:r>
              <w:rPr>
                <w:noProof/>
              </w:rPr>
              <mc:AlternateContent>
                <mc:Choice Requires="wps">
                  <w:drawing>
                    <wp:anchor distT="0" distB="0" distL="114300" distR="114300" simplePos="0" relativeHeight="251714560" behindDoc="0" locked="0" layoutInCell="1" allowOverlap="1" wp14:anchorId="46EC62F2" wp14:editId="759CBC52">
                      <wp:simplePos x="0" y="0"/>
                      <wp:positionH relativeFrom="column">
                        <wp:posOffset>-65405</wp:posOffset>
                      </wp:positionH>
                      <wp:positionV relativeFrom="paragraph">
                        <wp:posOffset>180340</wp:posOffset>
                      </wp:positionV>
                      <wp:extent cx="2718435" cy="1699260"/>
                      <wp:effectExtent l="0" t="0" r="24765" b="15240"/>
                      <wp:wrapSquare wrapText="bothSides"/>
                      <wp:docPr id="1" name="Text Box 1"/>
                      <wp:cNvGraphicFramePr/>
                      <a:graphic xmlns:a="http://schemas.openxmlformats.org/drawingml/2006/main">
                        <a:graphicData uri="http://schemas.microsoft.com/office/word/2010/wordprocessingShape">
                          <wps:wsp>
                            <wps:cNvSpPr txBox="1"/>
                            <wps:spPr>
                              <a:xfrm>
                                <a:off x="0" y="0"/>
                                <a:ext cx="2718435" cy="1699260"/>
                              </a:xfrm>
                              <a:prstGeom prst="rect">
                                <a:avLst/>
                              </a:prstGeom>
                              <a:noFill/>
                              <a:ln>
                                <a:solidFill>
                                  <a:schemeClr val="tx1"/>
                                </a:solidFill>
                              </a:ln>
                              <a:effectLst/>
                            </wps:spPr>
                            <wps:txbx>
                              <w:txbxContent>
                                <w:p w14:paraId="39B71E46" w14:textId="77777777" w:rsidR="00CA3B88" w:rsidRPr="006024BC" w:rsidRDefault="00CA3B88" w:rsidP="006024BC">
                                  <w:pPr>
                                    <w:rPr>
                                      <w:rFonts w:ascii="Courier New" w:hAnsi="Courier New" w:cs="Courier New"/>
                                      <w:sz w:val="20"/>
                                    </w:rPr>
                                  </w:pPr>
                                  <w:r w:rsidRPr="006024BC">
                                    <w:rPr>
                                      <w:rFonts w:ascii="Courier New" w:hAnsi="Courier New" w:cs="Courier New"/>
                                      <w:b/>
                                      <w:sz w:val="20"/>
                                    </w:rPr>
                                    <w:t xml:space="preserve">fun </w:t>
                                  </w:r>
                                  <w:r w:rsidRPr="006024BC">
                                    <w:rPr>
                                      <w:rFonts w:ascii="Courier New" w:hAnsi="Courier New" w:cs="Courier New"/>
                                      <w:sz w:val="20"/>
                                    </w:rPr>
                                    <w:t>next-x1(x):</w:t>
                                  </w:r>
                                </w:p>
                                <w:p w14:paraId="41114224" w14:textId="77777777" w:rsidR="00CA3B88" w:rsidRPr="006024BC" w:rsidRDefault="00CA3B88" w:rsidP="006024BC">
                                  <w:pPr>
                                    <w:rPr>
                                      <w:rFonts w:ascii="Courier New" w:hAnsi="Courier New" w:cs="Courier New"/>
                                      <w:sz w:val="20"/>
                                    </w:rPr>
                                  </w:pPr>
                                  <w:r w:rsidRPr="006024BC">
                                    <w:rPr>
                                      <w:rFonts w:ascii="Courier New" w:hAnsi="Courier New" w:cs="Courier New"/>
                                      <w:sz w:val="20"/>
                                    </w:rPr>
                                    <w:tab/>
                                    <w:t>x + (v * delta-t)</w:t>
                                  </w:r>
                                </w:p>
                                <w:p w14:paraId="4E232955" w14:textId="77777777" w:rsidR="00CA3B88" w:rsidRPr="006024BC" w:rsidRDefault="00CA3B88" w:rsidP="006024BC">
                                  <w:pPr>
                                    <w:rPr>
                                      <w:rFonts w:ascii="Courier New" w:hAnsi="Courier New" w:cs="Courier New"/>
                                      <w:b/>
                                      <w:sz w:val="20"/>
                                    </w:rPr>
                                  </w:pPr>
                                  <w:r w:rsidRPr="006024BC">
                                    <w:rPr>
                                      <w:rFonts w:ascii="Courier New" w:hAnsi="Courier New" w:cs="Courier New"/>
                                      <w:b/>
                                      <w:sz w:val="20"/>
                                    </w:rPr>
                                    <w:t>end</w:t>
                                  </w:r>
                                </w:p>
                                <w:p w14:paraId="35F57BF2" w14:textId="77777777" w:rsidR="00CA3B88" w:rsidRPr="006024BC" w:rsidRDefault="00CA3B88" w:rsidP="006024BC">
                                  <w:pPr>
                                    <w:ind w:left="720"/>
                                    <w:rPr>
                                      <w:rFonts w:ascii="Courier New" w:hAnsi="Courier New" w:cs="Courier New"/>
                                      <w:sz w:val="20"/>
                                    </w:rPr>
                                  </w:pPr>
                                </w:p>
                                <w:p w14:paraId="25A0B321" w14:textId="77777777" w:rsidR="00CA3B88" w:rsidRPr="006024BC" w:rsidRDefault="00CA3B88" w:rsidP="006024BC">
                                  <w:pPr>
                                    <w:rPr>
                                      <w:rFonts w:ascii="Courier New" w:hAnsi="Courier New" w:cs="Courier New"/>
                                      <w:sz w:val="20"/>
                                    </w:rPr>
                                  </w:pPr>
                                  <w:r w:rsidRPr="006024BC">
                                    <w:rPr>
                                      <w:rFonts w:ascii="Courier New" w:hAnsi="Courier New" w:cs="Courier New"/>
                                      <w:b/>
                                      <w:sz w:val="20"/>
                                    </w:rPr>
                                    <w:t xml:space="preserve">fun </w:t>
                                  </w:r>
                                  <w:r w:rsidRPr="006024BC">
                                    <w:rPr>
                                      <w:rFonts w:ascii="Courier New" w:hAnsi="Courier New" w:cs="Courier New"/>
                                      <w:sz w:val="20"/>
                                    </w:rPr>
                                    <w:t>next-x2(x):</w:t>
                                  </w:r>
                                </w:p>
                                <w:p w14:paraId="2104C604" w14:textId="77777777" w:rsidR="00CA3B88" w:rsidRPr="006024BC" w:rsidRDefault="00CA3B88" w:rsidP="006024BC">
                                  <w:pPr>
                                    <w:rPr>
                                      <w:rFonts w:ascii="Courier New" w:hAnsi="Courier New" w:cs="Courier New"/>
                                      <w:sz w:val="20"/>
                                    </w:rPr>
                                  </w:pPr>
                                  <w:r w:rsidRPr="006024BC">
                                    <w:rPr>
                                      <w:rFonts w:ascii="Courier New" w:hAnsi="Courier New" w:cs="Courier New"/>
                                      <w:sz w:val="20"/>
                                    </w:rPr>
                                    <w:tab/>
                                    <w:t>x + (next-v(v) * delta-t)</w:t>
                                  </w:r>
                                </w:p>
                                <w:p w14:paraId="4F2D56CD" w14:textId="77777777" w:rsidR="00CA3B88" w:rsidRPr="006024BC" w:rsidRDefault="00CA3B88" w:rsidP="006024BC">
                                  <w:pPr>
                                    <w:rPr>
                                      <w:rFonts w:ascii="Courier New" w:hAnsi="Courier New" w:cs="Courier New"/>
                                      <w:b/>
                                      <w:sz w:val="20"/>
                                    </w:rPr>
                                  </w:pPr>
                                  <w:r w:rsidRPr="006024BC">
                                    <w:rPr>
                                      <w:rFonts w:ascii="Courier New" w:hAnsi="Courier New" w:cs="Courier New"/>
                                      <w:b/>
                                      <w:sz w:val="20"/>
                                    </w:rPr>
                                    <w:t>end</w:t>
                                  </w:r>
                                </w:p>
                                <w:p w14:paraId="1967DE07" w14:textId="77777777" w:rsidR="00CA3B88" w:rsidRPr="006024BC" w:rsidRDefault="00CA3B88" w:rsidP="006024BC">
                                  <w:pPr>
                                    <w:ind w:left="720"/>
                                    <w:rPr>
                                      <w:rFonts w:ascii="Courier New" w:hAnsi="Courier New" w:cs="Courier New"/>
                                      <w:sz w:val="22"/>
                                      <w:szCs w:val="28"/>
                                    </w:rPr>
                                  </w:pPr>
                                </w:p>
                                <w:p w14:paraId="40BD6711" w14:textId="77777777" w:rsidR="00CA3B88" w:rsidRPr="006024BC" w:rsidRDefault="00CA3B88" w:rsidP="006024BC">
                                  <w:pPr>
                                    <w:rPr>
                                      <w:rFonts w:ascii="Courier New" w:hAnsi="Courier New" w:cs="Courier New"/>
                                      <w:sz w:val="20"/>
                                    </w:rPr>
                                  </w:pPr>
                                  <w:r w:rsidRPr="006024BC">
                                    <w:rPr>
                                      <w:rFonts w:ascii="Courier New" w:hAnsi="Courier New" w:cs="Courier New"/>
                                      <w:b/>
                                      <w:sz w:val="20"/>
                                    </w:rPr>
                                    <w:t xml:space="preserve">fun </w:t>
                                  </w:r>
                                  <w:r w:rsidRPr="006024BC">
                                    <w:rPr>
                                      <w:rFonts w:ascii="Courier New" w:hAnsi="Courier New" w:cs="Courier New"/>
                                      <w:sz w:val="20"/>
                                    </w:rPr>
                                    <w:t>next-x3(x):</w:t>
                                  </w:r>
                                </w:p>
                                <w:p w14:paraId="3D27DDAE" w14:textId="77777777" w:rsidR="00CA3B88" w:rsidRPr="006024BC" w:rsidRDefault="00CA3B88" w:rsidP="006024BC">
                                  <w:pPr>
                                    <w:rPr>
                                      <w:rFonts w:ascii="Courier New" w:hAnsi="Courier New" w:cs="Courier New"/>
                                      <w:sz w:val="20"/>
                                    </w:rPr>
                                  </w:pPr>
                                  <w:r w:rsidRPr="006024BC">
                                    <w:rPr>
                                      <w:rFonts w:ascii="Courier New" w:hAnsi="Courier New" w:cs="Courier New"/>
                                      <w:sz w:val="20"/>
                                    </w:rPr>
                                    <w:tab/>
                                    <w:t>x + (avg-v * delta-t)</w:t>
                                  </w:r>
                                </w:p>
                                <w:p w14:paraId="3D702245" w14:textId="77777777" w:rsidR="00CA3B88" w:rsidRPr="006024BC" w:rsidRDefault="00CA3B88" w:rsidP="006024BC">
                                  <w:pPr>
                                    <w:rPr>
                                      <w:rFonts w:ascii="Courier New" w:hAnsi="Courier New" w:cs="Courier New"/>
                                      <w:b/>
                                      <w:sz w:val="20"/>
                                    </w:rPr>
                                  </w:pPr>
                                  <w:r w:rsidRPr="006024BC">
                                    <w:rPr>
                                      <w:rFonts w:ascii="Courier New" w:hAnsi="Courier New" w:cs="Courier New"/>
                                      <w:b/>
                                      <w:sz w:val="20"/>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C62F2" id="_x0000_t202" coordsize="21600,21600" o:spt="202" path="m,l,21600r21600,l21600,xe">
                      <v:stroke joinstyle="miter"/>
                      <v:path gradientshapeok="t" o:connecttype="rect"/>
                    </v:shapetype>
                    <v:shape id="Text Box 1" o:spid="_x0000_s1039" type="#_x0000_t202" style="position:absolute;margin-left:-5.15pt;margin-top:14.2pt;width:214.05pt;height:13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" filled="f" strokecolor="black [3213]">
                      <v:textbox>
                        <w:txbxContent>
                          <w:p w14:paraId="39B71E46" w14:textId="77777777" w:rsidR="00CA3B88" w:rsidRPr="006024BC" w:rsidRDefault="00CA3B88" w:rsidP="006024BC">
                            <w:pPr>
                              <w:rPr>
                                <w:rFonts w:ascii="Courier New" w:hAnsi="Courier New" w:cs="Courier New"/>
                                <w:sz w:val="20"/>
                              </w:rPr>
                            </w:pPr>
                            <w:r w:rsidRPr="006024BC">
                              <w:rPr>
                                <w:rFonts w:ascii="Courier New" w:hAnsi="Courier New" w:cs="Courier New"/>
                                <w:b/>
                                <w:sz w:val="20"/>
                              </w:rPr>
                              <w:t xml:space="preserve">fun </w:t>
                            </w:r>
                            <w:r w:rsidRPr="006024BC">
                              <w:rPr>
                                <w:rFonts w:ascii="Courier New" w:hAnsi="Courier New" w:cs="Courier New"/>
                                <w:sz w:val="20"/>
                              </w:rPr>
                              <w:t>next-x1(x):</w:t>
                            </w:r>
                          </w:p>
                          <w:p w14:paraId="41114224" w14:textId="77777777" w:rsidR="00CA3B88" w:rsidRPr="006024BC" w:rsidRDefault="00CA3B88" w:rsidP="006024BC">
                            <w:pPr>
                              <w:rPr>
                                <w:rFonts w:ascii="Courier New" w:hAnsi="Courier New" w:cs="Courier New"/>
                                <w:sz w:val="20"/>
                              </w:rPr>
                            </w:pPr>
                            <w:r w:rsidRPr="006024BC">
                              <w:rPr>
                                <w:rFonts w:ascii="Courier New" w:hAnsi="Courier New" w:cs="Courier New"/>
                                <w:sz w:val="20"/>
                              </w:rPr>
                              <w:tab/>
                              <w:t>x + (v * delta-t)</w:t>
                            </w:r>
                          </w:p>
                          <w:p w14:paraId="4E232955" w14:textId="77777777" w:rsidR="00CA3B88" w:rsidRPr="006024BC" w:rsidRDefault="00CA3B88" w:rsidP="006024BC">
                            <w:pPr>
                              <w:rPr>
                                <w:rFonts w:ascii="Courier New" w:hAnsi="Courier New" w:cs="Courier New"/>
                                <w:b/>
                                <w:sz w:val="20"/>
                              </w:rPr>
                            </w:pPr>
                            <w:r w:rsidRPr="006024BC">
                              <w:rPr>
                                <w:rFonts w:ascii="Courier New" w:hAnsi="Courier New" w:cs="Courier New"/>
                                <w:b/>
                                <w:sz w:val="20"/>
                              </w:rPr>
                              <w:t>end</w:t>
                            </w:r>
                          </w:p>
                          <w:p w14:paraId="35F57BF2" w14:textId="77777777" w:rsidR="00CA3B88" w:rsidRPr="006024BC" w:rsidRDefault="00CA3B88" w:rsidP="006024BC">
                            <w:pPr>
                              <w:ind w:left="720"/>
                              <w:rPr>
                                <w:rFonts w:ascii="Courier New" w:hAnsi="Courier New" w:cs="Courier New"/>
                                <w:sz w:val="20"/>
                              </w:rPr>
                            </w:pPr>
                          </w:p>
                          <w:p w14:paraId="25A0B321" w14:textId="77777777" w:rsidR="00CA3B88" w:rsidRPr="006024BC" w:rsidRDefault="00CA3B88" w:rsidP="006024BC">
                            <w:pPr>
                              <w:rPr>
                                <w:rFonts w:ascii="Courier New" w:hAnsi="Courier New" w:cs="Courier New"/>
                                <w:sz w:val="20"/>
                              </w:rPr>
                            </w:pPr>
                            <w:r w:rsidRPr="006024BC">
                              <w:rPr>
                                <w:rFonts w:ascii="Courier New" w:hAnsi="Courier New" w:cs="Courier New"/>
                                <w:b/>
                                <w:sz w:val="20"/>
                              </w:rPr>
                              <w:t xml:space="preserve">fun </w:t>
                            </w:r>
                            <w:r w:rsidRPr="006024BC">
                              <w:rPr>
                                <w:rFonts w:ascii="Courier New" w:hAnsi="Courier New" w:cs="Courier New"/>
                                <w:sz w:val="20"/>
                              </w:rPr>
                              <w:t>next-x2(x):</w:t>
                            </w:r>
                          </w:p>
                          <w:p w14:paraId="2104C604" w14:textId="77777777" w:rsidR="00CA3B88" w:rsidRPr="006024BC" w:rsidRDefault="00CA3B88" w:rsidP="006024BC">
                            <w:pPr>
                              <w:rPr>
                                <w:rFonts w:ascii="Courier New" w:hAnsi="Courier New" w:cs="Courier New"/>
                                <w:sz w:val="20"/>
                              </w:rPr>
                            </w:pPr>
                            <w:r w:rsidRPr="006024BC">
                              <w:rPr>
                                <w:rFonts w:ascii="Courier New" w:hAnsi="Courier New" w:cs="Courier New"/>
                                <w:sz w:val="20"/>
                              </w:rPr>
                              <w:tab/>
                              <w:t>x + (next-v(v) * delta-t)</w:t>
                            </w:r>
                          </w:p>
                          <w:p w14:paraId="4F2D56CD" w14:textId="77777777" w:rsidR="00CA3B88" w:rsidRPr="006024BC" w:rsidRDefault="00CA3B88" w:rsidP="006024BC">
                            <w:pPr>
                              <w:rPr>
                                <w:rFonts w:ascii="Courier New" w:hAnsi="Courier New" w:cs="Courier New"/>
                                <w:b/>
                                <w:sz w:val="20"/>
                              </w:rPr>
                            </w:pPr>
                            <w:r w:rsidRPr="006024BC">
                              <w:rPr>
                                <w:rFonts w:ascii="Courier New" w:hAnsi="Courier New" w:cs="Courier New"/>
                                <w:b/>
                                <w:sz w:val="20"/>
                              </w:rPr>
                              <w:t>end</w:t>
                            </w:r>
                          </w:p>
                          <w:p w14:paraId="1967DE07" w14:textId="77777777" w:rsidR="00CA3B88" w:rsidRPr="006024BC" w:rsidRDefault="00CA3B88" w:rsidP="006024BC">
                            <w:pPr>
                              <w:ind w:left="720"/>
                              <w:rPr>
                                <w:rFonts w:ascii="Courier New" w:hAnsi="Courier New" w:cs="Courier New"/>
                                <w:sz w:val="22"/>
                                <w:szCs w:val="28"/>
                              </w:rPr>
                            </w:pPr>
                          </w:p>
                          <w:p w14:paraId="40BD6711" w14:textId="77777777" w:rsidR="00CA3B88" w:rsidRPr="006024BC" w:rsidRDefault="00CA3B88" w:rsidP="006024BC">
                            <w:pPr>
                              <w:rPr>
                                <w:rFonts w:ascii="Courier New" w:hAnsi="Courier New" w:cs="Courier New"/>
                                <w:sz w:val="20"/>
                              </w:rPr>
                            </w:pPr>
                            <w:r w:rsidRPr="006024BC">
                              <w:rPr>
                                <w:rFonts w:ascii="Courier New" w:hAnsi="Courier New" w:cs="Courier New"/>
                                <w:b/>
                                <w:sz w:val="20"/>
                              </w:rPr>
                              <w:t xml:space="preserve">fun </w:t>
                            </w:r>
                            <w:r w:rsidRPr="006024BC">
                              <w:rPr>
                                <w:rFonts w:ascii="Courier New" w:hAnsi="Courier New" w:cs="Courier New"/>
                                <w:sz w:val="20"/>
                              </w:rPr>
                              <w:t>next-x3(x):</w:t>
                            </w:r>
                          </w:p>
                          <w:p w14:paraId="3D27DDAE" w14:textId="77777777" w:rsidR="00CA3B88" w:rsidRPr="006024BC" w:rsidRDefault="00CA3B88" w:rsidP="006024BC">
                            <w:pPr>
                              <w:rPr>
                                <w:rFonts w:ascii="Courier New" w:hAnsi="Courier New" w:cs="Courier New"/>
                                <w:sz w:val="20"/>
                              </w:rPr>
                            </w:pPr>
                            <w:r w:rsidRPr="006024BC">
                              <w:rPr>
                                <w:rFonts w:ascii="Courier New" w:hAnsi="Courier New" w:cs="Courier New"/>
                                <w:sz w:val="20"/>
                              </w:rPr>
                              <w:tab/>
                              <w:t>x + (avg-v * delta-t)</w:t>
                            </w:r>
                          </w:p>
                          <w:p w14:paraId="3D702245" w14:textId="77777777" w:rsidR="00CA3B88" w:rsidRPr="006024BC" w:rsidRDefault="00CA3B88" w:rsidP="006024BC">
                            <w:pPr>
                              <w:rPr>
                                <w:rFonts w:ascii="Courier New" w:hAnsi="Courier New" w:cs="Courier New"/>
                                <w:b/>
                                <w:sz w:val="20"/>
                              </w:rPr>
                            </w:pPr>
                            <w:r w:rsidRPr="006024BC">
                              <w:rPr>
                                <w:rFonts w:ascii="Courier New" w:hAnsi="Courier New" w:cs="Courier New"/>
                                <w:b/>
                                <w:sz w:val="20"/>
                              </w:rPr>
                              <w:t>end</w:t>
                            </w:r>
                          </w:p>
                        </w:txbxContent>
                      </v:textbox>
                      <w10:wrap type="square"/>
                    </v:shape>
                  </w:pict>
                </mc:Fallback>
              </mc:AlternateContent>
            </w:r>
          </w:p>
        </w:tc>
      </w:tr>
    </w:tbl>
    <w:p w14:paraId="29656194" w14:textId="77777777" w:rsidR="006024BC" w:rsidRDefault="006024BC" w:rsidP="006024BC">
      <w:pPr>
        <w:rPr>
          <w:color w:val="000000"/>
        </w:rPr>
      </w:pPr>
    </w:p>
    <w:p w14:paraId="00430EB6" w14:textId="472D0D57" w:rsidR="006024BC" w:rsidRPr="006024BC" w:rsidRDefault="006024BC" w:rsidP="006024BC">
      <w:pPr>
        <w:ind w:left="720" w:hanging="720"/>
      </w:pPr>
    </w:p>
    <w:p w14:paraId="605422B7" w14:textId="5864B9E8" w:rsidR="006024BC" w:rsidRPr="008E22C6" w:rsidRDefault="006024BC" w:rsidP="006024BC">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Activity 4: Deriving Trajectory Equations</w:t>
      </w:r>
    </w:p>
    <w:p w14:paraId="052EF0E6" w14:textId="77777777" w:rsidR="006024BC" w:rsidRPr="00CB1CCC" w:rsidRDefault="006024BC" w:rsidP="006024B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Focus Question</w:t>
      </w:r>
    </w:p>
    <w:p w14:paraId="718F1680" w14:textId="2BBE9A67" w:rsidR="001E72A7" w:rsidRPr="006024BC" w:rsidRDefault="006024BC" w:rsidP="006024BC">
      <w:r>
        <w:t>How can we represent the trajectory of an object with non-constant velocity mathematically?</w:t>
      </w:r>
    </w:p>
    <w:p w14:paraId="50029D8F" w14:textId="4A361C63" w:rsidR="001E72A7" w:rsidRDefault="001E72A7" w:rsidP="00AD7E1A"/>
    <w:p w14:paraId="18EBD9EF" w14:textId="31FA5FE0" w:rsidR="006024BC" w:rsidRPr="006024BC" w:rsidRDefault="006024BC" w:rsidP="006024BC">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Activity Notes</w:t>
      </w:r>
    </w:p>
    <w:p w14:paraId="246B74A1" w14:textId="734D63BC" w:rsidR="00F7044D" w:rsidRDefault="001A251B" w:rsidP="006024BC">
      <w:pPr>
        <w:ind w:left="720" w:hanging="720"/>
      </w:pPr>
      <w:r>
        <w:t>We have already discussed in the Teacher Background section, where the kinematics equations come from, but we will now investigate this with the students.</w:t>
      </w:r>
    </w:p>
    <w:p w14:paraId="2A5AD97F" w14:textId="230359BB" w:rsidR="001A251B" w:rsidRPr="00D259A7" w:rsidRDefault="001A251B" w:rsidP="00915F02">
      <w:pPr>
        <w:pStyle w:val="ListParagraph"/>
        <w:numPr>
          <w:ilvl w:val="0"/>
          <w:numId w:val="33"/>
        </w:numPr>
        <w:rPr>
          <w:rFonts w:ascii="Times New Roman" w:hAnsi="Times New Roman" w:cs="Times New Roman"/>
        </w:rPr>
      </w:pPr>
      <w:r w:rsidRPr="00D259A7">
        <w:rPr>
          <w:rFonts w:ascii="Times New Roman" w:hAnsi="Times New Roman" w:cs="Times New Roman"/>
        </w:rPr>
        <w:t xml:space="preserve">Present students with a ‘generic’ velocity versus time graph, as shown below.  </w:t>
      </w:r>
    </w:p>
    <w:p w14:paraId="3CBB7993" w14:textId="3415C24E" w:rsidR="001A251B" w:rsidRPr="00D259A7" w:rsidRDefault="001A251B" w:rsidP="00915F02">
      <w:pPr>
        <w:pStyle w:val="ListParagraph"/>
        <w:numPr>
          <w:ilvl w:val="0"/>
          <w:numId w:val="33"/>
        </w:numPr>
        <w:rPr>
          <w:rFonts w:ascii="Times New Roman" w:hAnsi="Times New Roman" w:cs="Times New Roman"/>
        </w:rPr>
      </w:pPr>
      <w:r w:rsidRPr="00D259A7">
        <w:rPr>
          <w:rFonts w:ascii="Times New Roman" w:hAnsi="Times New Roman" w:cs="Times New Roman"/>
        </w:rPr>
        <w:t xml:space="preserve">Ask students to </w:t>
      </w:r>
      <w:r w:rsidR="00915F02" w:rsidRPr="00D259A7">
        <w:rPr>
          <w:rFonts w:ascii="Times New Roman" w:hAnsi="Times New Roman" w:cs="Times New Roman"/>
        </w:rPr>
        <w:t xml:space="preserve">rearrange Equation 1, and make it have the appearance of Equation 2, </w:t>
      </w:r>
      <w:r w:rsidR="00915F02" w:rsidRPr="00D259A7">
        <w:rPr>
          <w:rFonts w:ascii="Times New Roman" w:hAnsi="Times New Roman" w:cs="Times New Roman"/>
          <w:i/>
        </w:rPr>
        <w:t>or</w:t>
      </w:r>
      <w:r w:rsidR="00915F02" w:rsidRPr="00D259A7">
        <w:rPr>
          <w:rFonts w:ascii="Times New Roman" w:hAnsi="Times New Roman" w:cs="Times New Roman"/>
        </w:rPr>
        <w:t xml:space="preserve"> have students use the graph below and have them determine the value of </w:t>
      </w:r>
      <w:proofErr w:type="spellStart"/>
      <w:r w:rsidR="00915F02" w:rsidRPr="00D259A7">
        <w:rPr>
          <w:rFonts w:ascii="Times New Roman" w:hAnsi="Times New Roman" w:cs="Times New Roman"/>
        </w:rPr>
        <w:t>v</w:t>
      </w:r>
      <w:r w:rsidR="00915F02" w:rsidRPr="00D259A7">
        <w:rPr>
          <w:rFonts w:ascii="Times New Roman" w:hAnsi="Times New Roman" w:cs="Times New Roman"/>
          <w:vertAlign w:val="subscript"/>
        </w:rPr>
        <w:t>f</w:t>
      </w:r>
      <w:proofErr w:type="spellEnd"/>
      <w:r w:rsidR="00915F02" w:rsidRPr="00D259A7">
        <w:rPr>
          <w:rFonts w:ascii="Times New Roman" w:hAnsi="Times New Roman" w:cs="Times New Roman"/>
        </w:rPr>
        <w:t xml:space="preserve"> based on the values of v</w:t>
      </w:r>
      <w:r w:rsidR="00915F02" w:rsidRPr="00D259A7">
        <w:rPr>
          <w:rFonts w:ascii="Times New Roman" w:hAnsi="Times New Roman" w:cs="Times New Roman"/>
          <w:vertAlign w:val="subscript"/>
        </w:rPr>
        <w:t>i</w:t>
      </w:r>
      <w:r w:rsidR="00915F02" w:rsidRPr="00D259A7">
        <w:rPr>
          <w:rFonts w:ascii="Times New Roman" w:hAnsi="Times New Roman" w:cs="Times New Roman"/>
        </w:rPr>
        <w:t xml:space="preserve">, </w:t>
      </w:r>
      <w:proofErr w:type="spellStart"/>
      <w:r w:rsidR="00915F02" w:rsidRPr="00D259A7">
        <w:rPr>
          <w:rFonts w:ascii="Times New Roman" w:hAnsi="Times New Roman" w:cs="Times New Roman"/>
        </w:rPr>
        <w:t>t</w:t>
      </w:r>
      <w:r w:rsidR="00915F02" w:rsidRPr="00D259A7">
        <w:rPr>
          <w:rFonts w:ascii="Times New Roman" w:hAnsi="Times New Roman" w:cs="Times New Roman"/>
          <w:vertAlign w:val="subscript"/>
        </w:rPr>
        <w:t>i</w:t>
      </w:r>
      <w:proofErr w:type="spellEnd"/>
      <w:r w:rsidR="00915F02" w:rsidRPr="00D259A7">
        <w:rPr>
          <w:rFonts w:ascii="Times New Roman" w:hAnsi="Times New Roman" w:cs="Times New Roman"/>
        </w:rPr>
        <w:t xml:space="preserve">, </w:t>
      </w:r>
      <w:proofErr w:type="spellStart"/>
      <w:r w:rsidR="00915F02" w:rsidRPr="00D259A7">
        <w:rPr>
          <w:rFonts w:ascii="Times New Roman" w:hAnsi="Times New Roman" w:cs="Times New Roman"/>
        </w:rPr>
        <w:t>t</w:t>
      </w:r>
      <w:r w:rsidR="00915F02" w:rsidRPr="00D259A7">
        <w:rPr>
          <w:rFonts w:ascii="Times New Roman" w:hAnsi="Times New Roman" w:cs="Times New Roman"/>
          <w:vertAlign w:val="subscript"/>
        </w:rPr>
        <w:t>f</w:t>
      </w:r>
      <w:proofErr w:type="spellEnd"/>
      <w:r w:rsidR="00915F02" w:rsidRPr="00D259A7">
        <w:rPr>
          <w:rFonts w:ascii="Times New Roman" w:hAnsi="Times New Roman" w:cs="Times New Roman"/>
        </w:rPr>
        <w:t>, and the slope of the graph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6024BC" w14:paraId="1E0DF72D" w14:textId="77777777" w:rsidTr="000523C6">
        <w:tc>
          <w:tcPr>
            <w:tcW w:w="5755" w:type="dxa"/>
          </w:tcPr>
          <w:p w14:paraId="2EAFA75B" w14:textId="77777777" w:rsidR="006024BC" w:rsidRPr="000523C6" w:rsidRDefault="006024BC" w:rsidP="000523C6">
            <w:r w:rsidRPr="000523C6">
              <w:t>Students should produce:</w:t>
            </w:r>
          </w:p>
          <w:p w14:paraId="23B40C40" w14:textId="77777777" w:rsidR="006024BC" w:rsidRPr="000523C6" w:rsidRDefault="006024BC" w:rsidP="000523C6">
            <w:pPr>
              <w:ind w:left="360"/>
            </w:pPr>
          </w:p>
          <w:p w14:paraId="4D46C3F3" w14:textId="3D5862B5" w:rsidR="006024BC" w:rsidRPr="000523C6" w:rsidRDefault="00235B29" w:rsidP="000523C6">
            <w:pPr>
              <w:ind w:left="360"/>
              <w:rPr>
                <w:rFonts w:eastAsiaTheme="minorEastAsia"/>
                <w:vertAlign w:val="subscript"/>
              </w:rPr>
            </w:pPr>
            <m:oMath>
              <m:acc>
                <m:accPr>
                  <m:chr m:val="⃗"/>
                  <m:ctrlPr>
                    <w:rPr>
                      <w:rFonts w:ascii="Cambria Math" w:eastAsiaTheme="minorEastAsia" w:hAnsi="Cambria Math"/>
                      <w:i/>
                      <w:vertAlign w:val="subscript"/>
                    </w:rPr>
                  </m:ctrlPr>
                </m:accPr>
                <m:e>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f</m:t>
                      </m:r>
                    </m:sub>
                  </m:sSub>
                </m:e>
              </m:acc>
              <m:r>
                <w:rPr>
                  <w:rFonts w:ascii="Cambria Math" w:eastAsiaTheme="minorEastAsia" w:hAnsi="Cambria Math"/>
                  <w:vertAlign w:val="subscript"/>
                </w:rPr>
                <m:t xml:space="preserve">= </m:t>
              </m:r>
              <m:acc>
                <m:accPr>
                  <m:chr m:val="⃗"/>
                  <m:ctrlPr>
                    <w:rPr>
                      <w:rFonts w:ascii="Cambria Math" w:eastAsiaTheme="minorEastAsia" w:hAnsi="Cambria Math"/>
                      <w:i/>
                      <w:vertAlign w:val="subscript"/>
                    </w:rPr>
                  </m:ctrlPr>
                </m:accPr>
                <m:e>
                  <m:sSub>
                    <m:sSubPr>
                      <m:ctrlPr>
                        <w:rPr>
                          <w:rFonts w:ascii="Cambria Math" w:eastAsiaTheme="minorEastAsia" w:hAnsi="Cambria Math"/>
                          <w:i/>
                          <w:vertAlign w:val="subscript"/>
                        </w:rPr>
                      </m:ctrlPr>
                    </m:sSubPr>
                    <m:e>
                      <m:r>
                        <w:rPr>
                          <w:rFonts w:ascii="Cambria Math" w:eastAsiaTheme="minorEastAsia" w:hAnsi="Cambria Math"/>
                          <w:vertAlign w:val="subscript"/>
                        </w:rPr>
                        <m:t>v</m:t>
                      </m:r>
                    </m:e>
                    <m:sub>
                      <m:r>
                        <w:rPr>
                          <w:rFonts w:ascii="Cambria Math" w:eastAsiaTheme="minorEastAsia" w:hAnsi="Cambria Math"/>
                          <w:vertAlign w:val="subscript"/>
                        </w:rPr>
                        <m:t>i</m:t>
                      </m:r>
                    </m:sub>
                  </m:sSub>
                </m:e>
              </m:acc>
              <m:r>
                <w:rPr>
                  <w:rFonts w:ascii="Cambria Math" w:eastAsiaTheme="minorEastAsia" w:hAnsi="Cambria Math"/>
                  <w:vertAlign w:val="subscript"/>
                </w:rPr>
                <m:t>+(</m:t>
              </m:r>
              <m:acc>
                <m:accPr>
                  <m:chr m:val="⃗"/>
                  <m:ctrlPr>
                    <w:rPr>
                      <w:rFonts w:ascii="Cambria Math" w:eastAsiaTheme="minorEastAsia" w:hAnsi="Cambria Math"/>
                      <w:i/>
                      <w:vertAlign w:val="subscript"/>
                    </w:rPr>
                  </m:ctrlPr>
                </m:accPr>
                <m:e>
                  <m:r>
                    <w:rPr>
                      <w:rFonts w:ascii="Cambria Math" w:eastAsiaTheme="minorEastAsia" w:hAnsi="Cambria Math"/>
                      <w:vertAlign w:val="subscript"/>
                    </w:rPr>
                    <m:t>a</m:t>
                  </m:r>
                </m:e>
              </m:acc>
              <m:r>
                <w:rPr>
                  <w:rFonts w:ascii="Cambria Math" w:eastAsiaTheme="minorEastAsia" w:hAnsi="Cambria Math"/>
                  <w:vertAlign w:val="subscript"/>
                </w:rPr>
                <m:t xml:space="preserve">* </m:t>
              </m:r>
              <m:r>
                <m:rPr>
                  <m:sty m:val="p"/>
                </m:rPr>
                <w:rPr>
                  <w:rFonts w:ascii="Cambria Math" w:eastAsiaTheme="minorEastAsia" w:hAnsi="Cambria Math"/>
                  <w:vertAlign w:val="subscript"/>
                </w:rPr>
                <m:t>Δ</m:t>
              </m:r>
              <m:r>
                <w:rPr>
                  <w:rFonts w:ascii="Cambria Math" w:eastAsiaTheme="minorEastAsia" w:hAnsi="Cambria Math"/>
                  <w:vertAlign w:val="subscript"/>
                </w:rPr>
                <m:t xml:space="preserve">t) </m:t>
              </m:r>
            </m:oMath>
            <w:r w:rsidR="006024BC" w:rsidRPr="000523C6">
              <w:rPr>
                <w:rFonts w:eastAsiaTheme="minorEastAsia"/>
                <w:vertAlign w:val="subscript"/>
              </w:rPr>
              <w:t xml:space="preserve">  </w:t>
            </w:r>
            <w:r w:rsidR="006024BC" w:rsidRPr="000523C6">
              <w:rPr>
                <w:rFonts w:eastAsiaTheme="minorEastAsia"/>
                <w:vertAlign w:val="subscript"/>
              </w:rPr>
              <w:tab/>
            </w:r>
            <w:r w:rsidR="006024BC" w:rsidRPr="000523C6">
              <w:rPr>
                <w:rFonts w:eastAsiaTheme="minorEastAsia"/>
                <w:vertAlign w:val="subscript"/>
              </w:rPr>
              <w:tab/>
            </w:r>
            <w:r w:rsidR="006024BC" w:rsidRPr="000523C6">
              <w:rPr>
                <w:rFonts w:eastAsiaTheme="minorEastAsia"/>
                <w:i/>
              </w:rPr>
              <w:t>(Equation 3)</w:t>
            </w:r>
          </w:p>
          <w:p w14:paraId="2ED80CCE" w14:textId="77777777" w:rsidR="006024BC" w:rsidRPr="000523C6" w:rsidRDefault="006024BC" w:rsidP="000523C6">
            <w:pPr>
              <w:ind w:left="360"/>
              <w:rPr>
                <w:rFonts w:eastAsiaTheme="minorEastAsia"/>
              </w:rPr>
            </w:pPr>
          </w:p>
          <w:p w14:paraId="31701846" w14:textId="4FA3EE05" w:rsidR="006024BC" w:rsidRPr="000523C6" w:rsidRDefault="006024BC" w:rsidP="000523C6">
            <w:pPr>
              <w:ind w:left="360"/>
              <w:rPr>
                <w:rFonts w:eastAsiaTheme="minorEastAsia"/>
              </w:rPr>
            </w:pPr>
            <w:r w:rsidRPr="000523C6">
              <w:rPr>
                <w:rFonts w:eastAsiaTheme="minorEastAsia"/>
              </w:rPr>
              <w:t xml:space="preserve">where </w:t>
            </w:r>
            <m:oMath>
              <m:r>
                <m:rPr>
                  <m:sty m:val="p"/>
                </m:rPr>
                <w:rPr>
                  <w:rFonts w:ascii="Cambria Math" w:eastAsiaTheme="minorEastAsia" w:hAnsi="Cambria Math"/>
                </w:rPr>
                <m:t>Δ</m:t>
              </m:r>
              <m:r>
                <w:rPr>
                  <w:rFonts w:ascii="Cambria Math" w:eastAsiaTheme="minorEastAsia" w:hAnsi="Cambria Math"/>
                </w:rPr>
                <m:t>t</m:t>
              </m:r>
            </m:oMath>
            <w:r w:rsidRPr="000523C6">
              <w:rPr>
                <w:rFonts w:eastAsiaTheme="minorEastAsia"/>
              </w:rPr>
              <w:t xml:space="preserve"> is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t</m:t>
                      </m:r>
                      <m:ctrlPr>
                        <w:rPr>
                          <w:rFonts w:ascii="Cambria Math" w:eastAsiaTheme="minorEastAsia" w:hAnsi="Cambria Math"/>
                          <w:i/>
                        </w:rPr>
                      </m:ctrlPr>
                    </m:e>
                    <m:sub>
                      <m:r>
                        <w:rPr>
                          <w:rFonts w:ascii="Cambria Math" w:hAnsi="Cambria Math"/>
                          <w:vertAlign w:val="subscript"/>
                        </w:rPr>
                        <m:t>f</m:t>
                      </m:r>
                    </m:sub>
                  </m:sSub>
                  <m:r>
                    <w:rPr>
                      <w:rFonts w:ascii="Cambria Math" w:eastAsiaTheme="minorEastAsia" w:hAnsi="Cambria Math"/>
                    </w:rPr>
                    <m:t xml:space="preserve"> – </m:t>
                  </m:r>
                  <m:sSub>
                    <m:sSubPr>
                      <m:ctrlPr>
                        <w:rPr>
                          <w:rFonts w:ascii="Cambria Math" w:hAnsi="Cambria Math"/>
                          <w:i/>
                        </w:rPr>
                      </m:ctrlPr>
                    </m:sSubPr>
                    <m:e>
                      <m:r>
                        <w:rPr>
                          <w:rFonts w:ascii="Cambria Math" w:hAnsi="Cambria Math"/>
                        </w:rPr>
                        <m:t>t</m:t>
                      </m:r>
                      <m:ctrlPr>
                        <w:rPr>
                          <w:rFonts w:ascii="Cambria Math" w:eastAsiaTheme="minorEastAsia" w:hAnsi="Cambria Math"/>
                          <w:i/>
                        </w:rPr>
                      </m:ctrlPr>
                    </m:e>
                    <m:sub>
                      <m:r>
                        <w:rPr>
                          <w:rFonts w:ascii="Cambria Math" w:hAnsi="Cambria Math"/>
                          <w:vertAlign w:val="subscript"/>
                        </w:rPr>
                        <m:t>i</m:t>
                      </m:r>
                    </m:sub>
                  </m:sSub>
                </m:e>
              </m:d>
            </m:oMath>
            <w:r w:rsidRPr="000523C6">
              <w:rPr>
                <w:rFonts w:eastAsiaTheme="minorEastAsia"/>
              </w:rPr>
              <w:t xml:space="preserve">  </w:t>
            </w:r>
          </w:p>
          <w:p w14:paraId="345FFC50" w14:textId="77777777" w:rsidR="006024BC" w:rsidRPr="000523C6" w:rsidRDefault="006024BC" w:rsidP="000523C6">
            <w:pPr>
              <w:ind w:left="360"/>
              <w:rPr>
                <w:rFonts w:eastAsiaTheme="minorEastAsia"/>
              </w:rPr>
            </w:pPr>
          </w:p>
          <w:p w14:paraId="615F5C75" w14:textId="77777777" w:rsidR="006024BC" w:rsidRPr="000523C6" w:rsidRDefault="006024BC" w:rsidP="000523C6">
            <w:pPr>
              <w:rPr>
                <w:rFonts w:eastAsiaTheme="minorEastAsia"/>
                <w:vertAlign w:val="subscript"/>
              </w:rPr>
            </w:pPr>
            <w:r w:rsidRPr="000523C6">
              <w:rPr>
                <w:rFonts w:eastAsiaTheme="minorEastAsia"/>
              </w:rPr>
              <w:t xml:space="preserve">This </w:t>
            </w:r>
            <w:r w:rsidRPr="000523C6">
              <w:t>follows the pattern of Equation 2.</w:t>
            </w:r>
            <w:r w:rsidRPr="000523C6">
              <w:rPr>
                <w:rFonts w:eastAsiaTheme="minorEastAsia"/>
                <w:vertAlign w:val="subscript"/>
              </w:rPr>
              <w:t xml:space="preserve"> </w:t>
            </w:r>
          </w:p>
          <w:p w14:paraId="226AD4B7" w14:textId="77777777" w:rsidR="006024BC" w:rsidRPr="000523C6" w:rsidRDefault="006024BC" w:rsidP="000523C6">
            <w:pPr>
              <w:ind w:left="360"/>
              <w:rPr>
                <w:rFonts w:eastAsiaTheme="minorEastAsia"/>
              </w:rPr>
            </w:pPr>
          </w:p>
          <w:p w14:paraId="0A671648" w14:textId="745F997B" w:rsidR="006024BC" w:rsidRPr="000523C6" w:rsidRDefault="00235B29" w:rsidP="000523C6">
            <w:pPr>
              <w:ind w:left="360"/>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o</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m:oMathPara>
          </w:p>
        </w:tc>
        <w:tc>
          <w:tcPr>
            <w:tcW w:w="3595" w:type="dxa"/>
          </w:tcPr>
          <w:p w14:paraId="2FCE7291" w14:textId="41CBE860" w:rsidR="006024BC" w:rsidRDefault="006024BC" w:rsidP="006024BC">
            <w:pPr>
              <w:jc w:val="right"/>
            </w:pPr>
            <w:r w:rsidRPr="001A251B">
              <w:rPr>
                <w:noProof/>
              </w:rPr>
              <w:drawing>
                <wp:inline distT="0" distB="0" distL="0" distR="0" wp14:anchorId="469E9400" wp14:editId="71AFE85F">
                  <wp:extent cx="2026285" cy="1740535"/>
                  <wp:effectExtent l="0" t="0" r="0" b="0"/>
                  <wp:docPr id="95" name="Picture 95" descr="https://lh4.googleusercontent.com/WPs_LZbtma_L0ga7h6nnEUTfseu4GSdcMzFJ13Tf4rtL1S7McMFKiFdOLIT3aT0P6oGuAuFShOve7fYHSaJo7b3qtLtJU--hr4Rz6mCQlX7no6Xr2pggKZslbB1re1IV8EE8Je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WPs_LZbtma_L0ga7h6nnEUTfseu4GSdcMzFJ13Tf4rtL1S7McMFKiFdOLIT3aT0P6oGuAuFShOve7fYHSaJo7b3qtLtJU--hr4Rz6mCQlX7no6Xr2pggKZslbB1re1IV8EE8JeJ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6285" cy="1740535"/>
                          </a:xfrm>
                          <a:prstGeom prst="rect">
                            <a:avLst/>
                          </a:prstGeom>
                          <a:noFill/>
                          <a:ln>
                            <a:noFill/>
                          </a:ln>
                        </pic:spPr>
                      </pic:pic>
                    </a:graphicData>
                  </a:graphic>
                </wp:inline>
              </w:drawing>
            </w:r>
          </w:p>
        </w:tc>
      </w:tr>
    </w:tbl>
    <w:p w14:paraId="3A1E79BD" w14:textId="77777777" w:rsidR="00D2135D" w:rsidRDefault="00D2135D" w:rsidP="00AD7E1A"/>
    <w:p w14:paraId="76ABFC9C" w14:textId="084F9867" w:rsidR="000523C6" w:rsidRDefault="00A337CE" w:rsidP="000523C6">
      <w:pPr>
        <w:ind w:left="720" w:hanging="720"/>
      </w:pPr>
      <w:r>
        <w:t xml:space="preserve">Equations </w:t>
      </w:r>
      <w:r w:rsidR="00915F02">
        <w:t>5 come</w:t>
      </w:r>
      <w:r>
        <w:t>s</w:t>
      </w:r>
      <w:r w:rsidR="00915F02">
        <w:t xml:space="preserve"> out of the previous definition of displacement from Unit 2.  Displacement is defined to be the area under the graph of velocity versus time.</w:t>
      </w:r>
      <w:r w:rsidR="00915F02" w:rsidRPr="00915F02">
        <w:t xml:space="preserve"> </w:t>
      </w:r>
      <w:r>
        <w:t>Using the graph above for velocity versus time, we can find the Areas of both region B, and region A.</w:t>
      </w:r>
    </w:p>
    <w:tbl>
      <w:tblPr>
        <w:tblStyle w:val="TableGrid"/>
        <w:tblW w:w="0" w:type="auto"/>
        <w:tblLook w:val="04A0" w:firstRow="1" w:lastRow="0" w:firstColumn="1" w:lastColumn="0" w:noHBand="0" w:noVBand="1"/>
      </w:tblPr>
      <w:tblGrid>
        <w:gridCol w:w="4675"/>
        <w:gridCol w:w="4675"/>
      </w:tblGrid>
      <w:tr w:rsidR="000523C6" w14:paraId="54ADF0BC" w14:textId="77777777" w:rsidTr="000523C6">
        <w:tc>
          <w:tcPr>
            <w:tcW w:w="4675" w:type="dxa"/>
          </w:tcPr>
          <w:p w14:paraId="7CF61B50" w14:textId="77777777" w:rsidR="000523C6" w:rsidRPr="000523C6" w:rsidRDefault="000523C6" w:rsidP="000523C6">
            <w:pPr>
              <w:jc w:val="center"/>
              <w:rPr>
                <w:u w:val="single"/>
              </w:rPr>
            </w:pPr>
            <w:r>
              <w:rPr>
                <w:u w:val="single"/>
              </w:rPr>
              <w:t>Area of Region B</w:t>
            </w:r>
          </w:p>
          <w:p w14:paraId="0882B6C4" w14:textId="77777777" w:rsidR="000523C6" w:rsidRDefault="000523C6" w:rsidP="000523C6">
            <w:pPr>
              <w:rPr>
                <w:rFonts w:eastAsiaTheme="minorEastAsia"/>
              </w:rPr>
            </w:pPr>
            <w:r>
              <w:t xml:space="preserve">Area of rectangle is </w:t>
            </w:r>
            <m:oMath>
              <m:r>
                <w:rPr>
                  <w:rFonts w:ascii="Cambria Math" w:hAnsi="Cambria Math"/>
                </w:rPr>
                <m:t>length×width</m:t>
              </m:r>
            </m:oMath>
          </w:p>
          <w:p w14:paraId="19AA237F" w14:textId="77777777" w:rsidR="000523C6" w:rsidRDefault="000523C6" w:rsidP="000523C6"/>
          <w:p w14:paraId="2F206BA5" w14:textId="3F34A865" w:rsidR="000523C6" w:rsidRDefault="000523C6" w:rsidP="000523C6">
            <w:r>
              <w:t>The velocity at the horizontal axis is zero so:</w:t>
            </w:r>
          </w:p>
          <w:p w14:paraId="622CEECD" w14:textId="77777777" w:rsidR="000523C6" w:rsidRDefault="000523C6" w:rsidP="000523C6"/>
          <w:p w14:paraId="6834A91F" w14:textId="09CE6EBD" w:rsidR="000523C6" w:rsidRDefault="00235B29" w:rsidP="000523C6">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-0</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m:rPr>
                    <m:sty m:val="p"/>
                  </m:rPr>
                  <w:rPr>
                    <w:rFonts w:ascii="Cambria Math" w:hAnsi="Cambria Math"/>
                  </w:rPr>
                  <m:t>Δ</m:t>
                </m:r>
                <m:r>
                  <w:rPr>
                    <w:rFonts w:ascii="Cambria Math" w:hAnsi="Cambria Math"/>
                  </w:rPr>
                  <m:t>t</m:t>
                </m:r>
              </m:oMath>
            </m:oMathPara>
          </w:p>
        </w:tc>
        <w:tc>
          <w:tcPr>
            <w:tcW w:w="4675" w:type="dxa"/>
          </w:tcPr>
          <w:p w14:paraId="084DFEBD" w14:textId="77777777" w:rsidR="000523C6" w:rsidRPr="000523C6" w:rsidRDefault="000523C6" w:rsidP="000523C6">
            <w:pPr>
              <w:jc w:val="center"/>
              <w:rPr>
                <w:u w:val="single"/>
              </w:rPr>
            </w:pPr>
            <w:r>
              <w:rPr>
                <w:u w:val="single"/>
              </w:rPr>
              <w:t>Area of Region A</w:t>
            </w:r>
          </w:p>
          <w:p w14:paraId="33325068" w14:textId="77777777" w:rsidR="000523C6" w:rsidRDefault="000523C6" w:rsidP="000523C6">
            <w:pPr>
              <w:rPr>
                <w:rFonts w:eastAsiaTheme="minorEastAsia"/>
              </w:rPr>
            </w:pPr>
            <w:r>
              <w:t xml:space="preserve">Area of triangle is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height×base</m:t>
              </m:r>
            </m:oMath>
          </w:p>
          <w:p w14:paraId="2C438504" w14:textId="77777777" w:rsidR="000523C6" w:rsidRPr="000523C6" w:rsidRDefault="00235B29" w:rsidP="000523C6">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3552BF20" w14:textId="77777777" w:rsidR="000523C6" w:rsidRPr="000523C6" w:rsidRDefault="00235B29" w:rsidP="000523C6">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Δ</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14:paraId="427AEBD7" w14:textId="77777777" w:rsidR="000523C6" w:rsidRDefault="000523C6" w:rsidP="000523C6">
            <w:pPr>
              <w:rPr>
                <w:rFonts w:eastAsiaTheme="minorEastAsia"/>
              </w:rPr>
            </w:pPr>
            <w:r>
              <w:t xml:space="preserve">Substituting </w:t>
            </w:r>
            <m:oMath>
              <m:acc>
                <m:accPr>
                  <m:chr m:val="⃗"/>
                  <m:ctrlPr>
                    <w:rPr>
                      <w:rFonts w:ascii="Cambria Math" w:hAnsi="Cambria Math"/>
                      <w:i/>
                    </w:rPr>
                  </m:ctrlPr>
                </m:accPr>
                <m:e>
                  <m:r>
                    <w:rPr>
                      <w:rFonts w:ascii="Cambria Math" w:hAnsi="Cambria Math"/>
                    </w:rPr>
                    <m:t>a</m:t>
                  </m:r>
                </m:e>
              </m:acc>
              <m:r>
                <m:rPr>
                  <m:sty m:val="p"/>
                </m:rPr>
                <w:rPr>
                  <w:rFonts w:ascii="Cambria Math" w:hAnsi="Cambria Math"/>
                </w:rPr>
                <m:t>Δ</m:t>
              </m:r>
              <m:r>
                <w:rPr>
                  <w:rFonts w:ascii="Cambria Math" w:hAnsi="Cambria Math"/>
                </w:rPr>
                <m:t>t</m:t>
              </m:r>
            </m:oMath>
            <w:r>
              <w:rPr>
                <w:rFonts w:eastAsiaTheme="minorEastAsia"/>
              </w:rPr>
              <w:t xml:space="preserve"> for </w:t>
            </w:r>
            <m:oMath>
              <m:r>
                <m:rPr>
                  <m:sty m:val="p"/>
                </m:rP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we get</w:t>
            </w:r>
          </w:p>
          <w:p w14:paraId="2F8FEAEF" w14:textId="77777777" w:rsidR="000523C6" w:rsidRPr="000523C6" w:rsidRDefault="00235B29" w:rsidP="000523C6">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r>
                  <w:rPr>
                    <w:rFonts w:ascii="Cambria Math" w:hAnsi="Cambria Math"/>
                  </w:rPr>
                  <m:t>t×</m:t>
                </m:r>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748F363" w14:textId="39CE0483" w:rsidR="000523C6" w:rsidRDefault="000523C6" w:rsidP="000523C6"/>
        </w:tc>
      </w:tr>
    </w:tbl>
    <w:p w14:paraId="6CBE7E14" w14:textId="77777777" w:rsidR="000523C6" w:rsidRDefault="000523C6" w:rsidP="000523C6"/>
    <w:p w14:paraId="17CCB7C9" w14:textId="45398F5D" w:rsidR="000523C6" w:rsidRDefault="000523C6" w:rsidP="000523C6">
      <w:pPr>
        <w:ind w:left="720" w:hanging="720"/>
      </w:pPr>
      <w:r>
        <w:t>The total displacement is equal to A + B so:</w:t>
      </w:r>
    </w:p>
    <w:tbl>
      <w:tblPr>
        <w:tblStyle w:val="TableGrid"/>
        <w:tblW w:w="0" w:type="auto"/>
        <w:tblLook w:val="04A0" w:firstRow="1" w:lastRow="0" w:firstColumn="1" w:lastColumn="0" w:noHBand="0" w:noVBand="1"/>
      </w:tblPr>
      <w:tblGrid>
        <w:gridCol w:w="9350"/>
      </w:tblGrid>
      <w:tr w:rsidR="000523C6" w14:paraId="66E868D4" w14:textId="77777777" w:rsidTr="000523C6">
        <w:tc>
          <w:tcPr>
            <w:tcW w:w="9350" w:type="dxa"/>
          </w:tcPr>
          <w:p w14:paraId="3FBAA6ED" w14:textId="77777777" w:rsidR="000523C6" w:rsidRPr="00AA70C3" w:rsidRDefault="000523C6" w:rsidP="000523C6">
            <w:pPr>
              <w:rPr>
                <w:rFonts w:eastAsiaTheme="minorEastAsia"/>
              </w:rPr>
            </w:pPr>
            <m:oMathPara>
              <m:oMath>
                <m:r>
                  <m:rPr>
                    <m:sty m:val="p"/>
                  </m:rP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44A05CA5" w14:textId="30D1D354" w:rsidR="00AA70C3" w:rsidRDefault="00AA70C3" w:rsidP="000523C6">
            <w:pPr>
              <w:rPr>
                <w:rFonts w:eastAsiaTheme="minorEastAsia"/>
              </w:rPr>
            </w:pPr>
            <w:r>
              <w:t xml:space="preserve">Substituting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 xml:space="preserve"> for </w:t>
            </w:r>
            <m:oMath>
              <m:r>
                <m:rPr>
                  <m:sty m:val="p"/>
                </m:rPr>
                <w:rPr>
                  <w:rFonts w:ascii="Cambria Math"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gives us Equation 5:</w:t>
            </w:r>
          </w:p>
          <w:p w14:paraId="7796B4E2" w14:textId="77777777" w:rsidR="00AA70C3" w:rsidRDefault="00AA70C3" w:rsidP="000523C6"/>
          <w:p w14:paraId="71806D27" w14:textId="4139EE01" w:rsidR="00AA70C3" w:rsidRDefault="00235B29" w:rsidP="000523C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m:rPr>
                    <m:sty m:val="p"/>
                  </m:rPr>
                  <w:rPr>
                    <w:rFonts w:ascii="Cambria Math" w:hAnsi="Cambria Math"/>
                  </w:rPr>
                  <m:t>Δ</m:t>
                </m:r>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m:oMathPara>
          </w:p>
        </w:tc>
      </w:tr>
    </w:tbl>
    <w:p w14:paraId="4C3DB787" w14:textId="362F013B" w:rsidR="000523C6" w:rsidRPr="00DA72BB" w:rsidRDefault="00DA72BB" w:rsidP="000523C6">
      <w:r>
        <w:rPr>
          <w:b/>
        </w:rPr>
        <w:lastRenderedPageBreak/>
        <w:t>There is no handout to accompany this activity.</w:t>
      </w:r>
    </w:p>
    <w:p w14:paraId="59630BFA" w14:textId="4F01EC22" w:rsidR="00915F02" w:rsidRDefault="00A337CE" w:rsidP="000523C6">
      <w:pPr>
        <w:ind w:left="720" w:hanging="720"/>
      </w:pPr>
      <w:r>
        <w:t xml:space="preserve"> </w:t>
      </w:r>
    </w:p>
    <w:p w14:paraId="10E991AA" w14:textId="224FEACB" w:rsidR="00AA70C3" w:rsidRPr="008E22C6" w:rsidRDefault="00AA70C3" w:rsidP="00AA70C3">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Activity 5: Highway Hazard</w:t>
      </w:r>
    </w:p>
    <w:p w14:paraId="02413B8D" w14:textId="5B63468A" w:rsidR="00F74710" w:rsidRDefault="00984FDD" w:rsidP="00AA70C3">
      <w:pPr>
        <w:ind w:left="720" w:hanging="720"/>
      </w:pPr>
      <w:r>
        <w:t>This activity illustrate</w:t>
      </w:r>
      <w:r w:rsidR="00AA70C3">
        <w:t>s</w:t>
      </w:r>
      <w:r>
        <w:t xml:space="preserve"> a real</w:t>
      </w:r>
      <w:r w:rsidR="00AA70C3">
        <w:t>-</w:t>
      </w:r>
      <w:r>
        <w:t>life scenario</w:t>
      </w:r>
      <w:r w:rsidR="00AA70C3">
        <w:t xml:space="preserve"> of a car having to brake </w:t>
      </w:r>
      <w:proofErr w:type="gramStart"/>
      <w:r w:rsidR="00AA70C3">
        <w:t>in order to</w:t>
      </w:r>
      <w:proofErr w:type="gramEnd"/>
      <w:r w:rsidR="00AA70C3">
        <w:t xml:space="preserve"> avoid hitting an obstacle</w:t>
      </w:r>
      <w:r w:rsidR="00CB0821">
        <w:t xml:space="preserve">.  </w:t>
      </w:r>
      <w:r w:rsidR="00AA70C3">
        <w:t>Here</w:t>
      </w:r>
      <w:r w:rsidR="00CB0821">
        <w:t xml:space="preserve"> students </w:t>
      </w:r>
      <w:r w:rsidR="00E34468">
        <w:t xml:space="preserve">must </w:t>
      </w:r>
      <w:r w:rsidR="00AA70C3">
        <w:t xml:space="preserve">figure out how to </w:t>
      </w:r>
      <w:r w:rsidR="00E34468">
        <w:t>program the car/pickup</w:t>
      </w:r>
      <w:r w:rsidR="00AA70C3">
        <w:t xml:space="preserve"> to stop</w:t>
      </w:r>
      <w:r w:rsidR="00E34468">
        <w:t xml:space="preserve"> in time before crashing </w:t>
      </w:r>
      <w:r w:rsidR="008F50B3">
        <w:t>into the wild horses or Assateague Island</w:t>
      </w:r>
      <w:r w:rsidR="00CB0821">
        <w:t>, MD</w:t>
      </w:r>
      <w:r w:rsidR="00E34468">
        <w:t>.</w:t>
      </w:r>
    </w:p>
    <w:p w14:paraId="0A960C74" w14:textId="3E32ABFC" w:rsidR="0068390C" w:rsidRPr="00F74710" w:rsidRDefault="0068390C" w:rsidP="00AA70C3">
      <w:pPr>
        <w:ind w:left="720" w:hanging="720"/>
      </w:pPr>
      <w:r>
        <w:t xml:space="preserve">Student code is available here: </w:t>
      </w:r>
      <w:hyperlink r:id="rId22" w:history="1">
        <w:r w:rsidRPr="005B1930">
          <w:rPr>
            <w:rStyle w:val="Hyperlink"/>
          </w:rPr>
          <w:t>https://tinyurl.com/ycmjf3cx</w:t>
        </w:r>
      </w:hyperlink>
      <w:r>
        <w:t>.</w:t>
      </w:r>
    </w:p>
    <w:p w14:paraId="66FDD198" w14:textId="6AEECD37" w:rsidR="005A0393" w:rsidRPr="008E22C6" w:rsidRDefault="005A0393" w:rsidP="005A0393">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Activity 6: Miniature Golf</w:t>
      </w:r>
    </w:p>
    <w:p w14:paraId="727E8BFB" w14:textId="78DDDEA4" w:rsidR="00797903" w:rsidRDefault="00CB0821" w:rsidP="005C7E64">
      <w:pPr>
        <w:ind w:left="720" w:hanging="720"/>
      </w:pPr>
      <w:r>
        <w:t xml:space="preserve">Students will </w:t>
      </w:r>
      <w:r>
        <w:rPr>
          <w:i/>
        </w:rPr>
        <w:t>choose</w:t>
      </w:r>
      <w:r w:rsidR="00797903">
        <w:t xml:space="preserve"> </w:t>
      </w:r>
      <w:r>
        <w:t xml:space="preserve">where the golf ball starts and will </w:t>
      </w:r>
      <w:r>
        <w:rPr>
          <w:i/>
        </w:rPr>
        <w:t xml:space="preserve">choose </w:t>
      </w:r>
      <w:r w:rsidR="00797903">
        <w:t>how fast to hit the ball.</w:t>
      </w:r>
      <w:r w:rsidR="00BB7F16">
        <w:t xml:space="preserve"> </w:t>
      </w:r>
      <w:r w:rsidR="00797903">
        <w:t xml:space="preserve">Students must write the next-x function.  This follows the same pattern as unit 2, with the minor tweak </w:t>
      </w:r>
      <w:r w:rsidR="008F50B3">
        <w:t xml:space="preserve">of using </w:t>
      </w:r>
      <w:r w:rsidR="008F50B3" w:rsidRPr="00BB7F16">
        <w:rPr>
          <w:rFonts w:ascii="Courier New" w:hAnsi="Courier New" w:cs="Courier New"/>
        </w:rPr>
        <w:t>v-avg</w:t>
      </w:r>
      <w:r w:rsidR="008F50B3">
        <w:t xml:space="preserve"> rather than </w:t>
      </w:r>
      <w:r w:rsidR="008F50B3" w:rsidRPr="00BB7F16">
        <w:rPr>
          <w:rFonts w:ascii="Courier New" w:hAnsi="Courier New" w:cs="Courier New"/>
        </w:rPr>
        <w:t>v</w:t>
      </w:r>
      <w:r w:rsidR="008F50B3">
        <w:t>.</w:t>
      </w:r>
      <w:r w:rsidR="00BB7F16">
        <w:t xml:space="preserve"> This is only a change of the identifier used for the second input, but it represents a change in the background code running the simulations. Before students had to average the previous and next velocities themselves. This is now being handled behind the scenes.</w:t>
      </w:r>
    </w:p>
    <w:tbl>
      <w:tblPr>
        <w:tblStyle w:val="TableGrid"/>
        <w:tblW w:w="0" w:type="auto"/>
        <w:tblLook w:val="04A0" w:firstRow="1" w:lastRow="0" w:firstColumn="1" w:lastColumn="0" w:noHBand="0" w:noVBand="1"/>
      </w:tblPr>
      <w:tblGrid>
        <w:gridCol w:w="4675"/>
        <w:gridCol w:w="4675"/>
      </w:tblGrid>
      <w:tr w:rsidR="00BB7F16" w14:paraId="08A8E6EB" w14:textId="77777777" w:rsidTr="00BB7F16">
        <w:tc>
          <w:tcPr>
            <w:tcW w:w="4675" w:type="dxa"/>
          </w:tcPr>
          <w:p w14:paraId="06407743" w14:textId="142649DE" w:rsidR="00BB7F16" w:rsidRDefault="00BB7F16" w:rsidP="00797903">
            <w:pPr>
              <w:rPr>
                <w:rFonts w:ascii="Courier New" w:hAnsi="Courier New" w:cs="Courier New"/>
              </w:rPr>
            </w:pPr>
            <w:r>
              <w:rPr>
                <w:rFonts w:ascii="Courier New" w:hAnsi="Courier New" w:cs="Courier New"/>
              </w:rPr>
              <w:t>######################</w:t>
            </w:r>
          </w:p>
          <w:p w14:paraId="2B2A1706" w14:textId="086E2135" w:rsidR="00BB7F16" w:rsidRDefault="00BB7F16" w:rsidP="00797903">
            <w:pPr>
              <w:rPr>
                <w:rFonts w:ascii="Courier New" w:hAnsi="Courier New" w:cs="Courier New"/>
              </w:rPr>
            </w:pPr>
            <w:r>
              <w:rPr>
                <w:rFonts w:ascii="Courier New" w:hAnsi="Courier New" w:cs="Courier New"/>
              </w:rPr>
              <w:t xml:space="preserve">#  Motion </w:t>
            </w:r>
            <w:proofErr w:type="gramStart"/>
            <w:r>
              <w:rPr>
                <w:rFonts w:ascii="Courier New" w:hAnsi="Courier New" w:cs="Courier New"/>
              </w:rPr>
              <w:t>Functions  #</w:t>
            </w:r>
            <w:proofErr w:type="gramEnd"/>
          </w:p>
          <w:p w14:paraId="4EDA58A9" w14:textId="77777777" w:rsidR="00BB7F16" w:rsidRDefault="00BB7F16" w:rsidP="00797903">
            <w:pPr>
              <w:rPr>
                <w:rFonts w:ascii="Courier New" w:hAnsi="Courier New" w:cs="Courier New"/>
              </w:rPr>
            </w:pPr>
            <w:r>
              <w:rPr>
                <w:rFonts w:ascii="Courier New" w:hAnsi="Courier New" w:cs="Courier New"/>
              </w:rPr>
              <w:t>######################</w:t>
            </w:r>
          </w:p>
          <w:p w14:paraId="2C2B91B2" w14:textId="56E50A5F" w:rsidR="00BB7F16" w:rsidRDefault="00BB7F16" w:rsidP="00797903">
            <w:pPr>
              <w:rPr>
                <w:rFonts w:ascii="Courier New" w:hAnsi="Courier New" w:cs="Courier New"/>
              </w:rPr>
            </w:pPr>
          </w:p>
          <w:p w14:paraId="2BCBB488" w14:textId="43D5592B" w:rsidR="00BB7F16" w:rsidRDefault="00BB7F16" w:rsidP="00797903">
            <w:pPr>
              <w:rPr>
                <w:rFonts w:ascii="Courier New" w:hAnsi="Courier New" w:cs="Courier New"/>
              </w:rPr>
            </w:pPr>
            <w:r>
              <w:rPr>
                <w:rFonts w:ascii="Courier New" w:hAnsi="Courier New" w:cs="Courier New"/>
                <w:b/>
              </w:rPr>
              <w:t xml:space="preserve">fun </w:t>
            </w:r>
            <w:r>
              <w:rPr>
                <w:rFonts w:ascii="Courier New" w:hAnsi="Courier New" w:cs="Courier New"/>
              </w:rPr>
              <w:t>next-</w:t>
            </w:r>
            <w:proofErr w:type="gramStart"/>
            <w:r>
              <w:rPr>
                <w:rFonts w:ascii="Courier New" w:hAnsi="Courier New" w:cs="Courier New"/>
              </w:rPr>
              <w:t>v(</w:t>
            </w:r>
            <w:proofErr w:type="gramEnd"/>
            <w:r>
              <w:rPr>
                <w:rFonts w:ascii="Courier New" w:hAnsi="Courier New" w:cs="Courier New"/>
              </w:rPr>
              <w:t>v</w:t>
            </w:r>
            <w:r w:rsidR="00D86A20">
              <w:rPr>
                <w:rFonts w:ascii="Courier New" w:hAnsi="Courier New" w:cs="Courier New"/>
              </w:rPr>
              <w:t>, a</w:t>
            </w:r>
            <w:r>
              <w:rPr>
                <w:rFonts w:ascii="Courier New" w:hAnsi="Courier New" w:cs="Courier New"/>
              </w:rPr>
              <w:t>):</w:t>
            </w:r>
          </w:p>
          <w:p w14:paraId="59C27545" w14:textId="456BD746" w:rsidR="00BB7F16" w:rsidRDefault="00BB7F16" w:rsidP="00797903">
            <w:pPr>
              <w:rPr>
                <w:rFonts w:ascii="Courier New" w:hAnsi="Courier New" w:cs="Courier New"/>
              </w:rPr>
            </w:pPr>
            <w:r>
              <w:rPr>
                <w:rFonts w:ascii="Courier New" w:hAnsi="Courier New" w:cs="Courier New"/>
              </w:rPr>
              <w:t xml:space="preserve">  ...</w:t>
            </w:r>
          </w:p>
          <w:p w14:paraId="552E7DE2" w14:textId="4198512E" w:rsidR="00BB7F16" w:rsidRDefault="00BB7F16" w:rsidP="00797903">
            <w:pPr>
              <w:rPr>
                <w:rFonts w:ascii="Courier New" w:hAnsi="Courier New" w:cs="Courier New"/>
                <w:b/>
              </w:rPr>
            </w:pPr>
            <w:r>
              <w:rPr>
                <w:rFonts w:ascii="Courier New" w:hAnsi="Courier New" w:cs="Courier New"/>
                <w:b/>
              </w:rPr>
              <w:t>end</w:t>
            </w:r>
          </w:p>
          <w:p w14:paraId="5B16ED61" w14:textId="77777777" w:rsidR="00BB7F16" w:rsidRPr="00BB7F16" w:rsidRDefault="00BB7F16" w:rsidP="00797903">
            <w:pPr>
              <w:rPr>
                <w:rFonts w:ascii="Courier New" w:hAnsi="Courier New" w:cs="Courier New"/>
                <w:b/>
              </w:rPr>
            </w:pPr>
          </w:p>
          <w:p w14:paraId="3E52F5E1" w14:textId="77777777" w:rsidR="00BB7F16" w:rsidRDefault="00BB7F16" w:rsidP="00797903">
            <w:pPr>
              <w:rPr>
                <w:rFonts w:ascii="Courier New" w:hAnsi="Courier New" w:cs="Courier New"/>
              </w:rPr>
            </w:pPr>
            <w:r>
              <w:rPr>
                <w:rFonts w:ascii="Courier New" w:hAnsi="Courier New" w:cs="Courier New"/>
                <w:b/>
              </w:rPr>
              <w:t>fun</w:t>
            </w:r>
            <w:r>
              <w:rPr>
                <w:rFonts w:ascii="Courier New" w:hAnsi="Courier New" w:cs="Courier New"/>
              </w:rPr>
              <w:t xml:space="preserve"> next-</w:t>
            </w:r>
            <w:proofErr w:type="gramStart"/>
            <w:r>
              <w:rPr>
                <w:rFonts w:ascii="Courier New" w:hAnsi="Courier New" w:cs="Courier New"/>
              </w:rPr>
              <w:t>x(</w:t>
            </w:r>
            <w:proofErr w:type="gramEnd"/>
            <w:r>
              <w:rPr>
                <w:rFonts w:ascii="Courier New" w:hAnsi="Courier New" w:cs="Courier New"/>
              </w:rPr>
              <w:t>x, v-avg):</w:t>
            </w:r>
          </w:p>
          <w:p w14:paraId="528CC0D8" w14:textId="06A92281" w:rsidR="00BB7F16" w:rsidRDefault="00BB7F16" w:rsidP="00797903">
            <w:pPr>
              <w:rPr>
                <w:rFonts w:ascii="Courier New" w:hAnsi="Courier New" w:cs="Courier New"/>
              </w:rPr>
            </w:pPr>
            <w:r>
              <w:rPr>
                <w:rFonts w:ascii="Courier New" w:hAnsi="Courier New" w:cs="Courier New"/>
              </w:rPr>
              <w:t xml:space="preserve">  ...</w:t>
            </w:r>
          </w:p>
          <w:p w14:paraId="52D590E1" w14:textId="1ED4704D" w:rsidR="00BB7F16" w:rsidRPr="00BB7F16" w:rsidRDefault="00BB7F16" w:rsidP="00797903">
            <w:pPr>
              <w:rPr>
                <w:rFonts w:ascii="Courier New" w:hAnsi="Courier New" w:cs="Courier New"/>
              </w:rPr>
            </w:pPr>
            <w:r>
              <w:rPr>
                <w:rFonts w:ascii="Courier New" w:hAnsi="Courier New" w:cs="Courier New"/>
                <w:b/>
              </w:rPr>
              <w:t>end</w:t>
            </w:r>
          </w:p>
        </w:tc>
        <w:tc>
          <w:tcPr>
            <w:tcW w:w="4675" w:type="dxa"/>
          </w:tcPr>
          <w:p w14:paraId="13FFCCF5" w14:textId="18901B65" w:rsidR="00BB7F16" w:rsidRDefault="00BB7F16" w:rsidP="00797903">
            <w:pPr>
              <w:rPr>
                <w:rFonts w:ascii="Courier New" w:hAnsi="Courier New" w:cs="Courier New"/>
              </w:rPr>
            </w:pPr>
            <w:r>
              <w:rPr>
                <w:rFonts w:ascii="Courier New" w:hAnsi="Courier New" w:cs="Courier New"/>
              </w:rPr>
              <w:t>##########################</w:t>
            </w:r>
          </w:p>
          <w:p w14:paraId="20687F3F" w14:textId="4BF1F546" w:rsidR="00BB7F16" w:rsidRDefault="00BB7F16" w:rsidP="00797903">
            <w:pPr>
              <w:rPr>
                <w:rFonts w:ascii="Courier New" w:hAnsi="Courier New" w:cs="Courier New"/>
              </w:rPr>
            </w:pPr>
            <w:r>
              <w:rPr>
                <w:rFonts w:ascii="Courier New" w:hAnsi="Courier New" w:cs="Courier New"/>
              </w:rPr>
              <w:t xml:space="preserve">#  Parameters to </w:t>
            </w:r>
            <w:proofErr w:type="gramStart"/>
            <w:r>
              <w:rPr>
                <w:rFonts w:ascii="Courier New" w:hAnsi="Courier New" w:cs="Courier New"/>
              </w:rPr>
              <w:t>change  #</w:t>
            </w:r>
            <w:proofErr w:type="gramEnd"/>
          </w:p>
          <w:p w14:paraId="562EE56F" w14:textId="77777777" w:rsidR="00BB7F16" w:rsidRDefault="00BB7F16" w:rsidP="00797903">
            <w:pPr>
              <w:rPr>
                <w:rFonts w:ascii="Courier New" w:hAnsi="Courier New" w:cs="Courier New"/>
              </w:rPr>
            </w:pPr>
            <w:r>
              <w:rPr>
                <w:rFonts w:ascii="Courier New" w:hAnsi="Courier New" w:cs="Courier New"/>
              </w:rPr>
              <w:t>##########################</w:t>
            </w:r>
          </w:p>
          <w:p w14:paraId="265FCB83" w14:textId="17FAD5B5" w:rsidR="00BB7F16" w:rsidRDefault="00BB7F16" w:rsidP="00797903">
            <w:pPr>
              <w:rPr>
                <w:rFonts w:ascii="Courier New" w:hAnsi="Courier New" w:cs="Courier New"/>
              </w:rPr>
            </w:pPr>
          </w:p>
          <w:p w14:paraId="0CE551C1" w14:textId="6E14C91E" w:rsidR="00EB4E2F" w:rsidRDefault="00EB4E2F" w:rsidP="00797903">
            <w:pPr>
              <w:rPr>
                <w:rFonts w:ascii="Courier New" w:hAnsi="Courier New" w:cs="Courier New"/>
              </w:rPr>
            </w:pPr>
            <w:r>
              <w:rPr>
                <w:rFonts w:ascii="Courier New" w:hAnsi="Courier New" w:cs="Courier New"/>
              </w:rPr>
              <w:t>hole-number = ...</w:t>
            </w:r>
          </w:p>
          <w:p w14:paraId="04BE1720" w14:textId="77777777" w:rsidR="00EB4E2F" w:rsidRDefault="00EB4E2F" w:rsidP="00797903">
            <w:pPr>
              <w:rPr>
                <w:rFonts w:ascii="Courier New" w:hAnsi="Courier New" w:cs="Courier New"/>
              </w:rPr>
            </w:pPr>
          </w:p>
          <w:p w14:paraId="1DE0E5AE" w14:textId="02843E89" w:rsidR="00BB7F16" w:rsidRDefault="00BB7F16" w:rsidP="00797903">
            <w:pPr>
              <w:rPr>
                <w:rFonts w:ascii="Courier New" w:hAnsi="Courier New" w:cs="Courier New"/>
              </w:rPr>
            </w:pPr>
            <w:r>
              <w:rPr>
                <w:rFonts w:ascii="Courier New" w:hAnsi="Courier New" w:cs="Courier New"/>
              </w:rPr>
              <w:t>x-</w:t>
            </w:r>
            <w:proofErr w:type="spellStart"/>
            <w:r>
              <w:rPr>
                <w:rFonts w:ascii="Courier New" w:hAnsi="Courier New" w:cs="Courier New"/>
              </w:rPr>
              <w:t>init</w:t>
            </w:r>
            <w:proofErr w:type="spellEnd"/>
            <w:r>
              <w:rPr>
                <w:rFonts w:ascii="Courier New" w:hAnsi="Courier New" w:cs="Courier New"/>
              </w:rPr>
              <w:t xml:space="preserve"> = ...</w:t>
            </w:r>
          </w:p>
          <w:p w14:paraId="138249E6" w14:textId="77777777" w:rsidR="00BB7F16" w:rsidRDefault="00BB7F16" w:rsidP="00797903">
            <w:pPr>
              <w:rPr>
                <w:rFonts w:ascii="Courier New" w:hAnsi="Courier New" w:cs="Courier New"/>
              </w:rPr>
            </w:pPr>
          </w:p>
          <w:p w14:paraId="6623DB82" w14:textId="248177EA" w:rsidR="00BB7F16" w:rsidRPr="00BB7F16" w:rsidRDefault="00BB7F16" w:rsidP="00797903">
            <w:pPr>
              <w:rPr>
                <w:rFonts w:ascii="Courier New" w:hAnsi="Courier New" w:cs="Courier New"/>
              </w:rPr>
            </w:pPr>
            <w:r>
              <w:rPr>
                <w:rFonts w:ascii="Courier New" w:hAnsi="Courier New" w:cs="Courier New"/>
              </w:rPr>
              <w:t>v-</w:t>
            </w:r>
            <w:proofErr w:type="spellStart"/>
            <w:r>
              <w:rPr>
                <w:rFonts w:ascii="Courier New" w:hAnsi="Courier New" w:cs="Courier New"/>
              </w:rPr>
              <w:t>init</w:t>
            </w:r>
            <w:proofErr w:type="spellEnd"/>
            <w:r>
              <w:rPr>
                <w:rFonts w:ascii="Courier New" w:hAnsi="Courier New" w:cs="Courier New"/>
              </w:rPr>
              <w:t xml:space="preserve"> = ...</w:t>
            </w:r>
          </w:p>
        </w:tc>
      </w:tr>
    </w:tbl>
    <w:p w14:paraId="7890C6E5" w14:textId="77777777" w:rsidR="00CB0821" w:rsidRDefault="00CB0821" w:rsidP="00797903"/>
    <w:p w14:paraId="22FCB1F4" w14:textId="6ACAA866" w:rsidR="00983A2D" w:rsidRDefault="00983A2D" w:rsidP="00BB7F16">
      <w:pPr>
        <w:ind w:left="720" w:hanging="720"/>
      </w:pPr>
      <w:r>
        <w:t xml:space="preserve">The most challenging part of the activity is determining which surface has the longest grass.  </w:t>
      </w:r>
      <w:r w:rsidR="00C16FBA">
        <w:t xml:space="preserve">As with the </w:t>
      </w:r>
      <w:r w:rsidR="00D86A20">
        <w:t>moving multiple objects (Unit 2, Activity 4) there are now multiple accelerations which the ball could have depending on which hole is being used. As such, acceleration must now become an input for the next-v function, since when that function is called the computer needs to be told which acceleration to use.</w:t>
      </w:r>
    </w:p>
    <w:p w14:paraId="7BAB52D4" w14:textId="7C62F871" w:rsidR="00D86A20" w:rsidRDefault="00D86A20" w:rsidP="00BB7F16">
      <w:pPr>
        <w:ind w:left="720" w:hanging="720"/>
      </w:pPr>
      <w:r>
        <w:t xml:space="preserve">Student code is available here: </w:t>
      </w:r>
      <w:hyperlink r:id="rId23" w:history="1">
        <w:r w:rsidRPr="005B1930">
          <w:rPr>
            <w:rStyle w:val="Hyperlink"/>
          </w:rPr>
          <w:t>https://tinyurl.com/y7mxwecs</w:t>
        </w:r>
      </w:hyperlink>
      <w:r>
        <w:t>.</w:t>
      </w:r>
    </w:p>
    <w:p w14:paraId="33D5F55C" w14:textId="17915E8F" w:rsidR="00860A61" w:rsidRPr="008E22C6" w:rsidRDefault="00F775AB" w:rsidP="00860A61">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Worksheet 1</w:t>
      </w:r>
      <w:r w:rsidR="00860A61">
        <w:rPr>
          <w:rFonts w:ascii="Helvetica Neue" w:eastAsia="Helvetica Neue" w:hAnsi="Helvetica Neue" w:cs="Helvetica Neue"/>
          <w:color w:val="000000"/>
          <w:sz w:val="36"/>
          <w:szCs w:val="36"/>
          <w:lang w:val="en"/>
        </w:rPr>
        <w:t>: Constant Acceleration Problem Solving</w:t>
      </w:r>
    </w:p>
    <w:p w14:paraId="79417878" w14:textId="1A68B833" w:rsidR="00984FDD" w:rsidRPr="00984FDD" w:rsidRDefault="00F74710" w:rsidP="00984FDD">
      <w:r>
        <w:tab/>
      </w:r>
      <w:r w:rsidR="00FC6203">
        <w:t>Standard ‘kinematics’ problems</w:t>
      </w:r>
      <w:r w:rsidR="00EB4E2F">
        <w:t xml:space="preserve"> for students to solve and whiteboard.</w:t>
      </w:r>
    </w:p>
    <w:p w14:paraId="0D4CD33C" w14:textId="1DC2167A" w:rsidR="00860A61" w:rsidRPr="008E22C6" w:rsidRDefault="00860A61" w:rsidP="00860A61">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lastRenderedPageBreak/>
        <w:t>Lab 3: Freefall</w:t>
      </w:r>
    </w:p>
    <w:p w14:paraId="22805F91" w14:textId="6E3CA5C6" w:rsidR="00860A61" w:rsidRPr="00CB1CCC" w:rsidRDefault="00860A61" w:rsidP="00860A61">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Instructional goal</w:t>
      </w:r>
    </w:p>
    <w:p w14:paraId="1B5C7CE2" w14:textId="2684F403" w:rsidR="00860A61" w:rsidRDefault="00860A61" w:rsidP="00860A61">
      <w:r>
        <w:t>Use video analysis to analyze the motion of freely-falling objects.</w:t>
      </w:r>
    </w:p>
    <w:p w14:paraId="5591F07A" w14:textId="5AC36CE8" w:rsidR="00860A61" w:rsidRDefault="00860A61" w:rsidP="00860A61"/>
    <w:p w14:paraId="2EA0FF09" w14:textId="452CFABB" w:rsidR="00860A61" w:rsidRPr="00CB1CCC" w:rsidRDefault="00860A61" w:rsidP="00860A61">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Pre-lab activity</w:t>
      </w:r>
    </w:p>
    <w:p w14:paraId="0F787494" w14:textId="53DCB307" w:rsidR="00AC10DD" w:rsidRPr="00AC10DD" w:rsidRDefault="00AC10DD" w:rsidP="00860A61">
      <w:r>
        <w:t xml:space="preserve">Watch </w:t>
      </w:r>
      <w:proofErr w:type="spellStart"/>
      <w:r>
        <w:t>Veritasium</w:t>
      </w:r>
      <w:proofErr w:type="spellEnd"/>
      <w:r>
        <w:t xml:space="preserve"> video</w:t>
      </w:r>
      <w:r w:rsidR="00860A61">
        <w:t>:</w:t>
      </w:r>
      <w:r>
        <w:t xml:space="preserve"> </w:t>
      </w:r>
      <w:hyperlink r:id="rId24" w:history="1">
        <w:r w:rsidR="00860A61" w:rsidRPr="00841974">
          <w:rPr>
            <w:rStyle w:val="Hyperlink"/>
          </w:rPr>
          <w:t>https://www.youtube.com/watch?v=YJbKieEC49M</w:t>
        </w:r>
      </w:hyperlink>
    </w:p>
    <w:p w14:paraId="672DC937" w14:textId="77777777" w:rsidR="00AC10DD" w:rsidRDefault="00AC10DD" w:rsidP="00AC10DD">
      <w:pPr>
        <w:pStyle w:val="Heading2"/>
        <w:rPr>
          <w:rFonts w:ascii="Times New Roman" w:hAnsi="Times New Roman" w:cs="Times New Roman"/>
        </w:rPr>
      </w:pPr>
    </w:p>
    <w:p w14:paraId="699BC434" w14:textId="657A2EFF" w:rsidR="00860A61" w:rsidRPr="00CB1CCC" w:rsidRDefault="00860A61" w:rsidP="00860A61">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Apparatus</w:t>
      </w:r>
    </w:p>
    <w:p w14:paraId="4E361DDC" w14:textId="308EB48B" w:rsidR="00AC10DD" w:rsidRDefault="00AC10DD" w:rsidP="00860A61">
      <w:pPr>
        <w:pStyle w:val="indent"/>
        <w:numPr>
          <w:ilvl w:val="0"/>
          <w:numId w:val="42"/>
        </w:numPr>
        <w:ind w:left="720"/>
      </w:pPr>
      <w:r>
        <w:t>Small Falling object (i.e. golf ball)</w:t>
      </w:r>
    </w:p>
    <w:p w14:paraId="1D7EBA95" w14:textId="27498607" w:rsidR="00AC10DD" w:rsidRPr="00B85455" w:rsidRDefault="00AC10DD" w:rsidP="00860A61">
      <w:pPr>
        <w:pStyle w:val="indent"/>
        <w:numPr>
          <w:ilvl w:val="0"/>
          <w:numId w:val="42"/>
        </w:numPr>
        <w:ind w:left="720"/>
      </w:pPr>
      <w:r>
        <w:t>Solid color (contrasting to falling object) background for video</w:t>
      </w:r>
    </w:p>
    <w:p w14:paraId="4AC5ADF8" w14:textId="13BC87E3" w:rsidR="00AC10DD" w:rsidRDefault="00AC10DD" w:rsidP="00860A61">
      <w:pPr>
        <w:pStyle w:val="indent"/>
        <w:numPr>
          <w:ilvl w:val="0"/>
          <w:numId w:val="42"/>
        </w:numPr>
        <w:ind w:left="720"/>
      </w:pPr>
      <w:r>
        <w:t>Meter stick (or any object of known length to use for scaling the video)</w:t>
      </w:r>
    </w:p>
    <w:p w14:paraId="3E56670F" w14:textId="42B5D659" w:rsidR="00AC10DD" w:rsidRDefault="00AC10DD" w:rsidP="00860A61">
      <w:pPr>
        <w:pStyle w:val="indent"/>
        <w:numPr>
          <w:ilvl w:val="0"/>
          <w:numId w:val="42"/>
        </w:numPr>
        <w:ind w:left="720"/>
      </w:pPr>
      <w:r>
        <w:t>Video capture device (iPad, cell phone, etc.)</w:t>
      </w:r>
    </w:p>
    <w:p w14:paraId="48CBA4B7" w14:textId="714643D9" w:rsidR="00AC10DD" w:rsidRDefault="00AC10DD" w:rsidP="00860A61">
      <w:pPr>
        <w:pStyle w:val="indent"/>
        <w:numPr>
          <w:ilvl w:val="0"/>
          <w:numId w:val="42"/>
        </w:numPr>
        <w:ind w:left="720"/>
      </w:pPr>
      <w:r>
        <w:t>Vernier Logger Pro (or similar) video analysis software.</w:t>
      </w:r>
    </w:p>
    <w:p w14:paraId="477AE2DC" w14:textId="77777777" w:rsidR="00AC10DD" w:rsidRPr="00B85455" w:rsidRDefault="00AC10DD" w:rsidP="00AC10DD"/>
    <w:p w14:paraId="18D32E64" w14:textId="701F49AD" w:rsidR="00860A61" w:rsidRPr="00CB1CCC" w:rsidRDefault="00860A61" w:rsidP="00860A61">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Pre-lab discussion</w:t>
      </w:r>
    </w:p>
    <w:p w14:paraId="35B21654" w14:textId="25FE8706" w:rsidR="00AC10DD" w:rsidRPr="00B85455" w:rsidRDefault="00AC10DD" w:rsidP="00860A61">
      <w:pPr>
        <w:ind w:left="720" w:hanging="720"/>
      </w:pPr>
      <w:r>
        <w:t>Students should observe the golf ball fall to the floor, then draw a corresponding motion map with their group.</w:t>
      </w:r>
    </w:p>
    <w:p w14:paraId="0C0F6BBD" w14:textId="77777777" w:rsidR="00AC10DD" w:rsidRPr="00B85455" w:rsidRDefault="00AC10DD" w:rsidP="00AC10DD"/>
    <w:p w14:paraId="7B5A68C1" w14:textId="34FF3B17" w:rsidR="00860A61" w:rsidRPr="00CB1CCC" w:rsidRDefault="00860A61" w:rsidP="00860A61">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Lab performance notes</w:t>
      </w:r>
    </w:p>
    <w:p w14:paraId="7FABFC59" w14:textId="77777777" w:rsidR="00860A61" w:rsidRDefault="00AC10DD" w:rsidP="00860A61">
      <w:pPr>
        <w:ind w:left="720" w:hanging="720"/>
      </w:pPr>
      <w:r w:rsidRPr="00AC10DD">
        <w:rPr>
          <w:i/>
        </w:rPr>
        <w:t>Perform the lab ahead of time and have a suitable video to use if students cannot create their own.</w:t>
      </w:r>
      <w:r w:rsidR="00860A61">
        <w:t xml:space="preserve"> </w:t>
      </w:r>
    </w:p>
    <w:p w14:paraId="30503E69" w14:textId="7845CAC4" w:rsidR="00860A61" w:rsidRDefault="00AC10DD" w:rsidP="00860A61">
      <w:pPr>
        <w:ind w:left="720" w:hanging="720"/>
      </w:pPr>
      <w:r>
        <w:t xml:space="preserve">Students will secure the scaling device </w:t>
      </w:r>
      <w:r w:rsidR="00860A61">
        <w:t>near where the golf ball will be dropped</w:t>
      </w:r>
      <w:r>
        <w:t xml:space="preserve"> to reduce parallax error.</w:t>
      </w:r>
    </w:p>
    <w:p w14:paraId="48EA510A" w14:textId="692B4109" w:rsidR="00AC10DD" w:rsidRDefault="00AC10DD" w:rsidP="00860A61">
      <w:pPr>
        <w:ind w:left="720" w:hanging="720"/>
      </w:pPr>
      <w:r>
        <w:t>Once the video is filmed, the video can be opened within LoggerPro and position versus time data can be plotted, as well as velocity versus time data. Clicking through the video frame by frame is tedious and time consuming. Instead, students can skip a few frames along the way focusing on the motion throughout the full drop as best as possible.</w:t>
      </w:r>
    </w:p>
    <w:p w14:paraId="460F9241" w14:textId="77777777" w:rsidR="00AC10DD" w:rsidRPr="00B85455" w:rsidRDefault="00AC10DD" w:rsidP="00AC10DD"/>
    <w:p w14:paraId="0F33EC04" w14:textId="04BD2F42" w:rsidR="00860A61" w:rsidRPr="00CB1CCC" w:rsidRDefault="00860A61" w:rsidP="00860A61">
      <w:pPr>
        <w:keepNext/>
        <w:keepLines/>
        <w:pBdr>
          <w:top w:val="nil"/>
          <w:left w:val="nil"/>
          <w:bottom w:val="nil"/>
          <w:right w:val="nil"/>
          <w:between w:val="nil"/>
        </w:pBdr>
        <w:outlineLvl w:val="1"/>
        <w:rPr>
          <w:rFonts w:ascii="Helvetica Neue" w:eastAsia="Helvetica Neue" w:hAnsi="Helvetica Neue" w:cs="Helvetica Neue"/>
          <w:b/>
          <w:color w:val="000000"/>
          <w:sz w:val="28"/>
          <w:szCs w:val="28"/>
          <w:u w:val="single"/>
          <w:lang w:val="en"/>
        </w:rPr>
      </w:pPr>
      <w:r>
        <w:rPr>
          <w:rFonts w:ascii="Helvetica Neue" w:eastAsia="Helvetica Neue" w:hAnsi="Helvetica Neue" w:cs="Helvetica Neue"/>
          <w:b/>
          <w:color w:val="000000"/>
          <w:sz w:val="28"/>
          <w:szCs w:val="28"/>
          <w:lang w:val="en"/>
        </w:rPr>
        <w:t>Post-lab discussion</w:t>
      </w:r>
    </w:p>
    <w:p w14:paraId="3E4DD738" w14:textId="6B1A30E7" w:rsidR="00860A61" w:rsidRDefault="00AC10DD" w:rsidP="00860A61">
      <w:pPr>
        <w:pStyle w:val="NoSpacing"/>
        <w:ind w:left="720" w:hanging="720"/>
      </w:pPr>
      <w:r w:rsidRPr="00860A61">
        <w:t xml:space="preserve">Use the attached </w:t>
      </w:r>
      <w:r w:rsidR="004E43FD">
        <w:t>handout</w:t>
      </w:r>
      <w:r w:rsidRPr="00860A61">
        <w:t xml:space="preserve"> to guide student thinking through the analysis process.</w:t>
      </w:r>
      <w:r w:rsidR="00F75615" w:rsidRPr="00860A61">
        <w:t xml:space="preserve"> This should be worked on </w:t>
      </w:r>
      <w:r w:rsidR="00F75615" w:rsidRPr="00860A61">
        <w:rPr>
          <w:i/>
        </w:rPr>
        <w:t>in class</w:t>
      </w:r>
      <w:r w:rsidR="00F75615" w:rsidRPr="00860A61">
        <w:t xml:space="preserve"> within student lab groups rather than assigned as homework where students work on it independently.</w:t>
      </w:r>
    </w:p>
    <w:p w14:paraId="22B04399" w14:textId="21867547" w:rsidR="00F75615" w:rsidRPr="00F75615" w:rsidRDefault="00F75615" w:rsidP="00860A61">
      <w:pPr>
        <w:pStyle w:val="NoSpacing"/>
        <w:ind w:left="720" w:hanging="720"/>
      </w:pPr>
      <w:r>
        <w:t>After question 5, students should watch the Apollo video illustrating that all objects fall at the same acceleration when in the same gravitational field in the absence of air resistance.</w:t>
      </w:r>
    </w:p>
    <w:p w14:paraId="2CE5D110" w14:textId="77777777" w:rsidR="00AC10DD" w:rsidRPr="00AC10DD" w:rsidRDefault="00AC10DD" w:rsidP="00AC10DD"/>
    <w:p w14:paraId="4E6B5BAD" w14:textId="3B9EE000" w:rsidR="00EB4E2F" w:rsidRDefault="00F775AB" w:rsidP="004E43FD">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color w:val="000000"/>
          <w:sz w:val="36"/>
          <w:szCs w:val="36"/>
          <w:lang w:val="en"/>
        </w:rPr>
      </w:pPr>
      <w:r>
        <w:rPr>
          <w:rFonts w:ascii="Helvetica Neue" w:eastAsia="Helvetica Neue" w:hAnsi="Helvetica Neue" w:cs="Helvetica Neue"/>
          <w:color w:val="000000"/>
          <w:sz w:val="36"/>
          <w:szCs w:val="36"/>
          <w:lang w:val="en"/>
        </w:rPr>
        <w:t>Worksheet 2</w:t>
      </w:r>
      <w:r w:rsidR="004E43FD">
        <w:rPr>
          <w:rFonts w:ascii="Helvetica Neue" w:eastAsia="Helvetica Neue" w:hAnsi="Helvetica Neue" w:cs="Helvetica Neue"/>
          <w:color w:val="000000"/>
          <w:sz w:val="36"/>
          <w:szCs w:val="36"/>
          <w:lang w:val="en"/>
        </w:rPr>
        <w:t>: Freefall Practice</w:t>
      </w:r>
    </w:p>
    <w:p w14:paraId="4107BD10" w14:textId="486DAF9A" w:rsidR="00EB4E2F" w:rsidRDefault="00EB4E2F" w:rsidP="00DD2947">
      <w:r>
        <w:t>Standard kinematics problems involving freefall for students to solve and whiteboard.</w:t>
      </w:r>
    </w:p>
    <w:p w14:paraId="34951DC1" w14:textId="08B2535A" w:rsidR="00DD2947" w:rsidRDefault="00DD2947" w:rsidP="00DD2947">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color w:val="000000"/>
          <w:sz w:val="36"/>
          <w:szCs w:val="36"/>
          <w:lang w:val="en"/>
        </w:rPr>
      </w:pPr>
      <w:r>
        <w:rPr>
          <w:rFonts w:ascii="Helvetica Neue" w:eastAsia="Helvetica Neue" w:hAnsi="Helvetica Neue" w:cs="Helvetica Neue"/>
          <w:color w:val="000000"/>
          <w:sz w:val="36"/>
          <w:szCs w:val="36"/>
          <w:lang w:val="en"/>
        </w:rPr>
        <w:lastRenderedPageBreak/>
        <w:t>Practicum</w:t>
      </w:r>
    </w:p>
    <w:p w14:paraId="47876BD7" w14:textId="273740A0" w:rsidR="00703DF4" w:rsidRDefault="00DD2947" w:rsidP="00703DF4">
      <w:pPr>
        <w:ind w:left="720" w:hanging="720"/>
      </w:pPr>
      <w:r>
        <w:t xml:space="preserve">The practicum of this unit has students completing a simulation and using it to make determinations about a classic physics scenario: two cars driving on a highway and the car in front starts to brake suddenly. Solving this problem algebraically can be difficult at this point, </w:t>
      </w:r>
      <w:r w:rsidR="00703DF4">
        <w:t>but with the aid of a simulation students can show that the safe distance necessary between two cars increases as the initial speed of the cars gets faster.</w:t>
      </w:r>
    </w:p>
    <w:p w14:paraId="0DB71132" w14:textId="4C30F6CC" w:rsidR="00703DF4" w:rsidRDefault="00703DF4" w:rsidP="00703DF4">
      <w:pPr>
        <w:ind w:left="720" w:hanging="720"/>
      </w:pPr>
      <w:r>
        <w:t xml:space="preserve">While students could complete this simulation with just one set of </w:t>
      </w:r>
      <w:r w:rsidRPr="00703DF4">
        <w:rPr>
          <w:rFonts w:ascii="Courier New" w:hAnsi="Courier New" w:cs="Courier New"/>
        </w:rPr>
        <w:t>next-x</w:t>
      </w:r>
      <w:r>
        <w:t xml:space="preserve"> and </w:t>
      </w:r>
      <w:r w:rsidRPr="00703DF4">
        <w:rPr>
          <w:rFonts w:ascii="Courier New" w:hAnsi="Courier New" w:cs="Courier New"/>
        </w:rPr>
        <w:t>next-v</w:t>
      </w:r>
      <w:r>
        <w:t xml:space="preserve"> functions, the code they are given encourages them to write two separate set of motions functions: one for before the cars start to brake and the other for while they are braking. This is done both to reinforce both the constant-velocity and constant-acceleration models that the students have learned and to make more of the coding of the simulation visible to students. Since they do not yet have the tools to write the conditional statement which turns on the acceleration themselves (that will come in Unit 4), this way they can still concretely see what the cars are doing before and after they start to brake.</w:t>
      </w:r>
    </w:p>
    <w:p w14:paraId="0D78D3EB" w14:textId="5ED04406" w:rsidR="00703DF4" w:rsidRDefault="00703DF4" w:rsidP="00703DF4">
      <w:pPr>
        <w:ind w:left="720" w:hanging="720"/>
      </w:pPr>
      <w:r>
        <w:t xml:space="preserve">After they are finished with the code, students must supply a reasonable delay time (the time between the first and second car braking) and a reasonable braking acceleration. This site here is a good reference which you may want to point them towards: </w:t>
      </w:r>
      <w:hyperlink r:id="rId25" w:history="1">
        <w:r w:rsidRPr="005B1930">
          <w:rPr>
            <w:rStyle w:val="Hyperlink"/>
          </w:rPr>
          <w:t>http://www.batesville.k12.in.us/Physics/PhyNet/Mechanics/Kinematics/BrakingDistData.html</w:t>
        </w:r>
      </w:hyperlink>
      <w:r>
        <w:t>.</w:t>
      </w:r>
    </w:p>
    <w:p w14:paraId="76CE90A3" w14:textId="4FEDDF1C" w:rsidR="006E651D" w:rsidRPr="00703DF4" w:rsidRDefault="006E651D" w:rsidP="00703DF4">
      <w:pPr>
        <w:ind w:left="720" w:hanging="720"/>
      </w:pPr>
      <w:r>
        <w:t xml:space="preserve">Student code is available here: </w:t>
      </w:r>
      <w:hyperlink r:id="rId26" w:history="1">
        <w:r w:rsidRPr="005B1930">
          <w:rPr>
            <w:rStyle w:val="Hyperlink"/>
          </w:rPr>
          <w:t>https://tinyurl.com/ybadebow</w:t>
        </w:r>
      </w:hyperlink>
      <w:r>
        <w:t>.</w:t>
      </w:r>
    </w:p>
    <w:p w14:paraId="3D758624" w14:textId="4E6AD12B" w:rsidR="00C8126E" w:rsidRPr="008E22C6" w:rsidRDefault="00C8126E" w:rsidP="00C8126E">
      <w:pPr>
        <w:keepNext/>
        <w:keepLines/>
        <w:pBdr>
          <w:top w:val="nil"/>
          <w:left w:val="nil"/>
          <w:bottom w:val="nil"/>
          <w:right w:val="nil"/>
          <w:between w:val="nil"/>
        </w:pBdr>
        <w:spacing w:before="400" w:after="120" w:line="276" w:lineRule="auto"/>
        <w:outlineLvl w:val="0"/>
        <w:rPr>
          <w:rFonts w:ascii="Helvetica Neue" w:eastAsia="Helvetica Neue" w:hAnsi="Helvetica Neue" w:cs="Helvetica Neue"/>
          <w:b/>
          <w:color w:val="000000"/>
          <w:sz w:val="36"/>
          <w:szCs w:val="36"/>
          <w:u w:val="single"/>
          <w:lang w:val="en"/>
        </w:rPr>
      </w:pPr>
      <w:r>
        <w:rPr>
          <w:rFonts w:ascii="Helvetica Neue" w:eastAsia="Helvetica Neue" w:hAnsi="Helvetica Neue" w:cs="Helvetica Neue"/>
          <w:color w:val="000000"/>
          <w:sz w:val="36"/>
          <w:szCs w:val="36"/>
          <w:lang w:val="en"/>
        </w:rPr>
        <w:t>Unit Review</w:t>
      </w:r>
    </w:p>
    <w:p w14:paraId="3D3F6CFA" w14:textId="5F02F116" w:rsidR="00F74710" w:rsidRPr="00F74710" w:rsidRDefault="00A65BF8" w:rsidP="00F74710">
      <w:r>
        <w:t>Test preparation, all parts of the test as required.</w:t>
      </w:r>
      <w:r w:rsidR="00F74710">
        <w:tab/>
      </w:r>
    </w:p>
    <w:p w14:paraId="7654395D" w14:textId="77777777" w:rsidR="00A337CE" w:rsidRPr="00244208" w:rsidRDefault="00A337CE" w:rsidP="00AD7E1A"/>
    <w:sectPr w:rsidR="00A337CE" w:rsidRPr="00244208" w:rsidSect="000C1974">
      <w:footerReference w:type="even" r:id="rId27"/>
      <w:footerReference w:type="default" r:id="rId28"/>
      <w:type w:val="continuous"/>
      <w:pgSz w:w="12240" w:h="15840"/>
      <w:pgMar w:top="1116"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2DA10" w14:textId="77777777" w:rsidR="00235B29" w:rsidRDefault="00235B29" w:rsidP="006F21D4">
      <w:r>
        <w:separator/>
      </w:r>
    </w:p>
  </w:endnote>
  <w:endnote w:type="continuationSeparator" w:id="0">
    <w:p w14:paraId="4CEC2CC9" w14:textId="77777777" w:rsidR="00235B29" w:rsidRDefault="00235B29" w:rsidP="006F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AF16" w14:textId="77777777" w:rsidR="00CA3B88" w:rsidRDefault="00CA3B88" w:rsidP="009C36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88FE6F" w14:textId="77777777" w:rsidR="00CA3B88" w:rsidRDefault="00CA3B88" w:rsidP="009C36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EC383C" w14:textId="77777777" w:rsidR="00CA3B88" w:rsidRDefault="00CA3B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A3CBB" w14:textId="58A2B9E6" w:rsidR="00CA3B88" w:rsidRDefault="00CA3B88" w:rsidP="00F463E9">
    <w:pPr>
      <w:rPr>
        <w:rFonts w:eastAsia="Times New Roman"/>
        <w:sz w:val="20"/>
        <w:szCs w:val="20"/>
      </w:rPr>
    </w:pPr>
    <w:r>
      <w:rPr>
        <w:rFonts w:eastAsia="Times New Roman"/>
        <w:sz w:val="20"/>
        <w:szCs w:val="20"/>
      </w:rPr>
      <w:t>00-U3_TchrNotes</w:t>
    </w:r>
    <w:r>
      <w:rPr>
        <w:rFonts w:eastAsia="Times New Roman"/>
        <w:sz w:val="20"/>
        <w:szCs w:val="20"/>
      </w:rPr>
      <w:tab/>
    </w:r>
    <w:r>
      <w:rPr>
        <w:rFonts w:eastAsia="Times New Roman"/>
        <w:sz w:val="20"/>
        <w:szCs w:val="20"/>
      </w:rPr>
      <w:tab/>
    </w:r>
    <w:r>
      <w:rPr>
        <w:rFonts w:eastAsia="Times New Roman"/>
        <w:sz w:val="20"/>
        <w:szCs w:val="20"/>
      </w:rPr>
      <w:tab/>
    </w:r>
    <w:r>
      <w:rPr>
        <w:rFonts w:eastAsia="Times New Roman"/>
        <w:sz w:val="20"/>
        <w:szCs w:val="20"/>
      </w:rPr>
      <w:tab/>
      <w:t xml:space="preserve">          ⓒ 2017 AAPT, AMTA, Bootstrap, </w:t>
    </w:r>
    <w:proofErr w:type="spellStart"/>
    <w:r>
      <w:rPr>
        <w:rFonts w:eastAsia="Times New Roman"/>
        <w:sz w:val="20"/>
        <w:szCs w:val="20"/>
      </w:rPr>
      <w:t>STEMteachersNYC</w:t>
    </w:r>
    <w:proofErr w:type="spellEnd"/>
    <w:r>
      <w:rPr>
        <w:rFonts w:eastAsia="Times New Roman"/>
        <w:sz w:val="20"/>
        <w:szCs w:val="20"/>
      </w:rPr>
      <w:t xml:space="preserve"> </w:t>
    </w:r>
  </w:p>
  <w:p w14:paraId="05C8B0DF" w14:textId="77777777" w:rsidR="00CA3B88" w:rsidRDefault="00CA3B88" w:rsidP="00F463E9">
    <w:pPr>
      <w:jc w:val="center"/>
      <w:rPr>
        <w:rFonts w:eastAsia="Times New Roman"/>
        <w:color w:val="1155CC"/>
      </w:rPr>
    </w:pPr>
    <w:r>
      <w:rPr>
        <w:rFonts w:eastAsia="Times New Roman"/>
      </w:rPr>
      <w:fldChar w:fldCharType="begin"/>
    </w:r>
    <w:r>
      <w:rPr>
        <w:rFonts w:eastAsia="Times New Roman"/>
      </w:rPr>
      <w:instrText>PAGE</w:instrText>
    </w:r>
    <w:r>
      <w:rPr>
        <w:rFonts w:eastAsia="Times New Roman"/>
      </w:rPr>
      <w:fldChar w:fldCharType="separate"/>
    </w:r>
    <w:r>
      <w:rPr>
        <w:rFonts w:eastAsia="Times New Roman"/>
      </w:rPr>
      <w:t>3</w:t>
    </w:r>
    <w:r>
      <w:rPr>
        <w:rFonts w:eastAsia="Times New Roman"/>
      </w:rPr>
      <w:fldChar w:fldCharType="end"/>
    </w:r>
    <w:hyperlink r:id="rId1" w:history="1"/>
  </w:p>
  <w:p w14:paraId="49672D90" w14:textId="21A10DA8" w:rsidR="00CA3B88" w:rsidRPr="00F463E9" w:rsidRDefault="00CA3B88" w:rsidP="00F46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161D6" w14:textId="77777777" w:rsidR="00235B29" w:rsidRDefault="00235B29" w:rsidP="006F21D4">
      <w:r>
        <w:separator/>
      </w:r>
    </w:p>
  </w:footnote>
  <w:footnote w:type="continuationSeparator" w:id="0">
    <w:p w14:paraId="5BB5D868" w14:textId="77777777" w:rsidR="00235B29" w:rsidRDefault="00235B29" w:rsidP="006F21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D90C8E"/>
    <w:multiLevelType w:val="hybridMultilevel"/>
    <w:tmpl w:val="8CB8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BA25D6"/>
    <w:multiLevelType w:val="hybridMultilevel"/>
    <w:tmpl w:val="9EB05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C0842"/>
    <w:multiLevelType w:val="hybridMultilevel"/>
    <w:tmpl w:val="12E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978F8"/>
    <w:multiLevelType w:val="hybridMultilevel"/>
    <w:tmpl w:val="1C7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217A7"/>
    <w:multiLevelType w:val="hybridMultilevel"/>
    <w:tmpl w:val="388CC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94805"/>
    <w:multiLevelType w:val="hybridMultilevel"/>
    <w:tmpl w:val="6D1A0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E652F44"/>
    <w:multiLevelType w:val="hybridMultilevel"/>
    <w:tmpl w:val="1B4C9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434A5D"/>
    <w:multiLevelType w:val="hybridMultilevel"/>
    <w:tmpl w:val="0388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BD76FF"/>
    <w:multiLevelType w:val="hybridMultilevel"/>
    <w:tmpl w:val="D6D2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9C1BF9"/>
    <w:multiLevelType w:val="hybridMultilevel"/>
    <w:tmpl w:val="C7941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B410C5"/>
    <w:multiLevelType w:val="hybridMultilevel"/>
    <w:tmpl w:val="83D89078"/>
    <w:lvl w:ilvl="0" w:tplc="C85264D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36499"/>
    <w:multiLevelType w:val="hybridMultilevel"/>
    <w:tmpl w:val="3072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606FC5"/>
    <w:multiLevelType w:val="hybridMultilevel"/>
    <w:tmpl w:val="6190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8C73F0"/>
    <w:multiLevelType w:val="hybridMultilevel"/>
    <w:tmpl w:val="2CA29F68"/>
    <w:lvl w:ilvl="0" w:tplc="4FD4DEF4">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656438"/>
    <w:multiLevelType w:val="hybridMultilevel"/>
    <w:tmpl w:val="96AE120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4" w15:restartNumberingAfterBreak="0">
    <w:nsid w:val="387409FE"/>
    <w:multiLevelType w:val="hybridMultilevel"/>
    <w:tmpl w:val="FA646452"/>
    <w:lvl w:ilvl="0" w:tplc="FEFA4B4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713E5"/>
    <w:multiLevelType w:val="multilevel"/>
    <w:tmpl w:val="D02EF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F2E15AD"/>
    <w:multiLevelType w:val="hybridMultilevel"/>
    <w:tmpl w:val="7FC084F6"/>
    <w:lvl w:ilvl="0" w:tplc="4FD4DEF4">
      <w:start w:val="13"/>
      <w:numFmt w:val="bullet"/>
      <w:lvlText w:val="•"/>
      <w:lvlJc w:val="left"/>
      <w:pPr>
        <w:ind w:left="1448" w:hanging="360"/>
      </w:pPr>
      <w:rPr>
        <w:rFonts w:ascii="Calibri" w:eastAsiaTheme="minorHAnsi" w:hAnsi="Calibri" w:cstheme="minorBidi"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7" w15:restartNumberingAfterBreak="0">
    <w:nsid w:val="3F560B07"/>
    <w:multiLevelType w:val="hybridMultilevel"/>
    <w:tmpl w:val="D652C486"/>
    <w:lvl w:ilvl="0" w:tplc="E04C73D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F857A1"/>
    <w:multiLevelType w:val="hybridMultilevel"/>
    <w:tmpl w:val="E654AA1C"/>
    <w:lvl w:ilvl="0" w:tplc="4FD4DEF4">
      <w:start w:val="1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4A295B"/>
    <w:multiLevelType w:val="multilevel"/>
    <w:tmpl w:val="871E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B5062E"/>
    <w:multiLevelType w:val="hybridMultilevel"/>
    <w:tmpl w:val="88A47C04"/>
    <w:lvl w:ilvl="0" w:tplc="85A49F9A">
      <w:start w:val="1"/>
      <w:numFmt w:val="decimal"/>
      <w:lvlText w:val="%1."/>
      <w:lvlJc w:val="right"/>
      <w:pPr>
        <w:tabs>
          <w:tab w:val="num" w:pos="0"/>
        </w:tabs>
        <w:ind w:left="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6859D4"/>
    <w:multiLevelType w:val="hybridMultilevel"/>
    <w:tmpl w:val="A37A1624"/>
    <w:lvl w:ilvl="0" w:tplc="4FD4DEF4">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C86739"/>
    <w:multiLevelType w:val="hybridMultilevel"/>
    <w:tmpl w:val="66F8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F78C3"/>
    <w:multiLevelType w:val="hybridMultilevel"/>
    <w:tmpl w:val="49F0C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CC25C3"/>
    <w:multiLevelType w:val="hybridMultilevel"/>
    <w:tmpl w:val="D8B6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0505D9"/>
    <w:multiLevelType w:val="hybridMultilevel"/>
    <w:tmpl w:val="F566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F52D6E"/>
    <w:multiLevelType w:val="hybridMultilevel"/>
    <w:tmpl w:val="039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D0779"/>
    <w:multiLevelType w:val="hybridMultilevel"/>
    <w:tmpl w:val="963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4A5718"/>
    <w:multiLevelType w:val="hybridMultilevel"/>
    <w:tmpl w:val="CF906288"/>
    <w:lvl w:ilvl="0" w:tplc="4FD4DEF4">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A442F"/>
    <w:multiLevelType w:val="hybridMultilevel"/>
    <w:tmpl w:val="1DCA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32EA9"/>
    <w:multiLevelType w:val="hybridMultilevel"/>
    <w:tmpl w:val="492A3BC2"/>
    <w:lvl w:ilvl="0" w:tplc="FEFA4B4C">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E47596"/>
    <w:multiLevelType w:val="hybridMultilevel"/>
    <w:tmpl w:val="B11E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37"/>
  </w:num>
  <w:num w:numId="11">
    <w:abstractNumId w:val="33"/>
  </w:num>
  <w:num w:numId="12">
    <w:abstractNumId w:val="13"/>
  </w:num>
  <w:num w:numId="13">
    <w:abstractNumId w:val="16"/>
  </w:num>
  <w:num w:numId="14">
    <w:abstractNumId w:val="27"/>
  </w:num>
  <w:num w:numId="15">
    <w:abstractNumId w:val="23"/>
  </w:num>
  <w:num w:numId="16">
    <w:abstractNumId w:val="21"/>
  </w:num>
  <w:num w:numId="17">
    <w:abstractNumId w:val="9"/>
  </w:num>
  <w:num w:numId="18">
    <w:abstractNumId w:val="38"/>
  </w:num>
  <w:num w:numId="19">
    <w:abstractNumId w:val="26"/>
  </w:num>
  <w:num w:numId="20">
    <w:abstractNumId w:val="31"/>
  </w:num>
  <w:num w:numId="21">
    <w:abstractNumId w:val="28"/>
  </w:num>
  <w:num w:numId="22">
    <w:abstractNumId w:val="22"/>
  </w:num>
  <w:num w:numId="23">
    <w:abstractNumId w:val="29"/>
  </w:num>
  <w:num w:numId="24">
    <w:abstractNumId w:val="36"/>
  </w:num>
  <w:num w:numId="25">
    <w:abstractNumId w:val="39"/>
  </w:num>
  <w:num w:numId="26">
    <w:abstractNumId w:val="17"/>
  </w:num>
  <w:num w:numId="27">
    <w:abstractNumId w:val="34"/>
  </w:num>
  <w:num w:numId="28">
    <w:abstractNumId w:val="18"/>
  </w:num>
  <w:num w:numId="29">
    <w:abstractNumId w:val="35"/>
  </w:num>
  <w:num w:numId="30">
    <w:abstractNumId w:val="41"/>
  </w:num>
  <w:num w:numId="31">
    <w:abstractNumId w:val="30"/>
  </w:num>
  <w:num w:numId="32">
    <w:abstractNumId w:val="32"/>
  </w:num>
  <w:num w:numId="33">
    <w:abstractNumId w:val="11"/>
  </w:num>
  <w:num w:numId="34">
    <w:abstractNumId w:val="10"/>
  </w:num>
  <w:num w:numId="35">
    <w:abstractNumId w:val="19"/>
  </w:num>
  <w:num w:numId="36">
    <w:abstractNumId w:val="24"/>
  </w:num>
  <w:num w:numId="37">
    <w:abstractNumId w:val="25"/>
  </w:num>
  <w:num w:numId="38">
    <w:abstractNumId w:val="15"/>
  </w:num>
  <w:num w:numId="39">
    <w:abstractNumId w:val="40"/>
  </w:num>
  <w:num w:numId="40">
    <w:abstractNumId w:val="20"/>
  </w:num>
  <w:num w:numId="41">
    <w:abstractNumId w:val="1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1D4"/>
    <w:rsid w:val="000523C6"/>
    <w:rsid w:val="0007773D"/>
    <w:rsid w:val="00091549"/>
    <w:rsid w:val="000C1974"/>
    <w:rsid w:val="000D0CA9"/>
    <w:rsid w:val="000D5B24"/>
    <w:rsid w:val="0010685B"/>
    <w:rsid w:val="00121224"/>
    <w:rsid w:val="00152406"/>
    <w:rsid w:val="001612EB"/>
    <w:rsid w:val="0016696A"/>
    <w:rsid w:val="00185617"/>
    <w:rsid w:val="00193AE3"/>
    <w:rsid w:val="001A251B"/>
    <w:rsid w:val="001C6553"/>
    <w:rsid w:val="001E72A7"/>
    <w:rsid w:val="001F1018"/>
    <w:rsid w:val="00201F41"/>
    <w:rsid w:val="00204370"/>
    <w:rsid w:val="00216A25"/>
    <w:rsid w:val="002209F0"/>
    <w:rsid w:val="00235B29"/>
    <w:rsid w:val="00244208"/>
    <w:rsid w:val="00247B55"/>
    <w:rsid w:val="00261478"/>
    <w:rsid w:val="00297276"/>
    <w:rsid w:val="002C4D0C"/>
    <w:rsid w:val="00317568"/>
    <w:rsid w:val="00330A67"/>
    <w:rsid w:val="00341A68"/>
    <w:rsid w:val="003421F8"/>
    <w:rsid w:val="00347D68"/>
    <w:rsid w:val="003609C2"/>
    <w:rsid w:val="00361CA3"/>
    <w:rsid w:val="003B4550"/>
    <w:rsid w:val="003C6C00"/>
    <w:rsid w:val="003D51E6"/>
    <w:rsid w:val="004218E0"/>
    <w:rsid w:val="00430A40"/>
    <w:rsid w:val="00447360"/>
    <w:rsid w:val="00460D83"/>
    <w:rsid w:val="004A1A40"/>
    <w:rsid w:val="004B1CE1"/>
    <w:rsid w:val="004C45E4"/>
    <w:rsid w:val="004E43FD"/>
    <w:rsid w:val="00502976"/>
    <w:rsid w:val="00531857"/>
    <w:rsid w:val="00556E1E"/>
    <w:rsid w:val="005961E3"/>
    <w:rsid w:val="005A0393"/>
    <w:rsid w:val="005B4971"/>
    <w:rsid w:val="005B7B79"/>
    <w:rsid w:val="005C7E64"/>
    <w:rsid w:val="005E7643"/>
    <w:rsid w:val="005F3A46"/>
    <w:rsid w:val="006009D3"/>
    <w:rsid w:val="006024BC"/>
    <w:rsid w:val="00602812"/>
    <w:rsid w:val="006053C8"/>
    <w:rsid w:val="006114E4"/>
    <w:rsid w:val="00613188"/>
    <w:rsid w:val="00627B61"/>
    <w:rsid w:val="00635E6D"/>
    <w:rsid w:val="0068390C"/>
    <w:rsid w:val="006B7EC3"/>
    <w:rsid w:val="006E651D"/>
    <w:rsid w:val="006F21D4"/>
    <w:rsid w:val="00703DF4"/>
    <w:rsid w:val="00713D6C"/>
    <w:rsid w:val="00776E80"/>
    <w:rsid w:val="00797903"/>
    <w:rsid w:val="007A686A"/>
    <w:rsid w:val="007A6CAC"/>
    <w:rsid w:val="007B2292"/>
    <w:rsid w:val="007F3188"/>
    <w:rsid w:val="008110D0"/>
    <w:rsid w:val="008420E3"/>
    <w:rsid w:val="00860A61"/>
    <w:rsid w:val="008769F3"/>
    <w:rsid w:val="00881345"/>
    <w:rsid w:val="008A21C3"/>
    <w:rsid w:val="008E22C6"/>
    <w:rsid w:val="008F50B3"/>
    <w:rsid w:val="008F5B3F"/>
    <w:rsid w:val="00900351"/>
    <w:rsid w:val="00915F02"/>
    <w:rsid w:val="009255BE"/>
    <w:rsid w:val="0093430E"/>
    <w:rsid w:val="00983A2D"/>
    <w:rsid w:val="00984FDD"/>
    <w:rsid w:val="009A1EC9"/>
    <w:rsid w:val="009A20FD"/>
    <w:rsid w:val="009B2997"/>
    <w:rsid w:val="009B3343"/>
    <w:rsid w:val="009C3606"/>
    <w:rsid w:val="009E45D9"/>
    <w:rsid w:val="009E4A6F"/>
    <w:rsid w:val="00A040F1"/>
    <w:rsid w:val="00A066C4"/>
    <w:rsid w:val="00A16E88"/>
    <w:rsid w:val="00A2104D"/>
    <w:rsid w:val="00A337CE"/>
    <w:rsid w:val="00A64622"/>
    <w:rsid w:val="00A65BF8"/>
    <w:rsid w:val="00AA70C3"/>
    <w:rsid w:val="00AB2479"/>
    <w:rsid w:val="00AC10DD"/>
    <w:rsid w:val="00AD7E1A"/>
    <w:rsid w:val="00AE3860"/>
    <w:rsid w:val="00B0611C"/>
    <w:rsid w:val="00B1109A"/>
    <w:rsid w:val="00B22FAB"/>
    <w:rsid w:val="00B3522F"/>
    <w:rsid w:val="00B5535B"/>
    <w:rsid w:val="00B62964"/>
    <w:rsid w:val="00B67EF9"/>
    <w:rsid w:val="00B73836"/>
    <w:rsid w:val="00B766C7"/>
    <w:rsid w:val="00B85455"/>
    <w:rsid w:val="00B937D2"/>
    <w:rsid w:val="00BA0BE4"/>
    <w:rsid w:val="00BA35E4"/>
    <w:rsid w:val="00BB7F16"/>
    <w:rsid w:val="00BC5EBE"/>
    <w:rsid w:val="00C02EB4"/>
    <w:rsid w:val="00C105A5"/>
    <w:rsid w:val="00C14F57"/>
    <w:rsid w:val="00C16FBA"/>
    <w:rsid w:val="00C20BC3"/>
    <w:rsid w:val="00C5185D"/>
    <w:rsid w:val="00C8126E"/>
    <w:rsid w:val="00C848C3"/>
    <w:rsid w:val="00CA3B88"/>
    <w:rsid w:val="00CB0821"/>
    <w:rsid w:val="00CB1CCC"/>
    <w:rsid w:val="00CB238A"/>
    <w:rsid w:val="00D1663C"/>
    <w:rsid w:val="00D2135D"/>
    <w:rsid w:val="00D259A7"/>
    <w:rsid w:val="00D86A20"/>
    <w:rsid w:val="00DA6AC9"/>
    <w:rsid w:val="00DA72BB"/>
    <w:rsid w:val="00DB2C1A"/>
    <w:rsid w:val="00DB30CA"/>
    <w:rsid w:val="00DB7B8E"/>
    <w:rsid w:val="00DC3372"/>
    <w:rsid w:val="00DD2947"/>
    <w:rsid w:val="00DE12B4"/>
    <w:rsid w:val="00DE682B"/>
    <w:rsid w:val="00DE7EF1"/>
    <w:rsid w:val="00E34468"/>
    <w:rsid w:val="00E433EA"/>
    <w:rsid w:val="00E45DA0"/>
    <w:rsid w:val="00E56DFC"/>
    <w:rsid w:val="00E642D7"/>
    <w:rsid w:val="00E77697"/>
    <w:rsid w:val="00EB4E2F"/>
    <w:rsid w:val="00F07FE1"/>
    <w:rsid w:val="00F20413"/>
    <w:rsid w:val="00F24481"/>
    <w:rsid w:val="00F25BA8"/>
    <w:rsid w:val="00F463E9"/>
    <w:rsid w:val="00F7044D"/>
    <w:rsid w:val="00F72F1F"/>
    <w:rsid w:val="00F74710"/>
    <w:rsid w:val="00F75615"/>
    <w:rsid w:val="00F775AB"/>
    <w:rsid w:val="00F90BCF"/>
    <w:rsid w:val="00FA73A4"/>
    <w:rsid w:val="00FA7D77"/>
    <w:rsid w:val="00FC6203"/>
    <w:rsid w:val="00FD4623"/>
    <w:rsid w:val="00FE0B7F"/>
    <w:rsid w:val="00F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A71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A61"/>
    <w:rPr>
      <w:rFonts w:ascii="Times New Roman" w:hAnsi="Times New Roman" w:cs="Times New Roman"/>
    </w:rPr>
  </w:style>
  <w:style w:type="paragraph" w:styleId="Heading1">
    <w:name w:val="heading 1"/>
    <w:basedOn w:val="Normal"/>
    <w:next w:val="Normal"/>
    <w:link w:val="Heading1Char"/>
    <w:uiPriority w:val="9"/>
    <w:qFormat/>
    <w:rsid w:val="006F21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D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1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21D4"/>
    <w:pPr>
      <w:ind w:left="720"/>
      <w:contextualSpacing/>
    </w:pPr>
    <w:rPr>
      <w:rFonts w:asciiTheme="minorHAnsi" w:hAnsiTheme="minorHAnsi" w:cstheme="minorBidi"/>
    </w:rPr>
  </w:style>
  <w:style w:type="paragraph" w:styleId="Header">
    <w:name w:val="header"/>
    <w:basedOn w:val="Normal"/>
    <w:link w:val="HeaderChar"/>
    <w:uiPriority w:val="99"/>
    <w:unhideWhenUsed/>
    <w:rsid w:val="006F21D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F21D4"/>
  </w:style>
  <w:style w:type="paragraph" w:styleId="Footer">
    <w:name w:val="footer"/>
    <w:basedOn w:val="Normal"/>
    <w:link w:val="FooterChar"/>
    <w:uiPriority w:val="99"/>
    <w:unhideWhenUsed/>
    <w:rsid w:val="006F21D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F21D4"/>
  </w:style>
  <w:style w:type="paragraph" w:customStyle="1" w:styleId="Title1">
    <w:name w:val="Title1"/>
    <w:basedOn w:val="Normal"/>
    <w:rsid w:val="006F21D4"/>
    <w:pPr>
      <w:ind w:left="360" w:hanging="360"/>
      <w:jc w:val="center"/>
    </w:pPr>
    <w:rPr>
      <w:rFonts w:ascii="Helvetica" w:eastAsia="Times New Roman" w:hAnsi="Helvetica"/>
      <w:b/>
      <w:sz w:val="36"/>
      <w:szCs w:val="20"/>
    </w:rPr>
  </w:style>
  <w:style w:type="paragraph" w:customStyle="1" w:styleId="namedate">
    <w:name w:val="name&amp;date"/>
    <w:basedOn w:val="Normal"/>
    <w:rsid w:val="006F21D4"/>
    <w:pPr>
      <w:ind w:left="360" w:hanging="360"/>
      <w:jc w:val="right"/>
    </w:pPr>
    <w:rPr>
      <w:rFonts w:eastAsia="Times New Roman"/>
      <w:b/>
      <w:sz w:val="20"/>
      <w:szCs w:val="20"/>
      <w:u w:val="single"/>
    </w:rPr>
  </w:style>
  <w:style w:type="paragraph" w:customStyle="1" w:styleId="indentbody">
    <w:name w:val="indent body"/>
    <w:basedOn w:val="Normal"/>
    <w:rsid w:val="006F21D4"/>
    <w:pPr>
      <w:ind w:left="720" w:hanging="360"/>
    </w:pPr>
    <w:rPr>
      <w:rFonts w:ascii="Times" w:eastAsia="Times New Roman" w:hAnsi="Times"/>
      <w:noProof/>
      <w:szCs w:val="20"/>
    </w:rPr>
  </w:style>
  <w:style w:type="character" w:customStyle="1" w:styleId="Heading2Char">
    <w:name w:val="Heading 2 Char"/>
    <w:basedOn w:val="DefaultParagraphFont"/>
    <w:link w:val="Heading2"/>
    <w:uiPriority w:val="9"/>
    <w:rsid w:val="002C4D0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B7B8E"/>
    <w:rPr>
      <w:color w:val="808080"/>
    </w:rPr>
  </w:style>
  <w:style w:type="paragraph" w:styleId="Title">
    <w:name w:val="Title"/>
    <w:basedOn w:val="Normal"/>
    <w:link w:val="TitleChar"/>
    <w:qFormat/>
    <w:rsid w:val="00185617"/>
    <w:pPr>
      <w:jc w:val="center"/>
    </w:pPr>
    <w:rPr>
      <w:rFonts w:ascii="Arial" w:eastAsia="Times" w:hAnsi="Arial"/>
      <w:b/>
      <w:sz w:val="32"/>
      <w:szCs w:val="20"/>
    </w:rPr>
  </w:style>
  <w:style w:type="character" w:customStyle="1" w:styleId="TitleChar">
    <w:name w:val="Title Char"/>
    <w:basedOn w:val="DefaultParagraphFont"/>
    <w:link w:val="Title"/>
    <w:rsid w:val="00185617"/>
    <w:rPr>
      <w:rFonts w:ascii="Arial" w:eastAsia="Times" w:hAnsi="Arial" w:cs="Times New Roman"/>
      <w:b/>
      <w:sz w:val="32"/>
      <w:szCs w:val="20"/>
    </w:rPr>
  </w:style>
  <w:style w:type="paragraph" w:customStyle="1" w:styleId="indent">
    <w:name w:val="indent"/>
    <w:basedOn w:val="Normal"/>
    <w:rsid w:val="00B85455"/>
    <w:pPr>
      <w:ind w:left="720" w:hanging="360"/>
    </w:pPr>
    <w:rPr>
      <w:rFonts w:eastAsia="Times New Roman"/>
      <w:szCs w:val="20"/>
    </w:rPr>
  </w:style>
  <w:style w:type="paragraph" w:styleId="BodyTextIndent">
    <w:name w:val="Body Text Indent"/>
    <w:basedOn w:val="Normal"/>
    <w:link w:val="BodyTextIndentChar"/>
    <w:rsid w:val="00B85455"/>
    <w:pPr>
      <w:ind w:left="360"/>
    </w:pPr>
    <w:rPr>
      <w:rFonts w:ascii="Times" w:eastAsia="Times New Roman" w:hAnsi="Times"/>
      <w:noProof/>
      <w:szCs w:val="20"/>
    </w:rPr>
  </w:style>
  <w:style w:type="character" w:customStyle="1" w:styleId="BodyTextIndentChar">
    <w:name w:val="Body Text Indent Char"/>
    <w:basedOn w:val="DefaultParagraphFont"/>
    <w:link w:val="BodyTextIndent"/>
    <w:rsid w:val="00B85455"/>
    <w:rPr>
      <w:rFonts w:ascii="Times" w:eastAsia="Times New Roman" w:hAnsi="Times" w:cs="Times New Roman"/>
      <w:noProof/>
      <w:szCs w:val="20"/>
    </w:rPr>
  </w:style>
  <w:style w:type="paragraph" w:styleId="NormalWeb">
    <w:name w:val="Normal (Web)"/>
    <w:basedOn w:val="Normal"/>
    <w:uiPriority w:val="99"/>
    <w:semiHidden/>
    <w:unhideWhenUsed/>
    <w:rsid w:val="00261478"/>
    <w:pPr>
      <w:spacing w:before="100" w:beforeAutospacing="1" w:after="100" w:afterAutospacing="1"/>
    </w:pPr>
  </w:style>
  <w:style w:type="character" w:customStyle="1" w:styleId="apple-tab-span">
    <w:name w:val="apple-tab-span"/>
    <w:basedOn w:val="DefaultParagraphFont"/>
    <w:rsid w:val="00261478"/>
  </w:style>
  <w:style w:type="character" w:styleId="CommentReference">
    <w:name w:val="annotation reference"/>
    <w:basedOn w:val="DefaultParagraphFont"/>
    <w:uiPriority w:val="99"/>
    <w:semiHidden/>
    <w:unhideWhenUsed/>
    <w:rsid w:val="00244208"/>
    <w:rPr>
      <w:sz w:val="18"/>
      <w:szCs w:val="18"/>
    </w:rPr>
  </w:style>
  <w:style w:type="paragraph" w:styleId="CommentText">
    <w:name w:val="annotation text"/>
    <w:basedOn w:val="Normal"/>
    <w:link w:val="CommentTextChar"/>
    <w:uiPriority w:val="99"/>
    <w:semiHidden/>
    <w:unhideWhenUsed/>
    <w:rsid w:val="00244208"/>
  </w:style>
  <w:style w:type="character" w:customStyle="1" w:styleId="CommentTextChar">
    <w:name w:val="Comment Text Char"/>
    <w:basedOn w:val="DefaultParagraphFont"/>
    <w:link w:val="CommentText"/>
    <w:uiPriority w:val="99"/>
    <w:semiHidden/>
    <w:rsid w:val="0024420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244208"/>
    <w:rPr>
      <w:b/>
      <w:bCs/>
      <w:sz w:val="20"/>
      <w:szCs w:val="20"/>
    </w:rPr>
  </w:style>
  <w:style w:type="character" w:customStyle="1" w:styleId="CommentSubjectChar">
    <w:name w:val="Comment Subject Char"/>
    <w:basedOn w:val="CommentTextChar"/>
    <w:link w:val="CommentSubject"/>
    <w:uiPriority w:val="99"/>
    <w:semiHidden/>
    <w:rsid w:val="0024420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44208"/>
    <w:rPr>
      <w:sz w:val="18"/>
      <w:szCs w:val="18"/>
    </w:rPr>
  </w:style>
  <w:style w:type="character" w:customStyle="1" w:styleId="BalloonTextChar">
    <w:name w:val="Balloon Text Char"/>
    <w:basedOn w:val="DefaultParagraphFont"/>
    <w:link w:val="BalloonText"/>
    <w:uiPriority w:val="99"/>
    <w:semiHidden/>
    <w:rsid w:val="00244208"/>
    <w:rPr>
      <w:rFonts w:ascii="Times New Roman" w:hAnsi="Times New Roman" w:cs="Times New Roman"/>
      <w:sz w:val="18"/>
      <w:szCs w:val="18"/>
    </w:rPr>
  </w:style>
  <w:style w:type="character" w:styleId="PageNumber">
    <w:name w:val="page number"/>
    <w:basedOn w:val="DefaultParagraphFont"/>
    <w:uiPriority w:val="99"/>
    <w:semiHidden/>
    <w:unhideWhenUsed/>
    <w:rsid w:val="00E56DFC"/>
  </w:style>
  <w:style w:type="table" w:styleId="TableGrid">
    <w:name w:val="Table Grid"/>
    <w:basedOn w:val="TableNormal"/>
    <w:uiPriority w:val="39"/>
    <w:rsid w:val="00B35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0A61"/>
    <w:rPr>
      <w:color w:val="0563C1" w:themeColor="hyperlink"/>
      <w:u w:val="single"/>
    </w:rPr>
  </w:style>
  <w:style w:type="character" w:styleId="UnresolvedMention">
    <w:name w:val="Unresolved Mention"/>
    <w:basedOn w:val="DefaultParagraphFont"/>
    <w:uiPriority w:val="99"/>
    <w:rsid w:val="00860A61"/>
    <w:rPr>
      <w:color w:val="605E5C"/>
      <w:shd w:val="clear" w:color="auto" w:fill="E1DFDD"/>
    </w:rPr>
  </w:style>
  <w:style w:type="paragraph" w:styleId="NoSpacing">
    <w:name w:val="No Spacing"/>
    <w:uiPriority w:val="1"/>
    <w:qFormat/>
    <w:rsid w:val="00860A6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3378">
      <w:bodyDiv w:val="1"/>
      <w:marLeft w:val="0"/>
      <w:marRight w:val="0"/>
      <w:marTop w:val="0"/>
      <w:marBottom w:val="0"/>
      <w:divBdr>
        <w:top w:val="none" w:sz="0" w:space="0" w:color="auto"/>
        <w:left w:val="none" w:sz="0" w:space="0" w:color="auto"/>
        <w:bottom w:val="none" w:sz="0" w:space="0" w:color="auto"/>
        <w:right w:val="none" w:sz="0" w:space="0" w:color="auto"/>
      </w:divBdr>
    </w:div>
    <w:div w:id="1049963057">
      <w:bodyDiv w:val="1"/>
      <w:marLeft w:val="0"/>
      <w:marRight w:val="0"/>
      <w:marTop w:val="0"/>
      <w:marBottom w:val="0"/>
      <w:divBdr>
        <w:top w:val="none" w:sz="0" w:space="0" w:color="auto"/>
        <w:left w:val="none" w:sz="0" w:space="0" w:color="auto"/>
        <w:bottom w:val="none" w:sz="0" w:space="0" w:color="auto"/>
        <w:right w:val="none" w:sz="0" w:space="0" w:color="auto"/>
      </w:divBdr>
    </w:div>
    <w:div w:id="1283226715">
      <w:bodyDiv w:val="1"/>
      <w:marLeft w:val="0"/>
      <w:marRight w:val="0"/>
      <w:marTop w:val="0"/>
      <w:marBottom w:val="0"/>
      <w:divBdr>
        <w:top w:val="none" w:sz="0" w:space="0" w:color="auto"/>
        <w:left w:val="none" w:sz="0" w:space="0" w:color="auto"/>
        <w:bottom w:val="none" w:sz="0" w:space="0" w:color="auto"/>
        <w:right w:val="none" w:sz="0" w:space="0" w:color="auto"/>
      </w:divBdr>
      <w:divsChild>
        <w:div w:id="64765553">
          <w:marLeft w:val="0"/>
          <w:marRight w:val="0"/>
          <w:marTop w:val="0"/>
          <w:marBottom w:val="0"/>
          <w:divBdr>
            <w:top w:val="none" w:sz="0" w:space="0" w:color="auto"/>
            <w:left w:val="none" w:sz="0" w:space="0" w:color="auto"/>
            <w:bottom w:val="none" w:sz="0" w:space="0" w:color="auto"/>
            <w:right w:val="none" w:sz="0" w:space="0" w:color="auto"/>
          </w:divBdr>
        </w:div>
        <w:div w:id="12414035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s://tinyurl.com/ybadebow"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batesville.k12.in.us/Physics/PhyNet/Mechanics/Kinematics/BrakingDistData.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tinyurl.com/y6uh4q2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s://www.youtube.com/watch?v=YJbKieEC49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tinyurl.com/y7mxwecs"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inyurl.com/ycmjf3cx" TargetMode="External"/><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webmetron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3667</TotalTime>
  <Pages>14</Pages>
  <Words>3332</Words>
  <Characters>18998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Joshua Rutberg</cp:lastModifiedBy>
  <cp:revision>33</cp:revision>
  <dcterms:created xsi:type="dcterms:W3CDTF">2018-01-27T23:08:00Z</dcterms:created>
  <dcterms:modified xsi:type="dcterms:W3CDTF">2018-07-09T13:34:00Z</dcterms:modified>
</cp:coreProperties>
</file>