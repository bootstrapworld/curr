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Joe </w:t>
      </w:r>
      <w:proofErr w:type="spellStart"/>
      <w:r>
        <w:rPr>
          <w:rFonts w:ascii="Century Gothic" w:hAnsi="Century Gothic"/>
          <w:sz w:val="28"/>
          <w:szCs w:val="28"/>
        </w:rPr>
        <w:t>Politz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1"/>
          <w:footerReference w:type="default" r:id="rId12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1AEBC956" w:rsidR="005059E7" w:rsidRPr="00141228" w:rsidRDefault="00444703" w:rsidP="00B94E0C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B94E0C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94C92"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9CCB3"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A67F4"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AB81F"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DEC58"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5C307"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E0623"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8F810D"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" adj="-9612,1440" filled="f" strokeweight="1.5pt"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419F9"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2355C"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1B6EE9"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B94E0C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B94E0C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B94E0C">
      <w:pPr>
        <w:pStyle w:val="Heading1"/>
      </w:pPr>
      <w:r>
        <w:t xml:space="preserve">Bug Hunting: </w:t>
      </w:r>
      <w:proofErr w:type="spellStart"/>
      <w:r>
        <w:t>Pyret</w:t>
      </w:r>
      <w:proofErr w:type="spellEnd"/>
      <w: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B94E0C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B94E0C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B94E0C">
      <w:pPr>
        <w:pStyle w:val="Heading2"/>
      </w:pPr>
      <w:proofErr w:type="spellStart"/>
      <w:r w:rsidRPr="00D97C37">
        <w:t>Contract+Purpose</w:t>
      </w:r>
      <w:proofErr w:type="spellEnd"/>
      <w:r w:rsidRPr="00D97C37"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B94E0C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B94E0C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B94E0C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B94E0C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B94E0C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B94E0C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B94E0C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and a temperature, and returns true if the temperature is greater than 32 degrees, AND the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6A715871" w14:textId="77777777" w:rsidR="00E3262B" w:rsidRPr="006818F1" w:rsidRDefault="00E3262B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B94E0C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B94E0C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B94E0C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B94E0C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B94E0C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38" w:type="dxa"/>
        <w:tblInd w:w="110" w:type="dxa"/>
        <w:tblLook w:val="04A0" w:firstRow="1" w:lastRow="0" w:firstColumn="1" w:lastColumn="0" w:noHBand="0" w:noVBand="1"/>
      </w:tblPr>
      <w:tblGrid>
        <w:gridCol w:w="3131"/>
        <w:gridCol w:w="3403"/>
        <w:gridCol w:w="3404"/>
      </w:tblGrid>
      <w:tr w:rsidR="00D870CB" w:rsidRPr="005D53F7" w14:paraId="1FE08F97" w14:textId="77777777" w:rsidTr="00D870CB">
        <w:trPr>
          <w:trHeight w:val="2816"/>
        </w:trPr>
        <w:tc>
          <w:tcPr>
            <w:tcW w:w="3131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D870CB" w:rsidRPr="00EB294A" w14:paraId="1A7F1612" w14:textId="77777777" w:rsidTr="00D870CB">
        <w:tc>
          <w:tcPr>
            <w:tcW w:w="3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870CB" w:rsidRPr="005D53F7" w14:paraId="6EE60B10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870CB" w:rsidRPr="005D53F7" w14:paraId="54594062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7CEB2A77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38029B39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635C5434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870CB" w:rsidRPr="005D53F7" w14:paraId="0E2A5C6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870CB" w:rsidRPr="005D53F7" w14:paraId="5DA006A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50F15C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5C778C55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9CD148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B94E0C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57970CA3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78A52B38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B94E0C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B94E0C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B94E0C">
      <w:pPr>
        <w:pStyle w:val="Heading2"/>
        <w:rPr>
          <w:rFonts w:cs="Trebuchet MS"/>
        </w:rPr>
      </w:pPr>
      <w:proofErr w:type="spellStart"/>
      <w:r w:rsidRPr="00F10C97">
        <w:t>Contract+Purpose</w:t>
      </w:r>
      <w:proofErr w:type="spellEnd"/>
      <w:r w:rsidRPr="00F10C97">
        <w:t xml:space="preserve">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3250E282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2D03AF" w:rsidRPr="00D12DD3">
        <w:t>drawState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B94E0C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18"/>
      </w:tblGrid>
      <w:tr w:rsidR="002D03AF" w14:paraId="460CEEF6" w14:textId="77777777" w:rsidTr="00106B14">
        <w:tc>
          <w:tcPr>
            <w:tcW w:w="141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61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106B14">
        <w:tc>
          <w:tcPr>
            <w:tcW w:w="141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61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106B14">
        <w:tc>
          <w:tcPr>
            <w:tcW w:w="141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61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B94E0C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B94E0C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B94E0C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315C759D" w14:textId="77777777" w:rsidTr="00F45B56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9953C68" w14:textId="77777777" w:rsidTr="00F45B56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1F75C66A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83FBD5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7B310C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B194C68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81962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7FFB7C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40CBF260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9D0B9F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37F53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135BF5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5BDFE8F4" w14:textId="77777777" w:rsidR="001A3B90" w:rsidRDefault="001A3B90" w:rsidP="001A3B90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7F8C716" w14:textId="77777777" w:rsidR="001A3B90" w:rsidRPr="00E375B2" w:rsidRDefault="001A3B90" w:rsidP="001A3B90"/>
    <w:p w14:paraId="5DFA66CA" w14:textId="77777777" w:rsidR="001A3B90" w:rsidRPr="005D53F7" w:rsidRDefault="001A3B90" w:rsidP="001A3B90">
      <w:pPr>
        <w:pStyle w:val="Heading2"/>
      </w:pPr>
      <w:r w:rsidRPr="005D53F7">
        <w:t>Draw a sketch for three distinct moments of the animation</w:t>
      </w:r>
    </w:p>
    <w:p w14:paraId="6A463E61" w14:textId="77777777" w:rsidR="001A3B90" w:rsidRPr="005D53F7" w:rsidRDefault="001A3B90" w:rsidP="001A3B90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1A3B90" w:rsidRPr="005D53F7" w14:paraId="2951D0BC" w14:textId="77777777" w:rsidTr="00DA4741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23D3F7C4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15D4DC98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221F6426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1A3B90" w:rsidRPr="00EB294A" w14:paraId="653FDCF9" w14:textId="77777777" w:rsidTr="00DA4741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18859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8A630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C297A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E0D2A60" w14:textId="77777777" w:rsidR="001A3B90" w:rsidRPr="00EB294A" w:rsidRDefault="001A3B90" w:rsidP="001A3B90">
      <w:pPr>
        <w:rPr>
          <w:rFonts w:ascii="Century Gothic" w:hAnsi="Century Gothic"/>
        </w:rPr>
      </w:pPr>
    </w:p>
    <w:p w14:paraId="3A1F909F" w14:textId="77777777" w:rsidR="001A3B90" w:rsidRPr="00EB294A" w:rsidRDefault="001A3B90" w:rsidP="001A3B90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1A3B90" w:rsidRPr="005D53F7" w14:paraId="4A8F744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FC053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62016D" w14:textId="77777777" w:rsidR="001A3B90" w:rsidRPr="005D53F7" w:rsidRDefault="001A3B90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DD8DA3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1A3B90" w:rsidRPr="005D53F7" w14:paraId="041D6733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D1F0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7D0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C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67EB607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CCD2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4D8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71E2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56A8A405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A1CF6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CAD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3F4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1082563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941BD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B5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487B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7332A3BE" w14:textId="77777777" w:rsidR="001A3B90" w:rsidRDefault="001A3B90" w:rsidP="001A3B90">
      <w:pPr>
        <w:rPr>
          <w:rFonts w:ascii="Century Gothic" w:hAnsi="Century Gothic"/>
        </w:rPr>
      </w:pPr>
    </w:p>
    <w:p w14:paraId="78C0A475" w14:textId="77777777" w:rsidR="001A3B90" w:rsidRPr="005D53F7" w:rsidRDefault="001A3B90" w:rsidP="001A3B90">
      <w:pPr>
        <w:rPr>
          <w:rFonts w:ascii="Century Gothic" w:hAnsi="Century Gothic"/>
        </w:rPr>
      </w:pPr>
    </w:p>
    <w:p w14:paraId="11722733" w14:textId="77777777" w:rsidR="001A3B90" w:rsidRPr="005D53F7" w:rsidRDefault="001A3B90" w:rsidP="001A3B90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1A3B90" w:rsidRPr="005D53F7" w14:paraId="3506796A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3568B65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2E808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3B90" w:rsidRPr="005D53F7" w14:paraId="55133E73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CA95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8E2D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38F98969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FB4A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E2E0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7C265907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9596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7E9E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E8DA322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24E4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4FC2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AB85180" w14:textId="77777777" w:rsidR="001A3B90" w:rsidRDefault="001A3B90" w:rsidP="001A3B90">
      <w:pPr>
        <w:rPr>
          <w:rFonts w:ascii="Century Gothic" w:hAnsi="Century Gothic"/>
        </w:rPr>
      </w:pPr>
    </w:p>
    <w:p w14:paraId="1C1B88F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7627A64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7FE488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31936E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5F18666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DBDF408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B47E1AC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4D40CE39" w14:textId="77777777" w:rsidR="00F45B56" w:rsidRDefault="00F45B56" w:rsidP="00F45B5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A3431B4" w14:textId="77777777" w:rsidR="00F45B56" w:rsidRPr="00E375B2" w:rsidRDefault="00F45B56" w:rsidP="00F45B56"/>
    <w:p w14:paraId="4F63ADCB" w14:textId="77777777" w:rsidR="00F45B56" w:rsidRPr="005D53F7" w:rsidRDefault="00F45B56" w:rsidP="00F45B56">
      <w:pPr>
        <w:pStyle w:val="Heading2"/>
      </w:pPr>
      <w:r w:rsidRPr="005D53F7">
        <w:t>Draw a sketch for three distinct moments of the animation</w:t>
      </w:r>
    </w:p>
    <w:p w14:paraId="3E0F11B3" w14:textId="77777777" w:rsidR="00F45B56" w:rsidRPr="005D53F7" w:rsidRDefault="00F45B56" w:rsidP="00F45B56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19A9EDB2" w14:textId="77777777" w:rsidTr="00C3341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6326C868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61E32974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62BA21A7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5172B89" w14:textId="77777777" w:rsidTr="00C3341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79F7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3CA54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5CAEF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EDF23A" w14:textId="77777777" w:rsidR="00F45B56" w:rsidRPr="00EB294A" w:rsidRDefault="00F45B56" w:rsidP="00F45B56">
      <w:pPr>
        <w:rPr>
          <w:rFonts w:ascii="Century Gothic" w:hAnsi="Century Gothic"/>
        </w:rPr>
      </w:pPr>
    </w:p>
    <w:p w14:paraId="37724B2D" w14:textId="77777777" w:rsidR="00F45B56" w:rsidRPr="00EB294A" w:rsidRDefault="00F45B56" w:rsidP="00F45B56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6F7AE763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6BAC85A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A4F7B7" w14:textId="77777777" w:rsidR="00F45B56" w:rsidRPr="005D53F7" w:rsidRDefault="00F45B56" w:rsidP="00C3341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C00B35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E6AEFDE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B9F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A6C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210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6373279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0DC9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1E2B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86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7741A1D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808CC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66D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25B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962D1E7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AAA71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99E13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D65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F1B45F6" w14:textId="77777777" w:rsidR="00F45B56" w:rsidRDefault="00F45B56" w:rsidP="00F45B56">
      <w:pPr>
        <w:rPr>
          <w:rFonts w:ascii="Century Gothic" w:hAnsi="Century Gothic"/>
        </w:rPr>
      </w:pPr>
    </w:p>
    <w:p w14:paraId="6457CD4D" w14:textId="77777777" w:rsidR="00F45B56" w:rsidRPr="005D53F7" w:rsidRDefault="00F45B56" w:rsidP="00F45B56">
      <w:pPr>
        <w:rPr>
          <w:rFonts w:ascii="Century Gothic" w:hAnsi="Century Gothic"/>
        </w:rPr>
      </w:pPr>
    </w:p>
    <w:p w14:paraId="176BE222" w14:textId="77777777" w:rsidR="00F45B56" w:rsidRPr="005D53F7" w:rsidRDefault="00F45B56" w:rsidP="00F45B5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39654A0F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0CF000E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41DA6C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3395E39A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6FFB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AFED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716AC33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94FE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48C6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17CF430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8D2F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BDD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4DF4D3D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0C4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A035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77777777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089B087B" w14:textId="4D32E3B4" w:rsidR="00305B7A" w:rsidRPr="00EB294A" w:rsidRDefault="00AA1358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B94E0C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B94E0C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B94E0C">
      <w:pPr>
        <w:pStyle w:val="Heading2"/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B94E0C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proofErr w:type="spellStart"/>
            <w:r>
              <w:rPr>
                <w:rFonts w:ascii="Trebuchet MS" w:hAnsi="Trebuchet MS"/>
                <w:b/>
                <w:sz w:val="22"/>
                <w:szCs w:val="22"/>
              </w:rPr>
              <w:t>Explaination</w:t>
            </w:r>
            <w:proofErr w:type="spellEnd"/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139A69CC" w14:textId="2929F36D" w:rsidR="005A1FB8" w:rsidRPr="004A0DEA" w:rsidRDefault="005A1FB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sun-color</w:t>
      </w:r>
    </w:p>
    <w:p w14:paraId="25D9615F" w14:textId="34549183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sun-color,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B94E0C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B94E0C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B94E0C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6E89F71B" w:rsidR="00B94E0C" w:rsidRDefault="00B94E0C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378B515" w14:textId="77777777" w:rsidR="00B94E0C" w:rsidRDefault="00B94E0C" w:rsidP="00B94E0C">
      <w:pPr>
        <w:pStyle w:val="Heading1"/>
      </w:pPr>
      <w:r w:rsidRPr="005D53F7">
        <w:lastRenderedPageBreak/>
        <w:t>Animation Design Worksheet</w:t>
      </w:r>
    </w:p>
    <w:p w14:paraId="28C7C497" w14:textId="77777777" w:rsidR="00B94E0C" w:rsidRPr="00781D9F" w:rsidRDefault="00B94E0C" w:rsidP="00B94E0C"/>
    <w:p w14:paraId="12CDA628" w14:textId="77777777" w:rsidR="00B94E0C" w:rsidRPr="005D53F7" w:rsidRDefault="00B94E0C" w:rsidP="00B94E0C">
      <w:pPr>
        <w:pStyle w:val="Heading2"/>
      </w:pPr>
      <w:r w:rsidRPr="005D53F7">
        <w:t>Draw a sketch for three distinct moments of the animation</w:t>
      </w:r>
    </w:p>
    <w:p w14:paraId="766C0313" w14:textId="77777777" w:rsidR="00B94E0C" w:rsidRPr="005D53F7" w:rsidRDefault="00B94E0C" w:rsidP="00B94E0C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90" w:type="dxa"/>
        <w:tblInd w:w="110" w:type="dxa"/>
        <w:tblLook w:val="04A0" w:firstRow="1" w:lastRow="0" w:firstColumn="1" w:lastColumn="0" w:noHBand="0" w:noVBand="1"/>
      </w:tblPr>
      <w:tblGrid>
        <w:gridCol w:w="3179"/>
        <w:gridCol w:w="3451"/>
        <w:gridCol w:w="3360"/>
      </w:tblGrid>
      <w:tr w:rsidR="00F45B56" w:rsidRPr="005D53F7" w14:paraId="71CA0659" w14:textId="77777777" w:rsidTr="00F45B56">
        <w:trPr>
          <w:trHeight w:val="2475"/>
        </w:trPr>
        <w:tc>
          <w:tcPr>
            <w:tcW w:w="3179" w:type="dxa"/>
            <w:tcBorders>
              <w:bottom w:val="single" w:sz="4" w:space="0" w:color="auto"/>
            </w:tcBorders>
          </w:tcPr>
          <w:p w14:paraId="28BEF91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166FE0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14:paraId="272C83D3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8A2E36C" w14:textId="77777777" w:rsidTr="00F45B56">
        <w:trPr>
          <w:trHeight w:val="282"/>
        </w:trPr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27638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E4624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5C067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BFB5BF6" w14:textId="77777777" w:rsidR="00B94E0C" w:rsidRPr="00EB294A" w:rsidRDefault="00B94E0C" w:rsidP="00B94E0C">
      <w:pPr>
        <w:rPr>
          <w:rFonts w:ascii="Century Gothic" w:hAnsi="Century Gothic"/>
        </w:rPr>
      </w:pPr>
    </w:p>
    <w:p w14:paraId="4503A8E9" w14:textId="77777777" w:rsidR="00B94E0C" w:rsidRPr="00EB294A" w:rsidRDefault="00B94E0C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69F81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873C37E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C1F923D" w14:textId="77777777" w:rsidR="00B94E0C" w:rsidRPr="005D53F7" w:rsidRDefault="00B94E0C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23A035A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23128C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F2FA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3F70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ADD3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1F8B74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746A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EF42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24F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C34BFD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BE454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33392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45B4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66DD82A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F7BF6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3475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863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AEB4ED6" w14:textId="77777777" w:rsidR="00B94E0C" w:rsidRPr="005D53F7" w:rsidRDefault="00B94E0C" w:rsidP="00B94E0C">
      <w:pPr>
        <w:rPr>
          <w:rFonts w:ascii="Century Gothic" w:hAnsi="Century Gothic"/>
        </w:rPr>
      </w:pPr>
    </w:p>
    <w:p w14:paraId="103C4ABA" w14:textId="77777777" w:rsidR="00B94E0C" w:rsidRPr="005D53F7" w:rsidRDefault="00B94E0C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6C4245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40B730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648828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EDDCCB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24F4E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444A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922B161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419E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2389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B1A83B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BC7F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3B7AF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EB206A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B3CA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79B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EB6EB78" w14:textId="77777777" w:rsidR="00B94E0C" w:rsidRDefault="00B94E0C" w:rsidP="00B94E0C">
      <w:pPr>
        <w:rPr>
          <w:rFonts w:ascii="Century Gothic" w:hAnsi="Century Gothic"/>
        </w:rPr>
      </w:pPr>
    </w:p>
    <w:p w14:paraId="2A744585" w14:textId="77777777" w:rsidR="00B94E0C" w:rsidRDefault="00B94E0C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499BBA82" w14:textId="77777777" w:rsidR="00B94E0C" w:rsidRPr="005D53F7" w:rsidRDefault="00B94E0C" w:rsidP="00B94E0C">
      <w:pPr>
        <w:rPr>
          <w:rFonts w:ascii="Century Gothic" w:hAnsi="Century Gothic"/>
        </w:rPr>
      </w:pPr>
    </w:p>
    <w:p w14:paraId="764EFA18" w14:textId="77777777" w:rsidR="00B94E0C" w:rsidRPr="005D53F7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EDD6800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1EEB9674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4EF79A6F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0BEC7A4E" w14:textId="77777777" w:rsidR="00B94E0C" w:rsidRPr="00C0065B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A1CBDFC" w14:textId="77777777" w:rsidR="00B94E0C" w:rsidRPr="00AF0933" w:rsidRDefault="00B94E0C" w:rsidP="00B94E0C">
      <w:pPr>
        <w:pStyle w:val="Heading2"/>
      </w:pPr>
      <w:r>
        <w:lastRenderedPageBreak/>
        <w:t>Define the Data Structure</w:t>
      </w:r>
    </w:p>
    <w:p w14:paraId="0BB11024" w14:textId="77777777" w:rsidR="00B94E0C" w:rsidRPr="005D53F7" w:rsidRDefault="00B94E0C" w:rsidP="00B94E0C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2C4F345" w14:textId="77777777" w:rsidR="00B94E0C" w:rsidRPr="00D12DD3" w:rsidRDefault="00B94E0C" w:rsidP="00B94E0C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8B56EC3" w14:textId="77777777" w:rsidR="00B94E0C" w:rsidRPr="00D12DD3" w:rsidRDefault="00B94E0C" w:rsidP="00B94E0C">
      <w:pPr>
        <w:pStyle w:val="Code"/>
        <w:framePr w:wrap="around"/>
      </w:pPr>
    </w:p>
    <w:p w14:paraId="636720BB" w14:textId="77777777" w:rsidR="00B94E0C" w:rsidRPr="00D12DD3" w:rsidRDefault="00B94E0C" w:rsidP="00B94E0C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065F835F" w14:textId="77777777" w:rsidR="00B94E0C" w:rsidRPr="00D12DD3" w:rsidRDefault="00B94E0C" w:rsidP="00B94E0C">
      <w:pPr>
        <w:pStyle w:val="Code"/>
        <w:framePr w:wrap="around"/>
      </w:pPr>
    </w:p>
    <w:p w14:paraId="193F9A66" w14:textId="77777777" w:rsidR="00B94E0C" w:rsidRPr="00D12DD3" w:rsidRDefault="00B94E0C" w:rsidP="00B94E0C">
      <w:pPr>
        <w:pStyle w:val="Code"/>
        <w:framePr w:wrap="around"/>
      </w:pPr>
      <w:r w:rsidRPr="00D12DD3">
        <w:t>| __________(_________________________________</w:t>
      </w:r>
    </w:p>
    <w:p w14:paraId="3812E816" w14:textId="77777777" w:rsidR="00B94E0C" w:rsidRPr="00D12DD3" w:rsidRDefault="00B94E0C" w:rsidP="00B94E0C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85E7433" w14:textId="77777777" w:rsidR="00B94E0C" w:rsidRPr="00D12DD3" w:rsidRDefault="00B94E0C" w:rsidP="00B94E0C">
      <w:pPr>
        <w:pStyle w:val="Code"/>
        <w:framePr w:wrap="around"/>
      </w:pPr>
      <w:r w:rsidRPr="00D12DD3">
        <w:t xml:space="preserve">             _________________________________ </w:t>
      </w:r>
    </w:p>
    <w:p w14:paraId="6A9CAB0E" w14:textId="77777777" w:rsidR="00B94E0C" w:rsidRPr="00D12DD3" w:rsidRDefault="00B94E0C" w:rsidP="00B94E0C">
      <w:pPr>
        <w:pStyle w:val="Code"/>
        <w:framePr w:wrap="around"/>
      </w:pPr>
    </w:p>
    <w:p w14:paraId="175B32D2" w14:textId="77777777" w:rsidR="00B94E0C" w:rsidRPr="00D12DD3" w:rsidRDefault="00B94E0C" w:rsidP="00B94E0C">
      <w:pPr>
        <w:pStyle w:val="Code"/>
        <w:framePr w:wrap="around"/>
      </w:pPr>
      <w:r w:rsidRPr="00D12DD3">
        <w:t xml:space="preserve">          _________________________________</w:t>
      </w:r>
    </w:p>
    <w:p w14:paraId="20B969FF" w14:textId="77777777" w:rsidR="00B94E0C" w:rsidRPr="00D12DD3" w:rsidRDefault="00B94E0C" w:rsidP="00B94E0C">
      <w:pPr>
        <w:pStyle w:val="Code"/>
        <w:framePr w:wrap="around"/>
      </w:pPr>
    </w:p>
    <w:p w14:paraId="04242EF6" w14:textId="77777777" w:rsidR="00B94E0C" w:rsidRPr="00D12DD3" w:rsidRDefault="00B94E0C" w:rsidP="00B94E0C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7B2A463D" w14:textId="77777777" w:rsidR="00B94E0C" w:rsidRPr="005D53F7" w:rsidRDefault="00B94E0C" w:rsidP="00B94E0C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1FD59F2D" w14:textId="77777777" w:rsidR="00B94E0C" w:rsidRPr="005D53F7" w:rsidRDefault="00B94E0C" w:rsidP="00B94E0C">
      <w:pPr>
        <w:ind w:left="-1080" w:firstLine="1080"/>
        <w:rPr>
          <w:rFonts w:ascii="Century Gothic" w:hAnsi="Century Gothic"/>
        </w:rPr>
      </w:pPr>
    </w:p>
    <w:p w14:paraId="6148557E" w14:textId="77777777" w:rsidR="00B94E0C" w:rsidRDefault="00B94E0C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F049BF1" w14:textId="77777777" w:rsidR="00B94E0C" w:rsidRPr="00EB294A" w:rsidRDefault="00B94E0C" w:rsidP="00B94E0C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EDF25DF" w14:textId="77777777" w:rsidR="00B94E0C" w:rsidRPr="00EB294A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1BCB421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F5720D8" w14:textId="77777777" w:rsidR="00B94E0C" w:rsidRDefault="00B94E0C" w:rsidP="00B94E0C">
      <w:pPr>
        <w:spacing w:line="360" w:lineRule="auto"/>
        <w:rPr>
          <w:rFonts w:ascii="Century Gothic" w:hAnsi="Century Gothic" w:cs="Trebuchet MS"/>
          <w:color w:val="000000"/>
        </w:rPr>
      </w:pPr>
    </w:p>
    <w:p w14:paraId="3C93C38E" w14:textId="77777777" w:rsidR="00B94E0C" w:rsidRPr="005D53F7" w:rsidRDefault="00B94E0C" w:rsidP="00B94E0C">
      <w:pPr>
        <w:pStyle w:val="Heading2"/>
      </w:pPr>
      <w:r w:rsidRPr="005D53F7">
        <w:t>Write an example for one of the functions on the previous page:</w:t>
      </w:r>
    </w:p>
    <w:p w14:paraId="0BC1E433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5C2230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19864F9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66A6FB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320D535" w14:textId="77777777" w:rsidR="00B94E0C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DD9B16F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9FB4F27" w14:textId="76B18B20" w:rsidR="00C209EA" w:rsidRDefault="00C209EA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1433364D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D6F47A4" w14:textId="77777777" w:rsidR="004F62A0" w:rsidRPr="007953B8" w:rsidRDefault="004F62A0" w:rsidP="004F62A0">
      <w:pPr>
        <w:pStyle w:val="Heading1"/>
      </w:pPr>
      <w:r w:rsidRPr="007953B8">
        <w:lastRenderedPageBreak/>
        <w:t>Supplemental</w:t>
      </w:r>
    </w:p>
    <w:p w14:paraId="111C3ABE" w14:textId="77777777" w:rsidR="004F62A0" w:rsidRDefault="004F62A0" w:rsidP="004F62A0">
      <w:pPr>
        <w:pBdr>
          <w:bottom w:val="single" w:sz="8" w:space="1" w:color="000000"/>
        </w:pBdr>
      </w:pPr>
    </w:p>
    <w:p w14:paraId="03064E8A" w14:textId="77777777" w:rsidR="004F62A0" w:rsidRDefault="004F62A0" w:rsidP="004F62A0"/>
    <w:p w14:paraId="23FFAA80" w14:textId="77777777" w:rsidR="004F62A0" w:rsidRDefault="004F62A0" w:rsidP="004F62A0">
      <w:pPr>
        <w:pBdr>
          <w:bottom w:val="single" w:sz="8" w:space="1" w:color="000000"/>
        </w:pBdr>
      </w:pPr>
    </w:p>
    <w:p w14:paraId="223CA3FB" w14:textId="77777777" w:rsidR="004F62A0" w:rsidRDefault="004F62A0" w:rsidP="004F62A0"/>
    <w:p w14:paraId="0B6B9680" w14:textId="77777777" w:rsidR="004F62A0" w:rsidRDefault="004F62A0" w:rsidP="004F62A0">
      <w:pPr>
        <w:pBdr>
          <w:bottom w:val="single" w:sz="8" w:space="1" w:color="000000"/>
        </w:pBdr>
      </w:pPr>
    </w:p>
    <w:p w14:paraId="39795676" w14:textId="77777777" w:rsidR="004F62A0" w:rsidRDefault="004F62A0" w:rsidP="004F62A0"/>
    <w:p w14:paraId="7EF6BBEA" w14:textId="77777777" w:rsidR="004F62A0" w:rsidRDefault="004F62A0" w:rsidP="004F62A0">
      <w:pPr>
        <w:pBdr>
          <w:bottom w:val="single" w:sz="8" w:space="1" w:color="000000"/>
        </w:pBdr>
      </w:pPr>
    </w:p>
    <w:p w14:paraId="5A93F20C" w14:textId="77777777" w:rsidR="004F62A0" w:rsidRDefault="004F62A0" w:rsidP="004F62A0"/>
    <w:p w14:paraId="78B9A1E1" w14:textId="77777777" w:rsidR="004F62A0" w:rsidRDefault="004F62A0" w:rsidP="004F62A0">
      <w:pPr>
        <w:pBdr>
          <w:bottom w:val="single" w:sz="8" w:space="1" w:color="000000"/>
        </w:pBdr>
      </w:pPr>
    </w:p>
    <w:p w14:paraId="048427AF" w14:textId="77777777" w:rsidR="004F62A0" w:rsidRDefault="004F62A0" w:rsidP="004F62A0"/>
    <w:p w14:paraId="5CF30A43" w14:textId="77777777" w:rsidR="004F62A0" w:rsidRDefault="004F62A0" w:rsidP="004F62A0">
      <w:pPr>
        <w:pBdr>
          <w:bottom w:val="single" w:sz="8" w:space="1" w:color="000000"/>
        </w:pBdr>
      </w:pPr>
    </w:p>
    <w:p w14:paraId="72DD9430" w14:textId="77777777" w:rsidR="004F62A0" w:rsidRDefault="004F62A0" w:rsidP="004F62A0"/>
    <w:p w14:paraId="398AEC33" w14:textId="77777777" w:rsidR="004F62A0" w:rsidRDefault="004F62A0" w:rsidP="004F62A0">
      <w:pPr>
        <w:pBdr>
          <w:bottom w:val="single" w:sz="8" w:space="1" w:color="000000"/>
        </w:pBdr>
      </w:pPr>
    </w:p>
    <w:p w14:paraId="2194369F" w14:textId="77777777" w:rsidR="004F62A0" w:rsidRDefault="004F62A0" w:rsidP="004F62A0"/>
    <w:p w14:paraId="4E004049" w14:textId="77777777" w:rsidR="004F62A0" w:rsidRDefault="004F62A0" w:rsidP="004F62A0">
      <w:pPr>
        <w:pBdr>
          <w:bottom w:val="single" w:sz="8" w:space="1" w:color="000000"/>
        </w:pBdr>
      </w:pPr>
    </w:p>
    <w:p w14:paraId="7AAF1824" w14:textId="77777777" w:rsidR="004F62A0" w:rsidRDefault="004F62A0" w:rsidP="004F62A0"/>
    <w:p w14:paraId="2A3E254D" w14:textId="77777777" w:rsidR="004F62A0" w:rsidRDefault="004F62A0" w:rsidP="004F62A0">
      <w:pPr>
        <w:pBdr>
          <w:bottom w:val="single" w:sz="8" w:space="1" w:color="000000"/>
        </w:pBdr>
      </w:pPr>
    </w:p>
    <w:p w14:paraId="2D29B724" w14:textId="77777777" w:rsidR="004F62A0" w:rsidRDefault="004F62A0" w:rsidP="004F62A0"/>
    <w:p w14:paraId="3463B473" w14:textId="77777777" w:rsidR="004F62A0" w:rsidRDefault="004F62A0" w:rsidP="004F62A0">
      <w:pPr>
        <w:pBdr>
          <w:bottom w:val="single" w:sz="8" w:space="1" w:color="000000"/>
        </w:pBdr>
      </w:pPr>
    </w:p>
    <w:p w14:paraId="700E677B" w14:textId="77777777" w:rsidR="004F62A0" w:rsidRDefault="004F62A0" w:rsidP="004F62A0"/>
    <w:p w14:paraId="73A4D35D" w14:textId="77777777" w:rsidR="004F62A0" w:rsidRDefault="004F62A0" w:rsidP="004F62A0">
      <w:pPr>
        <w:pBdr>
          <w:bottom w:val="single" w:sz="8" w:space="1" w:color="000000"/>
        </w:pBdr>
      </w:pPr>
    </w:p>
    <w:p w14:paraId="154D9664" w14:textId="77777777" w:rsidR="004F62A0" w:rsidRDefault="004F62A0" w:rsidP="004F62A0"/>
    <w:p w14:paraId="5C8F3AB1" w14:textId="77777777" w:rsidR="004F62A0" w:rsidRDefault="004F62A0" w:rsidP="004F62A0">
      <w:pPr>
        <w:pBdr>
          <w:bottom w:val="single" w:sz="8" w:space="1" w:color="000000"/>
        </w:pBdr>
      </w:pPr>
    </w:p>
    <w:p w14:paraId="7DCB7343" w14:textId="77777777" w:rsidR="004F62A0" w:rsidRDefault="004F62A0" w:rsidP="004F62A0"/>
    <w:p w14:paraId="0111BED0" w14:textId="77777777" w:rsidR="004F62A0" w:rsidRDefault="004F62A0" w:rsidP="004F62A0">
      <w:pPr>
        <w:pBdr>
          <w:bottom w:val="single" w:sz="8" w:space="1" w:color="000000"/>
        </w:pBdr>
      </w:pPr>
    </w:p>
    <w:p w14:paraId="20D1F394" w14:textId="77777777" w:rsidR="004F62A0" w:rsidRDefault="004F62A0" w:rsidP="004F62A0"/>
    <w:p w14:paraId="317A2938" w14:textId="77777777" w:rsidR="004F62A0" w:rsidRDefault="004F62A0" w:rsidP="004F62A0">
      <w:pPr>
        <w:pBdr>
          <w:bottom w:val="single" w:sz="8" w:space="1" w:color="000000"/>
        </w:pBdr>
      </w:pPr>
    </w:p>
    <w:p w14:paraId="368C0E04" w14:textId="77777777" w:rsidR="004F62A0" w:rsidRDefault="004F62A0" w:rsidP="004F62A0"/>
    <w:p w14:paraId="36028848" w14:textId="77777777" w:rsidR="004F62A0" w:rsidRDefault="004F62A0" w:rsidP="004F62A0">
      <w:pPr>
        <w:pBdr>
          <w:bottom w:val="single" w:sz="8" w:space="1" w:color="000000"/>
        </w:pBdr>
      </w:pPr>
    </w:p>
    <w:p w14:paraId="1A3305A1" w14:textId="77777777" w:rsidR="004F62A0" w:rsidRDefault="004F62A0" w:rsidP="004F62A0"/>
    <w:p w14:paraId="326BB24D" w14:textId="77777777" w:rsidR="004F62A0" w:rsidRDefault="004F62A0" w:rsidP="004F62A0">
      <w:pPr>
        <w:pBdr>
          <w:bottom w:val="single" w:sz="8" w:space="1" w:color="000000"/>
        </w:pBdr>
      </w:pPr>
    </w:p>
    <w:p w14:paraId="68A41261" w14:textId="77777777" w:rsidR="004F62A0" w:rsidRDefault="004F62A0" w:rsidP="004F62A0"/>
    <w:p w14:paraId="79620E58" w14:textId="77777777" w:rsidR="004F62A0" w:rsidRDefault="004F62A0" w:rsidP="004F62A0">
      <w:pPr>
        <w:pBdr>
          <w:bottom w:val="single" w:sz="8" w:space="1" w:color="000000"/>
        </w:pBdr>
      </w:pPr>
    </w:p>
    <w:p w14:paraId="41CD3084" w14:textId="77777777" w:rsidR="004F62A0" w:rsidRDefault="004F62A0" w:rsidP="004F62A0"/>
    <w:p w14:paraId="77CB1D2E" w14:textId="77777777" w:rsidR="004F62A0" w:rsidRDefault="004F62A0" w:rsidP="004F62A0">
      <w:pPr>
        <w:pBdr>
          <w:bottom w:val="single" w:sz="8" w:space="1" w:color="000000"/>
        </w:pBdr>
      </w:pPr>
    </w:p>
    <w:p w14:paraId="462B56C3" w14:textId="77777777" w:rsidR="004F62A0" w:rsidRDefault="004F62A0" w:rsidP="004F62A0"/>
    <w:p w14:paraId="07AC43CC" w14:textId="77777777" w:rsidR="004F62A0" w:rsidRDefault="004F62A0" w:rsidP="004F62A0">
      <w:pPr>
        <w:pBdr>
          <w:bottom w:val="single" w:sz="8" w:space="1" w:color="000000"/>
        </w:pBdr>
      </w:pPr>
    </w:p>
    <w:p w14:paraId="3419D0E2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0F57EE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51131BC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FADFBC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09FB15E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9643AF7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36EB13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6E50D78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C429F11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2DD2D4A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A1F28C0" w14:textId="77777777" w:rsidR="004F62A0" w:rsidRPr="001A3B9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8D394"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3F6EB"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013C4"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tKIOFGAgAATgQA&#10;AA4AAAAAAAAAAAAAAAAALAIAAGRycy9lMm9Eb2MueG1sUEsBAi0AFAAGAAgAAAAhAEW8zuHcAAAA&#10;CgEAAA8AAAAAAAAAAAAAAAAAngQAAGRycy9kb3ducmV2LnhtbFBLBQYAAAAABAAEAPMAAACnBQ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proofErr w:type="spellStart"/>
      <w:r w:rsidRPr="00372504">
        <w:t>Contract+Purpose</w:t>
      </w:r>
      <w:proofErr w:type="spellEnd"/>
      <w:r w:rsidRPr="00372504"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bookmarkStart w:id="0" w:name="_GoBack"/>
      <w:bookmarkEnd w:id="0"/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B94E0C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B94E0C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B94E0C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9DF467D" w14:textId="759FE354" w:rsidR="000C5C3B" w:rsidRDefault="00A1713F" w:rsidP="00A1713F">
      <w:pPr>
        <w:widowControl/>
        <w:suppressAutoHyphens w:val="0"/>
      </w:pPr>
      <w:r>
        <w:br w:type="page"/>
      </w:r>
    </w:p>
    <w:p w14:paraId="3B4EEB3A" w14:textId="77777777" w:rsidR="00A1713F" w:rsidRDefault="00A1713F" w:rsidP="00B94E0C">
      <w:pPr>
        <w:pStyle w:val="Heading1"/>
      </w:pPr>
      <w:r w:rsidRPr="005D53F7">
        <w:lastRenderedPageBreak/>
        <w:t>Animation Design Worksheet</w:t>
      </w:r>
    </w:p>
    <w:p w14:paraId="5DA2F5E5" w14:textId="77777777" w:rsidR="00A1713F" w:rsidRPr="00781D9F" w:rsidRDefault="00A1713F" w:rsidP="00A1713F"/>
    <w:p w14:paraId="4FC04CA0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1F486853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35" w:type="dxa"/>
        <w:tblInd w:w="92" w:type="dxa"/>
        <w:tblLook w:val="04A0" w:firstRow="1" w:lastRow="0" w:firstColumn="1" w:lastColumn="0" w:noHBand="0" w:noVBand="1"/>
      </w:tblPr>
      <w:tblGrid>
        <w:gridCol w:w="3197"/>
        <w:gridCol w:w="3451"/>
        <w:gridCol w:w="3387"/>
      </w:tblGrid>
      <w:tr w:rsidR="00F45B56" w:rsidRPr="005D53F7" w14:paraId="4DCE48B6" w14:textId="77777777" w:rsidTr="00F45B56">
        <w:trPr>
          <w:trHeight w:val="2475"/>
        </w:trPr>
        <w:tc>
          <w:tcPr>
            <w:tcW w:w="3197" w:type="dxa"/>
            <w:tcBorders>
              <w:bottom w:val="single" w:sz="4" w:space="0" w:color="auto"/>
            </w:tcBorders>
          </w:tcPr>
          <w:p w14:paraId="37D6F598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C989FF6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163D6EBF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9EFE741" w14:textId="77777777" w:rsidTr="00F45B56">
        <w:trPr>
          <w:trHeight w:val="282"/>
        </w:trPr>
        <w:tc>
          <w:tcPr>
            <w:tcW w:w="3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58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179E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AF95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38799AE" w14:textId="77777777" w:rsidR="00A1713F" w:rsidRPr="00EB294A" w:rsidRDefault="00A1713F" w:rsidP="00A1713F">
      <w:pPr>
        <w:rPr>
          <w:rFonts w:ascii="Century Gothic" w:hAnsi="Century Gothic"/>
        </w:rPr>
      </w:pPr>
    </w:p>
    <w:p w14:paraId="641F85B8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5049EF6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59D80F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286BA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B747CA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6EE382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B57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B131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F4B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E48843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9B05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02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6A6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3ACF9FC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F7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84C0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663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967E579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76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4AC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5E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DB2049" w14:textId="77777777" w:rsidR="00A1713F" w:rsidRPr="005D53F7" w:rsidRDefault="00A1713F" w:rsidP="00A1713F">
      <w:pPr>
        <w:rPr>
          <w:rFonts w:ascii="Century Gothic" w:hAnsi="Century Gothic"/>
        </w:rPr>
      </w:pPr>
    </w:p>
    <w:p w14:paraId="3E725561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FDD769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342414E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D029B9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2E84002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987C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CE6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47DEE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5E83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C4A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6E665C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939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DB9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72D7406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CAA9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338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C8C393" w14:textId="77777777" w:rsidR="00A1713F" w:rsidRDefault="00A1713F" w:rsidP="00A1713F">
      <w:pPr>
        <w:rPr>
          <w:rFonts w:ascii="Century Gothic" w:hAnsi="Century Gothic"/>
        </w:rPr>
      </w:pPr>
    </w:p>
    <w:p w14:paraId="4203BD7D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24892B25" w14:textId="77777777" w:rsidR="00A1713F" w:rsidRPr="005D53F7" w:rsidRDefault="00A1713F" w:rsidP="00F45B56">
      <w:pPr>
        <w:rPr>
          <w:rFonts w:ascii="Century Gothic" w:hAnsi="Century Gothic"/>
        </w:rPr>
      </w:pPr>
    </w:p>
    <w:p w14:paraId="3D48EFE7" w14:textId="77777777" w:rsidR="00A1713F" w:rsidRPr="005D53F7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32283302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B398F25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7A3559DA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6BC4F11C" w14:textId="77777777" w:rsidR="00A1713F" w:rsidRPr="00C0065B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D62B52E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ECDA936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2E14E10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587CA6A9" w14:textId="77777777" w:rsidR="00A1713F" w:rsidRPr="00D12DD3" w:rsidRDefault="00A1713F" w:rsidP="00A1713F">
      <w:pPr>
        <w:pStyle w:val="Code"/>
        <w:framePr w:wrap="around"/>
      </w:pPr>
    </w:p>
    <w:p w14:paraId="41127BFC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D2B3D2C" w14:textId="77777777" w:rsidR="00A1713F" w:rsidRPr="00D12DD3" w:rsidRDefault="00A1713F" w:rsidP="00A1713F">
      <w:pPr>
        <w:pStyle w:val="Code"/>
        <w:framePr w:wrap="around"/>
      </w:pPr>
    </w:p>
    <w:p w14:paraId="7ED6BDE3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0F3FA5E1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7CB5852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6F080260" w14:textId="77777777" w:rsidR="00A1713F" w:rsidRPr="00D12DD3" w:rsidRDefault="00A1713F" w:rsidP="00A1713F">
      <w:pPr>
        <w:pStyle w:val="Code"/>
        <w:framePr w:wrap="around"/>
      </w:pPr>
    </w:p>
    <w:p w14:paraId="21500CBF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_________________________________</w:t>
      </w:r>
    </w:p>
    <w:p w14:paraId="1705B635" w14:textId="77777777" w:rsidR="00A1713F" w:rsidRPr="00D12DD3" w:rsidRDefault="00A1713F" w:rsidP="00A1713F">
      <w:pPr>
        <w:pStyle w:val="Code"/>
        <w:framePr w:wrap="around"/>
      </w:pPr>
    </w:p>
    <w:p w14:paraId="512BD948" w14:textId="77777777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1A3B8AAE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94401C9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41056E49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864C083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C3A1AD6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C2454E3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8D97DCE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6ABC0CB1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4B3FDFBB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76E551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85335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9ACD89D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FF005C" w14:textId="479DFEB9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A1EA9CD" w14:textId="1A4BCB2B" w:rsidR="00A1713F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1E0F705" w14:textId="64A3DC63" w:rsidR="00A1713F" w:rsidRPr="00A1713F" w:rsidRDefault="00A1713F" w:rsidP="00B94E0C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E7124B3" w14:textId="77777777" w:rsidR="00A1713F" w:rsidRPr="00781D9F" w:rsidRDefault="00A1713F" w:rsidP="00A1713F"/>
    <w:p w14:paraId="5599D578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099F52E9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F45B56" w:rsidRPr="005D53F7" w14:paraId="4E561889" w14:textId="77777777" w:rsidTr="00F45B56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403C60D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75C6B7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5F9410D1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895C368" w14:textId="77777777" w:rsidTr="00F45B56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2E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1C3C7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944B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765589" w14:textId="77777777" w:rsidR="00A1713F" w:rsidRPr="00EB294A" w:rsidRDefault="00A1713F" w:rsidP="00A1713F">
      <w:pPr>
        <w:rPr>
          <w:rFonts w:ascii="Century Gothic" w:hAnsi="Century Gothic"/>
        </w:rPr>
      </w:pPr>
    </w:p>
    <w:p w14:paraId="4ABC19B3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01481C9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D32B2F5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082D0F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B559F1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E75F72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D7C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5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3A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55478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6A8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CA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020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DB90A1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241D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133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854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C6FCEB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4B0F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4F7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8B7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2E18F0D" w14:textId="77777777" w:rsidR="00A1713F" w:rsidRPr="005D53F7" w:rsidRDefault="00A1713F" w:rsidP="00A1713F">
      <w:pPr>
        <w:rPr>
          <w:rFonts w:ascii="Century Gothic" w:hAnsi="Century Gothic"/>
        </w:rPr>
      </w:pPr>
    </w:p>
    <w:p w14:paraId="4239AABB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DC7610B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57ACF0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924754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08EFE64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C2D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251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BF3781D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2EBB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4B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6DBB76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3F41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AE8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898B2F8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8904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29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16B906" w14:textId="77777777" w:rsidR="00A1713F" w:rsidRDefault="00A1713F" w:rsidP="00A1713F">
      <w:pPr>
        <w:rPr>
          <w:rFonts w:ascii="Century Gothic" w:hAnsi="Century Gothic"/>
        </w:rPr>
      </w:pPr>
    </w:p>
    <w:p w14:paraId="13C4E85C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412C859" w14:textId="77777777" w:rsidR="00A1713F" w:rsidRPr="005D53F7" w:rsidRDefault="00A1713F" w:rsidP="00A1713F">
      <w:pPr>
        <w:rPr>
          <w:rFonts w:ascii="Century Gothic" w:hAnsi="Century Gothic"/>
        </w:rPr>
      </w:pPr>
    </w:p>
    <w:p w14:paraId="5F9CB74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1A2FFA6F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3DA72D6C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64B7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28092BA2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2DBA9D1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00E60BC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02A1F3C7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1A11DDDB" w14:textId="77777777" w:rsidR="00A1713F" w:rsidRPr="00D12DD3" w:rsidRDefault="00A1713F" w:rsidP="00A1713F">
      <w:pPr>
        <w:pStyle w:val="Code"/>
        <w:framePr w:wrap="around"/>
      </w:pPr>
    </w:p>
    <w:p w14:paraId="3A78D5C1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48AD2AA0" w14:textId="77777777" w:rsidR="00A1713F" w:rsidRPr="00D12DD3" w:rsidRDefault="00A1713F" w:rsidP="00A1713F">
      <w:pPr>
        <w:pStyle w:val="Code"/>
        <w:framePr w:wrap="around"/>
      </w:pPr>
    </w:p>
    <w:p w14:paraId="364909FA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2B108B19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34B4F84D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1DA680FC" w14:textId="77777777" w:rsidR="00A1713F" w:rsidRPr="00D12DD3" w:rsidRDefault="00A1713F" w:rsidP="00A1713F">
      <w:pPr>
        <w:pStyle w:val="Code"/>
        <w:framePr w:wrap="around"/>
      </w:pPr>
    </w:p>
    <w:p w14:paraId="17AF0350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_________________________________</w:t>
      </w:r>
    </w:p>
    <w:p w14:paraId="301EDDA5" w14:textId="77777777" w:rsidR="00A1713F" w:rsidRPr="00D12DD3" w:rsidRDefault="00A1713F" w:rsidP="00A1713F">
      <w:pPr>
        <w:pStyle w:val="Code"/>
        <w:framePr w:wrap="around"/>
      </w:pPr>
    </w:p>
    <w:p w14:paraId="2B29C4A8" w14:textId="77777777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7C6A1FF8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0E595D1D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1555EA4B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C0A0109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D67C2D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2D66B63F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86A57F1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02BC9637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17DB7168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89A69D0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DA48E6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F2B6E74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393C3E" w14:textId="77777777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C90A23" w14:textId="57E4E5F6" w:rsidR="009000F4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29572F2B" w14:textId="77777777" w:rsidR="009000F4" w:rsidRPr="00A1713F" w:rsidRDefault="009000F4" w:rsidP="009000F4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10B93E8B" w14:textId="77777777" w:rsidR="009000F4" w:rsidRPr="00781D9F" w:rsidRDefault="009000F4" w:rsidP="009000F4"/>
    <w:p w14:paraId="2DA11DA2" w14:textId="77777777" w:rsidR="009000F4" w:rsidRPr="005D53F7" w:rsidRDefault="009000F4" w:rsidP="009000F4">
      <w:pPr>
        <w:pStyle w:val="Heading2"/>
      </w:pPr>
      <w:r w:rsidRPr="005D53F7">
        <w:t>Draw a sketch for three distinct moments of the animation</w:t>
      </w:r>
    </w:p>
    <w:p w14:paraId="18FAA01A" w14:textId="77777777" w:rsidR="009000F4" w:rsidRPr="005D53F7" w:rsidRDefault="009000F4" w:rsidP="009000F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188"/>
        <w:gridCol w:w="3451"/>
        <w:gridCol w:w="3378"/>
      </w:tblGrid>
      <w:tr w:rsidR="009000F4" w:rsidRPr="005D53F7" w14:paraId="35735FF9" w14:textId="77777777" w:rsidTr="00F45B56">
        <w:trPr>
          <w:trHeight w:val="2475"/>
        </w:trPr>
        <w:tc>
          <w:tcPr>
            <w:tcW w:w="3188" w:type="dxa"/>
            <w:tcBorders>
              <w:bottom w:val="single" w:sz="4" w:space="0" w:color="auto"/>
            </w:tcBorders>
          </w:tcPr>
          <w:p w14:paraId="61DCCD86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EC583D7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14:paraId="2A5FBA1B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9000F4" w:rsidRPr="00EB294A" w14:paraId="61F2EE9E" w14:textId="77777777" w:rsidTr="00F45B56">
        <w:trPr>
          <w:trHeight w:val="282"/>
        </w:trPr>
        <w:tc>
          <w:tcPr>
            <w:tcW w:w="3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95D8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56C2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41C4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FB90B40" w14:textId="77777777" w:rsidR="009000F4" w:rsidRPr="00EB294A" w:rsidRDefault="009000F4" w:rsidP="009000F4">
      <w:pPr>
        <w:rPr>
          <w:rFonts w:ascii="Century Gothic" w:hAnsi="Century Gothic"/>
        </w:rPr>
      </w:pPr>
    </w:p>
    <w:p w14:paraId="38F166A6" w14:textId="77777777" w:rsidR="009000F4" w:rsidRPr="00EB294A" w:rsidRDefault="009000F4" w:rsidP="009000F4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4C011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FBC453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A76BB6" w14:textId="77777777" w:rsidR="009000F4" w:rsidRPr="005D53F7" w:rsidRDefault="009000F4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DBEA80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37BB905D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EB016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70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5BF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9CD3C8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E140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4A8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5B2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9CBB865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781B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87418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0D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81C41C3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6C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0A6D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10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F138C3C" w14:textId="77777777" w:rsidR="009000F4" w:rsidRPr="005D53F7" w:rsidRDefault="009000F4" w:rsidP="009000F4">
      <w:pPr>
        <w:rPr>
          <w:rFonts w:ascii="Century Gothic" w:hAnsi="Century Gothic"/>
        </w:rPr>
      </w:pPr>
    </w:p>
    <w:p w14:paraId="0BF7D50F" w14:textId="77777777" w:rsidR="009000F4" w:rsidRPr="005D53F7" w:rsidRDefault="009000F4" w:rsidP="009000F4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53" w:type="dxa"/>
        <w:tblInd w:w="92" w:type="dxa"/>
        <w:tblLayout w:type="fixed"/>
        <w:tblLook w:val="0000" w:firstRow="0" w:lastRow="0" w:firstColumn="0" w:lastColumn="0" w:noHBand="0" w:noVBand="0"/>
      </w:tblPr>
      <w:tblGrid>
        <w:gridCol w:w="4696"/>
        <w:gridCol w:w="5357"/>
      </w:tblGrid>
      <w:tr w:rsidR="00F45B56" w:rsidRPr="005D53F7" w14:paraId="08A7D039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DB54C35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396A16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B5A9BD6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BC27F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46E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DFBFF00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91AF5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2E6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F70526D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92F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0FA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5036551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0F9E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E92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52C0B3" w14:textId="77777777" w:rsidR="009000F4" w:rsidRDefault="009000F4" w:rsidP="009000F4">
      <w:pPr>
        <w:rPr>
          <w:rFonts w:ascii="Century Gothic" w:hAnsi="Century Gothic"/>
        </w:rPr>
      </w:pPr>
    </w:p>
    <w:p w14:paraId="37B75890" w14:textId="77777777" w:rsidR="009000F4" w:rsidRDefault="009000F4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FCD555F" w14:textId="77777777" w:rsidR="009000F4" w:rsidRPr="005D53F7" w:rsidRDefault="009000F4" w:rsidP="009000F4">
      <w:pPr>
        <w:rPr>
          <w:rFonts w:ascii="Century Gothic" w:hAnsi="Century Gothic"/>
        </w:rPr>
      </w:pPr>
    </w:p>
    <w:p w14:paraId="5350D4CF" w14:textId="77777777" w:rsidR="009000F4" w:rsidRPr="005D53F7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F00E4FC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05D84F1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EC1F2E2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FA011" w14:textId="77777777" w:rsidR="009000F4" w:rsidRPr="00C0065B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DFC8F76" w14:textId="77777777" w:rsidR="009000F4" w:rsidRPr="00AF0933" w:rsidRDefault="009000F4" w:rsidP="009000F4">
      <w:pPr>
        <w:pStyle w:val="Heading2"/>
      </w:pPr>
      <w:r>
        <w:lastRenderedPageBreak/>
        <w:t>Define the Data Structure</w:t>
      </w:r>
    </w:p>
    <w:p w14:paraId="2D1848D5" w14:textId="77777777" w:rsidR="009000F4" w:rsidRPr="005D53F7" w:rsidRDefault="009000F4" w:rsidP="009000F4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7AED83E" w14:textId="77777777" w:rsidR="009000F4" w:rsidRPr="00D12DD3" w:rsidRDefault="009000F4" w:rsidP="009000F4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9AA733B" w14:textId="77777777" w:rsidR="009000F4" w:rsidRPr="00D12DD3" w:rsidRDefault="009000F4" w:rsidP="009000F4">
      <w:pPr>
        <w:pStyle w:val="Code"/>
        <w:framePr w:wrap="around"/>
      </w:pPr>
    </w:p>
    <w:p w14:paraId="0B135476" w14:textId="77777777" w:rsidR="009000F4" w:rsidRPr="00D12DD3" w:rsidRDefault="009000F4" w:rsidP="009000F4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F9BE4EA" w14:textId="77777777" w:rsidR="009000F4" w:rsidRPr="00D12DD3" w:rsidRDefault="009000F4" w:rsidP="009000F4">
      <w:pPr>
        <w:pStyle w:val="Code"/>
        <w:framePr w:wrap="around"/>
      </w:pPr>
    </w:p>
    <w:p w14:paraId="1AA9F21A" w14:textId="77777777" w:rsidR="009000F4" w:rsidRPr="00D12DD3" w:rsidRDefault="009000F4" w:rsidP="009000F4">
      <w:pPr>
        <w:pStyle w:val="Code"/>
        <w:framePr w:wrap="around"/>
      </w:pPr>
      <w:r w:rsidRPr="00D12DD3">
        <w:t>| __________(_________________________________</w:t>
      </w:r>
    </w:p>
    <w:p w14:paraId="04B98420" w14:textId="77777777" w:rsidR="009000F4" w:rsidRPr="00D12DD3" w:rsidRDefault="009000F4" w:rsidP="009000F4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0E6756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   _________________________________ </w:t>
      </w:r>
    </w:p>
    <w:p w14:paraId="2F9F326C" w14:textId="77777777" w:rsidR="009000F4" w:rsidRPr="00D12DD3" w:rsidRDefault="009000F4" w:rsidP="009000F4">
      <w:pPr>
        <w:pStyle w:val="Code"/>
        <w:framePr w:wrap="around"/>
      </w:pPr>
    </w:p>
    <w:p w14:paraId="095E2D75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_________________________________</w:t>
      </w:r>
    </w:p>
    <w:p w14:paraId="7D029B45" w14:textId="77777777" w:rsidR="009000F4" w:rsidRPr="00D12DD3" w:rsidRDefault="009000F4" w:rsidP="009000F4">
      <w:pPr>
        <w:pStyle w:val="Code"/>
        <w:framePr w:wrap="around"/>
      </w:pPr>
    </w:p>
    <w:p w14:paraId="680BA7FD" w14:textId="77777777" w:rsidR="009000F4" w:rsidRPr="00D12DD3" w:rsidRDefault="009000F4" w:rsidP="009000F4">
      <w:pPr>
        <w:pStyle w:val="Code"/>
        <w:framePr w:wrap="around"/>
      </w:pPr>
      <w:r w:rsidRPr="00D12DD3">
        <w:tab/>
      </w:r>
      <w:r w:rsidRPr="00D12DD3">
        <w:tab/>
        <w:t>________________________________)</w:t>
      </w:r>
    </w:p>
    <w:p w14:paraId="223893EA" w14:textId="77777777" w:rsidR="009000F4" w:rsidRPr="005D53F7" w:rsidRDefault="009000F4" w:rsidP="009000F4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6F8F4D46" w14:textId="77777777" w:rsidR="009000F4" w:rsidRPr="005D53F7" w:rsidRDefault="009000F4" w:rsidP="009000F4">
      <w:pPr>
        <w:ind w:left="-1080" w:firstLine="1080"/>
        <w:rPr>
          <w:rFonts w:ascii="Century Gothic" w:hAnsi="Century Gothic"/>
        </w:rPr>
      </w:pPr>
    </w:p>
    <w:p w14:paraId="67946B64" w14:textId="77777777" w:rsidR="009000F4" w:rsidRDefault="009000F4" w:rsidP="009000F4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3E8C9FF" w14:textId="77777777" w:rsidR="009000F4" w:rsidRPr="00EB294A" w:rsidRDefault="009000F4" w:rsidP="009000F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9A2057" w14:textId="77777777" w:rsidR="009000F4" w:rsidRPr="00EB294A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7D7883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29275CF" w14:textId="77777777" w:rsidR="009000F4" w:rsidRDefault="009000F4" w:rsidP="009000F4">
      <w:pPr>
        <w:spacing w:line="360" w:lineRule="auto"/>
        <w:rPr>
          <w:rFonts w:ascii="Century Gothic" w:hAnsi="Century Gothic" w:cs="Trebuchet MS"/>
          <w:color w:val="000000"/>
        </w:rPr>
      </w:pPr>
    </w:p>
    <w:p w14:paraId="27BE6463" w14:textId="77777777" w:rsidR="009000F4" w:rsidRPr="005D53F7" w:rsidRDefault="009000F4" w:rsidP="009000F4">
      <w:pPr>
        <w:pStyle w:val="Heading2"/>
      </w:pPr>
      <w:r w:rsidRPr="005D53F7">
        <w:t>Write an example for one of the functions on the previous page:</w:t>
      </w:r>
    </w:p>
    <w:p w14:paraId="4E1DE9C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9F5462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775178F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15886A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F1F1E94" w14:textId="77777777" w:rsidR="009000F4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B1D579" w14:textId="77777777" w:rsidR="00A1713F" w:rsidRPr="00EB294A" w:rsidRDefault="00A1713F" w:rsidP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5"/>
      <w:footerReference w:type="first" r:id="rId16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147D1" w14:textId="77777777" w:rsidR="00422BBF" w:rsidRDefault="00422BBF">
      <w:r>
        <w:separator/>
      </w:r>
    </w:p>
    <w:p w14:paraId="50DD17A8" w14:textId="77777777" w:rsidR="00422BBF" w:rsidRDefault="00422BBF"/>
  </w:endnote>
  <w:endnote w:type="continuationSeparator" w:id="0">
    <w:p w14:paraId="00825683" w14:textId="77777777" w:rsidR="00422BBF" w:rsidRDefault="00422BBF">
      <w:r>
        <w:continuationSeparator/>
      </w:r>
    </w:p>
    <w:p w14:paraId="233D8A3A" w14:textId="77777777" w:rsidR="00422BBF" w:rsidRDefault="00422B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62A0">
      <w:rPr>
        <w:rStyle w:val="PageNumber"/>
        <w:noProof/>
      </w:rPr>
      <w:t>27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F037F" w14:textId="77777777" w:rsidR="00422BBF" w:rsidRDefault="00422BBF">
      <w:r>
        <w:separator/>
      </w:r>
    </w:p>
    <w:p w14:paraId="62D5D981" w14:textId="77777777" w:rsidR="00422BBF" w:rsidRDefault="00422BBF"/>
  </w:footnote>
  <w:footnote w:type="continuationSeparator" w:id="0">
    <w:p w14:paraId="21A5E116" w14:textId="77777777" w:rsidR="00422BBF" w:rsidRDefault="00422BBF">
      <w:r>
        <w:continuationSeparator/>
      </w:r>
    </w:p>
    <w:p w14:paraId="73B8D351" w14:textId="77777777" w:rsidR="00422BBF" w:rsidRDefault="00422BB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06B14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A3B90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2BBF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4F62A0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870CB"/>
    <w:rsid w:val="00D97C37"/>
    <w:rsid w:val="00DA62B1"/>
    <w:rsid w:val="00DA78BE"/>
    <w:rsid w:val="00DB6B12"/>
    <w:rsid w:val="00DC05E3"/>
    <w:rsid w:val="00DC1D1E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28F9"/>
    <w:rsid w:val="00F2384B"/>
    <w:rsid w:val="00F26251"/>
    <w:rsid w:val="00F32A6C"/>
    <w:rsid w:val="00F3460C"/>
    <w:rsid w:val="00F36D4B"/>
    <w:rsid w:val="00F4421E"/>
    <w:rsid w:val="00F45B56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01F994-EDF5-1946-9781-01A2A65AE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49</Pages>
  <Words>4892</Words>
  <Characters>27887</Characters>
  <Application>Microsoft Macintosh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32714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Microsoft Office User</cp:lastModifiedBy>
  <cp:revision>59</cp:revision>
  <cp:lastPrinted>2016-06-15T19:11:00Z</cp:lastPrinted>
  <dcterms:created xsi:type="dcterms:W3CDTF">2016-12-27T14:57:00Z</dcterms:created>
  <dcterms:modified xsi:type="dcterms:W3CDTF">2016-12-30T20:29:00Z</dcterms:modified>
</cp:coreProperties>
</file>