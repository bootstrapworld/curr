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7E2FADC" w14:textId="0961FD7F" w:rsidR="00497A61" w:rsidRDefault="00497A61" w:rsidP="0056587E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6D5600FB" w14:textId="77777777" w:rsidR="00497A61" w:rsidRDefault="00497A61" w:rsidP="00B94E0C">
      <w:pPr>
        <w:pStyle w:val="Heading1"/>
      </w:pPr>
      <w:r>
        <w:t>Word Problem</w:t>
      </w:r>
      <w:r w:rsidRPr="0047112A">
        <w:t xml:space="preserve">: </w:t>
      </w:r>
      <w:r>
        <w:t>red-shape</w:t>
      </w:r>
    </w:p>
    <w:p w14:paraId="55DA01AE" w14:textId="2C2271F5" w:rsidR="00497A61" w:rsidRDefault="00497A61" w:rsidP="00497A6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 a function</w:t>
      </w:r>
      <w:r w:rsidRPr="00911D2F">
        <w:rPr>
          <w:rFonts w:ascii="Century Gothic" w:hAnsi="Century Gothic"/>
          <w:sz w:val="24"/>
          <w:szCs w:val="24"/>
        </w:rPr>
        <w:t xml:space="preserve"> </w:t>
      </w:r>
      <w:r w:rsidRPr="00911D2F">
        <w:rPr>
          <w:rFonts w:ascii="Century Gothic" w:hAnsi="Century Gothic"/>
          <w:i/>
          <w:sz w:val="24"/>
          <w:szCs w:val="24"/>
        </w:rPr>
        <w:t>red-shape</w:t>
      </w:r>
      <w:r w:rsidRPr="00911D2F">
        <w:rPr>
          <w:rFonts w:ascii="Century Gothic" w:hAnsi="Century Gothic"/>
          <w:sz w:val="24"/>
          <w:szCs w:val="24"/>
        </w:rPr>
        <w:t xml:space="preserve">, which takes in the name of a shape (such as “circle”, “triangle”, “star”, or “rectangle”), </w:t>
      </w:r>
      <w:r w:rsidR="00CA33E6" w:rsidRPr="00911D2F">
        <w:rPr>
          <w:rFonts w:ascii="Century Gothic" w:hAnsi="Century Gothic"/>
          <w:sz w:val="24"/>
          <w:szCs w:val="24"/>
        </w:rPr>
        <w:t xml:space="preserve">and draws that </w:t>
      </w:r>
      <w:r w:rsidR="00CA33E6">
        <w:rPr>
          <w:rFonts w:ascii="Century Gothic" w:hAnsi="Century Gothic"/>
          <w:sz w:val="24"/>
          <w:szCs w:val="24"/>
        </w:rPr>
        <w:t xml:space="preserve">solid, red </w:t>
      </w:r>
      <w:r w:rsidR="00CA33E6" w:rsidRPr="00911D2F">
        <w:rPr>
          <w:rFonts w:ascii="Century Gothic" w:hAnsi="Century Gothic"/>
          <w:sz w:val="24"/>
          <w:szCs w:val="24"/>
        </w:rPr>
        <w:t xml:space="preserve">shape. </w:t>
      </w:r>
      <w:r w:rsidR="00CA33E6">
        <w:rPr>
          <w:rFonts w:ascii="Century Gothic" w:hAnsi="Century Gothic"/>
          <w:sz w:val="24"/>
          <w:szCs w:val="24"/>
        </w:rPr>
        <w:t>Use 50 as the radius of the circle and star, and side-length of the triangle. Make the rectangle 99 pixels long by 9 wide.</w:t>
      </w:r>
      <w:r w:rsidR="00CA33E6" w:rsidRPr="00CD399D">
        <w:rPr>
          <w:rFonts w:ascii="Century Gothic" w:hAnsi="Century Gothic"/>
          <w:sz w:val="24"/>
          <w:szCs w:val="24"/>
        </w:rPr>
        <w:t xml:space="preserve"> </w:t>
      </w:r>
      <w:r w:rsidR="00CA33E6">
        <w:rPr>
          <w:rFonts w:ascii="Century Gothic" w:hAnsi="Century Gothic"/>
          <w:sz w:val="24"/>
          <w:szCs w:val="24"/>
        </w:rPr>
        <w:t xml:space="preserve"> </w:t>
      </w:r>
    </w:p>
    <w:p w14:paraId="28943DCC" w14:textId="5A139566" w:rsidR="00476908" w:rsidRPr="00CD399D" w:rsidRDefault="00476908" w:rsidP="00B94E0C">
      <w:pPr>
        <w:pStyle w:val="Heading2"/>
      </w:pPr>
      <w:r>
        <w:t>Contract and Purpose</w:t>
      </w:r>
    </w:p>
    <w:p w14:paraId="277F6327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5D0B9B12" w14:textId="77777777" w:rsidR="00497A61" w:rsidRPr="00E94AC4" w:rsidRDefault="00497A61" w:rsidP="00497A61">
      <w:pPr>
        <w:rPr>
          <w:sz w:val="22"/>
          <w:szCs w:val="22"/>
          <w:u w:val="single"/>
        </w:rPr>
      </w:pPr>
    </w:p>
    <w:p w14:paraId="2148DB75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0317C9C9" w14:textId="77777777" w:rsidR="00497A61" w:rsidRDefault="00497A61" w:rsidP="00497A61">
      <w:r>
        <w:rPr>
          <w:sz w:val="22"/>
          <w:szCs w:val="22"/>
        </w:rPr>
        <w:tab/>
      </w:r>
    </w:p>
    <w:p w14:paraId="1EF9081D" w14:textId="77777777" w:rsidR="00476908" w:rsidRPr="00870625" w:rsidRDefault="00476908" w:rsidP="00B94E0C">
      <w:pPr>
        <w:pStyle w:val="Heading2"/>
        <w:rPr>
          <w:rFonts w:cs="Trebuchet MS"/>
        </w:rPr>
      </w:pPr>
      <w:r w:rsidRPr="006818F1">
        <w:t>Give Examples</w:t>
      </w:r>
    </w:p>
    <w:p w14:paraId="52B8F97B" w14:textId="77777777" w:rsidR="00476908" w:rsidRDefault="00476908" w:rsidP="00476908">
      <w:pPr>
        <w:rPr>
          <w:rFonts w:ascii="Courier" w:hAnsi="Courier" w:cs="Courier"/>
          <w:sz w:val="22"/>
          <w:szCs w:val="22"/>
        </w:rPr>
      </w:pPr>
    </w:p>
    <w:p w14:paraId="1D47BF53" w14:textId="77777777" w:rsidR="00476908" w:rsidRPr="002C6F24" w:rsidRDefault="00476908" w:rsidP="00476908">
      <w:pPr>
        <w:pStyle w:val="Code"/>
        <w:framePr w:wrap="around"/>
      </w:pPr>
      <w:r w:rsidRPr="002C6F24">
        <w:t>examples:</w:t>
      </w:r>
    </w:p>
    <w:p w14:paraId="64838C3F" w14:textId="77777777" w:rsidR="00476908" w:rsidRDefault="00476908" w:rsidP="00476908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_________(__________________) </w:t>
      </w:r>
      <w:r w:rsidRPr="00776AA6">
        <w:t>is</w:t>
      </w:r>
      <w:r>
        <w:t xml:space="preserve"> ________________</w:t>
      </w:r>
    </w:p>
    <w:p w14:paraId="25A83676" w14:textId="77777777" w:rsidR="00476908" w:rsidRDefault="00476908" w:rsidP="00476908">
      <w:pPr>
        <w:pStyle w:val="Code"/>
        <w:framePr w:wrap="around"/>
      </w:pPr>
    </w:p>
    <w:p w14:paraId="413E2415" w14:textId="77777777" w:rsidR="00476908" w:rsidRDefault="00476908" w:rsidP="0047690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07FB23F5" w14:textId="77777777" w:rsidR="00476908" w:rsidRDefault="00476908" w:rsidP="00476908">
      <w:pPr>
        <w:pStyle w:val="Code"/>
        <w:framePr w:wrap="around"/>
      </w:pPr>
    </w:p>
    <w:p w14:paraId="489F17D0" w14:textId="77777777" w:rsidR="00476908" w:rsidRDefault="00476908" w:rsidP="0047690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1A616E0B" w14:textId="77777777" w:rsidR="00476908" w:rsidRDefault="00476908" w:rsidP="00476908">
      <w:pPr>
        <w:pStyle w:val="Code"/>
        <w:framePr w:wrap="around"/>
      </w:pPr>
    </w:p>
    <w:p w14:paraId="26C7498E" w14:textId="77777777" w:rsidR="00476908" w:rsidRDefault="00476908" w:rsidP="0047690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465D90D8" w14:textId="77777777" w:rsidR="00476908" w:rsidRPr="008E4248" w:rsidRDefault="00476908" w:rsidP="00476908">
      <w:pPr>
        <w:rPr>
          <w:rFonts w:ascii="Trebuchet MS" w:hAnsi="Trebuchet MS" w:cs="Trebuchet MS"/>
          <w:sz w:val="28"/>
        </w:rPr>
      </w:pPr>
    </w:p>
    <w:p w14:paraId="0E8A9A85" w14:textId="77777777" w:rsidR="00476908" w:rsidRDefault="00476908" w:rsidP="00476908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</w:t>
      </w:r>
    </w:p>
    <w:p w14:paraId="765690F1" w14:textId="77777777" w:rsidR="00476908" w:rsidRDefault="00476908" w:rsidP="00476908">
      <w:pPr>
        <w:pStyle w:val="Code"/>
        <w:framePr w:wrap="around"/>
      </w:pPr>
      <w:r w:rsidRPr="002C6F24">
        <w:t>end</w:t>
      </w:r>
    </w:p>
    <w:p w14:paraId="2E7022EF" w14:textId="77777777" w:rsidR="00476908" w:rsidRDefault="0047690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8473688" w14:textId="77777777" w:rsidR="00A469A8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F03C77D" w14:textId="77777777" w:rsidR="00A469A8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F08D636" w14:textId="77777777" w:rsidR="00A469A8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10E9A40" w14:textId="77777777" w:rsidR="00A469A8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84071C7" w14:textId="77777777" w:rsidR="00A469A8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B59A1AF" w14:textId="77777777" w:rsidR="00A469A8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89C6780" w14:textId="77777777" w:rsidR="00A469A8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33B8ACC" w14:textId="77777777" w:rsidR="00A469A8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E4859CD" w14:textId="77777777" w:rsidR="00A469A8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8A9CEF6" w14:textId="77777777" w:rsidR="00A469A8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25308EB" w14:textId="0FEBA675" w:rsidR="00A469A8" w:rsidRDefault="00A469A8" w:rsidP="000C35EA">
      <w:pPr>
        <w:spacing w:line="360" w:lineRule="auto"/>
        <w:jc w:val="center"/>
        <w:rPr>
          <w:rFonts w:ascii="Courier New" w:hAnsi="Courier New" w:cs="Courier New"/>
          <w:sz w:val="28"/>
          <w:szCs w:val="28"/>
        </w:rPr>
      </w:pPr>
      <w:r w:rsidRPr="00D37704">
        <w:rPr>
          <w:rFonts w:ascii="Century Gothic" w:hAnsi="Century Gothic"/>
          <w:sz w:val="28"/>
          <w:szCs w:val="28"/>
        </w:rPr>
        <w:t>(worksheet continues next page)</w:t>
      </w:r>
    </w:p>
    <w:p w14:paraId="43DD18CD" w14:textId="77777777" w:rsidR="00A469A8" w:rsidRPr="00535E2F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760997C" w14:textId="77777777" w:rsidR="00497A61" w:rsidRPr="00C424A3" w:rsidRDefault="00497A61" w:rsidP="00B94E0C">
      <w:pPr>
        <w:pStyle w:val="Heading2"/>
      </w:pPr>
      <w:r w:rsidRPr="00C424A3">
        <w:t xml:space="preserve">Function </w:t>
      </w:r>
    </w:p>
    <w:p w14:paraId="5FED0B4D" w14:textId="77777777" w:rsidR="00497A61" w:rsidRPr="00C424A3" w:rsidRDefault="00497A61" w:rsidP="00497A61">
      <w:pPr>
        <w:rPr>
          <w:rFonts w:ascii="Century Gothic" w:hAnsi="Century Gothic"/>
        </w:rPr>
      </w:pPr>
    </w:p>
    <w:p w14:paraId="23D78056" w14:textId="77777777" w:rsidR="00497A61" w:rsidRPr="00E94AC4" w:rsidRDefault="00497A61" w:rsidP="0056587E">
      <w:pPr>
        <w:pStyle w:val="Code"/>
        <w:framePr w:wrap="around"/>
      </w:pPr>
      <w:r w:rsidRPr="0056587E">
        <w:rPr>
          <w:rFonts w:cs="Courier New"/>
        </w:rPr>
        <w:t>fun</w:t>
      </w:r>
      <w:r>
        <w:tab/>
        <w:t>_______________</w:t>
      </w:r>
      <w:r w:rsidRPr="00E94AC4">
        <w:t>(</w:t>
      </w:r>
      <w:r>
        <w:t>________</w:t>
      </w:r>
      <w:r w:rsidRPr="00E94AC4">
        <w:t xml:space="preserve">_____________) </w:t>
      </w:r>
      <w:r>
        <w:t>:</w:t>
      </w:r>
    </w:p>
    <w:p w14:paraId="1D632448" w14:textId="63D338E9" w:rsidR="00497A61" w:rsidRPr="0056587E" w:rsidRDefault="0056587E" w:rsidP="0056587E">
      <w:pPr>
        <w:pStyle w:val="Code"/>
        <w:framePr w:wrap="around"/>
      </w:pPr>
      <w:r w:rsidRPr="0056587E">
        <w:rPr>
          <w:rFonts w:cs="Courier New"/>
        </w:rPr>
        <w:t xml:space="preserve">    </w:t>
      </w:r>
      <w:r w:rsidR="00497A61" w:rsidRPr="0056587E">
        <w:rPr>
          <w:rFonts w:cs="Courier New"/>
        </w:rPr>
        <w:t>ask</w:t>
      </w:r>
      <w:r w:rsidR="00497A61" w:rsidRPr="0056587E">
        <w:t>:</w:t>
      </w:r>
    </w:p>
    <w:p w14:paraId="7F73AB1B" w14:textId="3BD39A08" w:rsidR="00497A61" w:rsidRPr="0056587E" w:rsidRDefault="00497A61" w:rsidP="0056587E">
      <w:pPr>
        <w:pStyle w:val="Code"/>
        <w:framePr w:wrap="around"/>
      </w:pPr>
      <w:r w:rsidRPr="0056587E">
        <w:t xml:space="preserve"> </w:t>
      </w:r>
      <w:r w:rsidR="0056587E" w:rsidRPr="0056587E">
        <w:t xml:space="preserve">   </w:t>
      </w:r>
      <w:r w:rsidRPr="0056587E">
        <w:tab/>
        <w:t>| _____</w:t>
      </w:r>
      <w:r w:rsidR="0056587E" w:rsidRPr="0056587E">
        <w:t>____________________________</w:t>
      </w:r>
      <w:r w:rsidRPr="0056587E">
        <w:t xml:space="preserve">___ </w:t>
      </w:r>
      <w:r w:rsidR="0056587E" w:rsidRPr="0056587E">
        <w:rPr>
          <w:rFonts w:cs="Courier New"/>
        </w:rPr>
        <w:t>then:</w:t>
      </w:r>
    </w:p>
    <w:p w14:paraId="1378198E" w14:textId="77777777" w:rsidR="00497A61" w:rsidRPr="0056587E" w:rsidRDefault="00497A61" w:rsidP="0056587E">
      <w:pPr>
        <w:pStyle w:val="Code"/>
        <w:framePr w:wrap="around"/>
      </w:pPr>
    </w:p>
    <w:p w14:paraId="0179220C" w14:textId="49B5FC4D" w:rsidR="00497A61" w:rsidRPr="0056587E" w:rsidRDefault="00497A61" w:rsidP="0056587E">
      <w:pPr>
        <w:pStyle w:val="Code"/>
        <w:framePr w:wrap="around"/>
      </w:pPr>
      <w:r w:rsidRPr="0056587E">
        <w:tab/>
        <w:t xml:space="preserve">   </w:t>
      </w:r>
      <w:r w:rsidR="0056587E" w:rsidRPr="0056587E">
        <w:t xml:space="preserve">   </w:t>
      </w:r>
      <w:r w:rsidRPr="0056587E">
        <w:t>______</w:t>
      </w:r>
      <w:r w:rsidR="0056587E" w:rsidRPr="0056587E">
        <w:t>_________________</w:t>
      </w:r>
      <w:r w:rsidRPr="0056587E">
        <w:t>_________________</w:t>
      </w:r>
    </w:p>
    <w:p w14:paraId="1F1BE873" w14:textId="77777777" w:rsidR="00497A61" w:rsidRPr="0056587E" w:rsidRDefault="00497A61" w:rsidP="0056587E">
      <w:pPr>
        <w:pStyle w:val="Code"/>
        <w:framePr w:wrap="around"/>
      </w:pPr>
    </w:p>
    <w:p w14:paraId="0CB13F33" w14:textId="35E4BDB4" w:rsidR="00497A61" w:rsidRPr="0056587E" w:rsidRDefault="0056587E" w:rsidP="0056587E">
      <w:pPr>
        <w:pStyle w:val="Code"/>
        <w:framePr w:wrap="around"/>
      </w:pPr>
      <w:r w:rsidRPr="0056587E">
        <w:t xml:space="preserve">       | ______________________</w:t>
      </w:r>
      <w:r w:rsidR="00497A61" w:rsidRPr="0056587E">
        <w:t xml:space="preserve">______________ </w:t>
      </w:r>
      <w:r w:rsidR="00497A61" w:rsidRPr="0056587E">
        <w:rPr>
          <w:rFonts w:cs="Courier New"/>
        </w:rPr>
        <w:t>then</w:t>
      </w:r>
      <w:r w:rsidR="00497A61" w:rsidRPr="0056587E">
        <w:t>:</w:t>
      </w:r>
    </w:p>
    <w:p w14:paraId="06D24815" w14:textId="77777777" w:rsidR="00497A61" w:rsidRPr="0056587E" w:rsidRDefault="00497A61" w:rsidP="0056587E">
      <w:pPr>
        <w:pStyle w:val="Code"/>
        <w:framePr w:wrap="around"/>
      </w:pPr>
    </w:p>
    <w:p w14:paraId="4C240078" w14:textId="515B0837" w:rsidR="00497A61" w:rsidRPr="0056587E" w:rsidRDefault="0056587E" w:rsidP="0056587E">
      <w:pPr>
        <w:pStyle w:val="Code"/>
        <w:framePr w:wrap="around"/>
      </w:pPr>
      <w:r w:rsidRPr="0056587E">
        <w:tab/>
      </w:r>
      <w:r w:rsidRPr="0056587E">
        <w:tab/>
        <w:t xml:space="preserve">  _____</w:t>
      </w:r>
      <w:r w:rsidR="00497A61" w:rsidRPr="0056587E">
        <w:t>_____</w:t>
      </w:r>
      <w:r w:rsidRPr="0056587E">
        <w:t>__________</w:t>
      </w:r>
      <w:r w:rsidR="00497A61" w:rsidRPr="0056587E">
        <w:t>_____________________</w:t>
      </w:r>
    </w:p>
    <w:p w14:paraId="1C32CB95" w14:textId="77777777" w:rsidR="00497A61" w:rsidRPr="0056587E" w:rsidRDefault="00497A61" w:rsidP="0056587E">
      <w:pPr>
        <w:pStyle w:val="Code"/>
        <w:framePr w:wrap="around"/>
      </w:pPr>
    </w:p>
    <w:p w14:paraId="63B8D5F7" w14:textId="36E4F064" w:rsidR="00497A61" w:rsidRPr="0056587E" w:rsidRDefault="0056587E" w:rsidP="0056587E">
      <w:pPr>
        <w:pStyle w:val="Code"/>
        <w:framePr w:wrap="around"/>
      </w:pPr>
      <w:r w:rsidRPr="0056587E">
        <w:t xml:space="preserve">       | ___________________</w:t>
      </w:r>
      <w:r w:rsidR="00497A61" w:rsidRPr="0056587E">
        <w:t xml:space="preserve">_________________ </w:t>
      </w:r>
      <w:r w:rsidR="00497A61" w:rsidRPr="0056587E">
        <w:rPr>
          <w:rFonts w:cs="Courier New"/>
        </w:rPr>
        <w:t>then</w:t>
      </w:r>
      <w:r w:rsidR="00497A61" w:rsidRPr="0056587E">
        <w:t>:</w:t>
      </w:r>
    </w:p>
    <w:p w14:paraId="44F53F78" w14:textId="77777777" w:rsidR="00497A61" w:rsidRPr="0056587E" w:rsidRDefault="00497A61" w:rsidP="0056587E">
      <w:pPr>
        <w:pStyle w:val="Code"/>
        <w:framePr w:wrap="around"/>
      </w:pPr>
    </w:p>
    <w:p w14:paraId="0F90B72A" w14:textId="22421E16" w:rsidR="00497A61" w:rsidRPr="0056587E" w:rsidRDefault="00497A61" w:rsidP="0056587E">
      <w:pPr>
        <w:pStyle w:val="Code"/>
        <w:framePr w:wrap="around"/>
      </w:pPr>
      <w:r w:rsidRPr="0056587E">
        <w:t xml:space="preserve">   </w:t>
      </w:r>
      <w:r w:rsidR="0056587E" w:rsidRPr="0056587E">
        <w:t xml:space="preserve">      _____</w:t>
      </w:r>
      <w:r w:rsidRPr="0056587E">
        <w:t>_______________________</w:t>
      </w:r>
      <w:r w:rsidR="0056587E" w:rsidRPr="0056587E">
        <w:t>_____________</w:t>
      </w:r>
    </w:p>
    <w:p w14:paraId="3DCF6E32" w14:textId="77777777" w:rsidR="00497A61" w:rsidRPr="0056587E" w:rsidRDefault="00497A61" w:rsidP="0056587E">
      <w:pPr>
        <w:pStyle w:val="Code"/>
        <w:framePr w:wrap="around"/>
      </w:pPr>
      <w:r w:rsidRPr="0056587E">
        <w:tab/>
      </w:r>
      <w:r w:rsidRPr="0056587E">
        <w:tab/>
        <w:t xml:space="preserve">            </w:t>
      </w:r>
    </w:p>
    <w:p w14:paraId="33833A52" w14:textId="60F2951B" w:rsidR="00497A61" w:rsidRPr="0056587E" w:rsidRDefault="0056587E" w:rsidP="0056587E">
      <w:pPr>
        <w:pStyle w:val="Code"/>
        <w:framePr w:wrap="around"/>
      </w:pPr>
      <w:r w:rsidRPr="0056587E">
        <w:t xml:space="preserve">       </w:t>
      </w:r>
      <w:r w:rsidR="00497A61" w:rsidRPr="0056587E">
        <w:t>|  _____</w:t>
      </w:r>
      <w:r w:rsidRPr="0056587E">
        <w:t>___________________________</w:t>
      </w:r>
      <w:r w:rsidR="00497A61" w:rsidRPr="0056587E">
        <w:t xml:space="preserve">___ </w:t>
      </w:r>
      <w:r w:rsidR="00497A61" w:rsidRPr="0056587E">
        <w:rPr>
          <w:rFonts w:cs="Courier New"/>
        </w:rPr>
        <w:t>then</w:t>
      </w:r>
      <w:r w:rsidR="00497A61" w:rsidRPr="0056587E">
        <w:t>:</w:t>
      </w:r>
    </w:p>
    <w:p w14:paraId="15E7405D" w14:textId="77777777" w:rsidR="0056587E" w:rsidRDefault="00497A61" w:rsidP="0056587E">
      <w:pPr>
        <w:pStyle w:val="Code"/>
        <w:framePr w:wrap="around"/>
      </w:pPr>
      <w:r w:rsidRPr="0056587E">
        <w:tab/>
      </w:r>
      <w:r w:rsidRPr="0056587E">
        <w:tab/>
        <w:t xml:space="preserve"> </w:t>
      </w:r>
      <w:r w:rsidR="0056587E" w:rsidRPr="0056587E">
        <w:t xml:space="preserve">  </w:t>
      </w:r>
      <w:r w:rsidR="0056587E">
        <w:t xml:space="preserve">     </w:t>
      </w:r>
    </w:p>
    <w:p w14:paraId="4C613D0C" w14:textId="2767497F" w:rsidR="00497A61" w:rsidRPr="0056587E" w:rsidRDefault="0056587E" w:rsidP="0056587E">
      <w:pPr>
        <w:pStyle w:val="Code"/>
        <w:framePr w:wrap="around"/>
      </w:pPr>
      <w:r>
        <w:t xml:space="preserve">       | otherwise: ________</w:t>
      </w:r>
      <w:r w:rsidRPr="0056587E">
        <w:t>_______</w:t>
      </w:r>
      <w:r>
        <w:t>__________</w:t>
      </w:r>
      <w:r w:rsidR="00497A61" w:rsidRPr="0056587E">
        <w:t>_____</w:t>
      </w:r>
    </w:p>
    <w:p w14:paraId="407B51C5" w14:textId="77777777" w:rsidR="0056587E" w:rsidRDefault="0056587E" w:rsidP="0056587E">
      <w:pPr>
        <w:pStyle w:val="Code"/>
        <w:framePr w:wrap="around"/>
        <w:rPr>
          <w:rFonts w:cs="Courier New"/>
        </w:rPr>
      </w:pPr>
    </w:p>
    <w:p w14:paraId="496FC65B" w14:textId="73BAE519" w:rsidR="00497A61" w:rsidRPr="0056587E" w:rsidRDefault="0056587E" w:rsidP="0056587E">
      <w:pPr>
        <w:pStyle w:val="Code"/>
        <w:framePr w:wrap="around"/>
        <w:rPr>
          <w:rFonts w:cs="Courier New"/>
        </w:rPr>
      </w:pPr>
      <w:r>
        <w:rPr>
          <w:rFonts w:cs="Courier New"/>
        </w:rPr>
        <w:t xml:space="preserve">    </w:t>
      </w:r>
      <w:r w:rsidR="00497A61" w:rsidRPr="0056587E">
        <w:rPr>
          <w:rFonts w:cs="Courier New"/>
        </w:rPr>
        <w:t>end</w:t>
      </w:r>
    </w:p>
    <w:p w14:paraId="60197875" w14:textId="7D7C8C46" w:rsidR="00476908" w:rsidRDefault="00497A61" w:rsidP="0056587E">
      <w:pPr>
        <w:pStyle w:val="Code"/>
        <w:framePr w:wrap="around"/>
        <w:rPr>
          <w:rFonts w:ascii="Courier New" w:hAnsi="Courier New" w:cs="Courier New"/>
        </w:rPr>
      </w:pPr>
      <w:r w:rsidRPr="0056587E">
        <w:rPr>
          <w:rFonts w:cs="Courier New"/>
        </w:rPr>
        <w:t>end</w:t>
      </w:r>
    </w:p>
    <w:p w14:paraId="2051CEF0" w14:textId="5D0B317A" w:rsidR="00497A61" w:rsidRPr="00497A61" w:rsidRDefault="00476908" w:rsidP="00476908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4C2F13D1" w14:textId="77777777" w:rsidR="00497A61" w:rsidRDefault="00497A61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strong-password</w:t>
      </w:r>
    </w:p>
    <w:p w14:paraId="451827AB" w14:textId="77777777" w:rsidR="00497A61" w:rsidRDefault="00497A61" w:rsidP="00497A61">
      <w:pPr>
        <w:rPr>
          <w:rFonts w:ascii="Century Gothic" w:hAnsi="Century Gothic"/>
          <w:sz w:val="22"/>
          <w:szCs w:val="22"/>
        </w:rPr>
      </w:pPr>
      <w:r w:rsidRPr="00353B0F">
        <w:rPr>
          <w:rFonts w:ascii="Century Gothic" w:hAnsi="Century Gothic"/>
          <w:sz w:val="22"/>
          <w:szCs w:val="22"/>
        </w:rPr>
        <w:t xml:space="preserve">Websites have strict password requirements. Write a function </w:t>
      </w:r>
      <w:r w:rsidRPr="00353B0F">
        <w:rPr>
          <w:rFonts w:ascii="Century Gothic" w:hAnsi="Century Gothic"/>
          <w:i/>
          <w:sz w:val="22"/>
          <w:szCs w:val="22"/>
        </w:rPr>
        <w:t>strong-password</w:t>
      </w:r>
      <w:r w:rsidRPr="00353B0F">
        <w:rPr>
          <w:rFonts w:ascii="Century Gothic" w:hAnsi="Century Gothic"/>
          <w:sz w:val="22"/>
          <w:szCs w:val="22"/>
        </w:rPr>
        <w:t xml:space="preserve">, which takes in a username and password, </w:t>
      </w:r>
      <w:r>
        <w:rPr>
          <w:rFonts w:ascii="Century Gothic" w:hAnsi="Century Gothic"/>
          <w:sz w:val="22"/>
          <w:szCs w:val="22"/>
        </w:rPr>
        <w:t xml:space="preserve">and </w:t>
      </w:r>
      <w:r w:rsidRPr="00353B0F">
        <w:rPr>
          <w:rFonts w:ascii="Century Gothic" w:hAnsi="Century Gothic"/>
          <w:sz w:val="22"/>
          <w:szCs w:val="22"/>
        </w:rPr>
        <w:t>checks to make sure they aren’t the same, and then checks the string-length of the password to make sure it is greater than 8 characters. The function should return a message to the user letting them know if their password is strong enough.</w:t>
      </w:r>
    </w:p>
    <w:p w14:paraId="1175FE39" w14:textId="76A68F92" w:rsidR="00476908" w:rsidRPr="00353B0F" w:rsidRDefault="00476908" w:rsidP="00B94E0C">
      <w:pPr>
        <w:pStyle w:val="Heading2"/>
      </w:pPr>
      <w:r>
        <w:t>Contract and Purpose</w:t>
      </w:r>
    </w:p>
    <w:p w14:paraId="4AB6B6CB" w14:textId="77777777" w:rsidR="00497A61" w:rsidRDefault="00497A61" w:rsidP="00497A61"/>
    <w:p w14:paraId="5E8F6442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3E062200" w14:textId="77777777" w:rsidR="00497A61" w:rsidRPr="00E94AC4" w:rsidRDefault="00497A61" w:rsidP="00497A61">
      <w:pPr>
        <w:rPr>
          <w:sz w:val="22"/>
          <w:szCs w:val="22"/>
          <w:u w:val="single"/>
        </w:rPr>
      </w:pPr>
    </w:p>
    <w:p w14:paraId="0C5334AB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F182F5A" w14:textId="77777777" w:rsidR="00497A61" w:rsidRDefault="00497A61" w:rsidP="00497A61">
      <w:r>
        <w:rPr>
          <w:sz w:val="22"/>
          <w:szCs w:val="22"/>
        </w:rPr>
        <w:tab/>
      </w:r>
    </w:p>
    <w:p w14:paraId="0DDD887C" w14:textId="77777777" w:rsidR="00497A61" w:rsidRPr="00C424A3" w:rsidRDefault="00497A61" w:rsidP="00B94E0C">
      <w:pPr>
        <w:pStyle w:val="Heading2"/>
      </w:pPr>
      <w:r w:rsidRPr="00C424A3">
        <w:t>Give Examples</w:t>
      </w:r>
    </w:p>
    <w:p w14:paraId="06C9A909" w14:textId="77777777" w:rsidR="00497A61" w:rsidRPr="005E117C" w:rsidRDefault="00497A61" w:rsidP="00497A61">
      <w:pPr>
        <w:rPr>
          <w:rFonts w:ascii="Courier" w:hAnsi="Courier" w:cs="Trebuchet MS"/>
          <w:sz w:val="28"/>
          <w:szCs w:val="28"/>
        </w:rPr>
      </w:pPr>
      <w:r w:rsidRPr="005E117C">
        <w:rPr>
          <w:rFonts w:ascii="Courier" w:hAnsi="Courier" w:cs="Courier New"/>
          <w:sz w:val="28"/>
          <w:szCs w:val="28"/>
        </w:rPr>
        <w:t>examples</w:t>
      </w:r>
      <w:r w:rsidRPr="005E117C">
        <w:rPr>
          <w:rFonts w:ascii="Courier" w:hAnsi="Courier" w:cs="Trebuchet MS"/>
          <w:sz w:val="28"/>
          <w:szCs w:val="28"/>
        </w:rPr>
        <w:t>:</w:t>
      </w:r>
    </w:p>
    <w:p w14:paraId="0166634A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4FFBB705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E117C">
        <w:rPr>
          <w:rFonts w:ascii="Courier" w:hAnsi="Courier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6A909F2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1DEF40AA" w14:textId="77777777" w:rsidR="00497A61" w:rsidRPr="00E94AC4" w:rsidRDefault="00497A61" w:rsidP="00497A61">
      <w:pPr>
        <w:ind w:left="709" w:firstLine="709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7E9072A0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068A5F29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E117C">
        <w:rPr>
          <w:rFonts w:ascii="Courier" w:hAnsi="Courier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5716544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6A468C1C" w14:textId="77777777" w:rsidR="00497A61" w:rsidRPr="00BB32A0" w:rsidRDefault="00497A61" w:rsidP="00497A6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2F7A0708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776C9738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E117C">
        <w:rPr>
          <w:rFonts w:ascii="Courier" w:hAnsi="Courier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1BF22CF7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34B3CFAE" w14:textId="77777777" w:rsidR="00497A61" w:rsidRPr="00BB32A0" w:rsidRDefault="00497A61" w:rsidP="00497A6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713318C7" w14:textId="77777777" w:rsidR="00497A61" w:rsidRPr="005E117C" w:rsidRDefault="00497A61" w:rsidP="00497A61">
      <w:pPr>
        <w:spacing w:line="360" w:lineRule="auto"/>
        <w:rPr>
          <w:rFonts w:ascii="Courier" w:hAnsi="Courier" w:cs="Courier New"/>
          <w:sz w:val="28"/>
          <w:szCs w:val="28"/>
        </w:rPr>
      </w:pPr>
      <w:r w:rsidRPr="005E117C">
        <w:rPr>
          <w:rFonts w:ascii="Courier" w:hAnsi="Courier" w:cs="Courier New"/>
          <w:sz w:val="28"/>
          <w:szCs w:val="28"/>
        </w:rPr>
        <w:t>end</w:t>
      </w:r>
    </w:p>
    <w:p w14:paraId="504A90F0" w14:textId="77777777" w:rsidR="00497A61" w:rsidRPr="00C424A3" w:rsidRDefault="00497A61" w:rsidP="00B94E0C">
      <w:pPr>
        <w:pStyle w:val="Heading2"/>
      </w:pPr>
      <w:r w:rsidRPr="00C424A3">
        <w:t xml:space="preserve">Function </w:t>
      </w:r>
    </w:p>
    <w:p w14:paraId="57A730C3" w14:textId="77777777" w:rsidR="00497A61" w:rsidRPr="00E94AC4" w:rsidRDefault="00497A61" w:rsidP="00497A61"/>
    <w:p w14:paraId="1DEAE833" w14:textId="77777777" w:rsidR="005E117C" w:rsidRPr="00E94AC4" w:rsidRDefault="005E117C" w:rsidP="005E117C">
      <w:pPr>
        <w:pStyle w:val="Code"/>
        <w:framePr w:hSpace="0" w:wrap="auto" w:vAnchor="margin" w:hAnchor="text" w:xAlign="left" w:yAlign="inline"/>
      </w:pPr>
      <w:r w:rsidRPr="0056587E">
        <w:rPr>
          <w:rFonts w:cs="Courier New"/>
        </w:rPr>
        <w:t>fun</w:t>
      </w:r>
      <w:r>
        <w:tab/>
        <w:t>_______________</w:t>
      </w:r>
      <w:r w:rsidRPr="00E94AC4">
        <w:t>(</w:t>
      </w:r>
      <w:r>
        <w:t>________</w:t>
      </w:r>
      <w:r w:rsidRPr="00E94AC4">
        <w:t xml:space="preserve">_____________) </w:t>
      </w:r>
      <w:r>
        <w:t>:</w:t>
      </w:r>
    </w:p>
    <w:p w14:paraId="57DABBE0" w14:textId="77777777" w:rsidR="005E117C" w:rsidRPr="0056587E" w:rsidRDefault="005E117C" w:rsidP="005E117C">
      <w:pPr>
        <w:pStyle w:val="Code"/>
        <w:framePr w:hSpace="0" w:wrap="auto" w:vAnchor="margin" w:hAnchor="text" w:xAlign="left" w:yAlign="inline"/>
      </w:pPr>
      <w:r w:rsidRPr="0056587E">
        <w:rPr>
          <w:rFonts w:cs="Courier New"/>
        </w:rPr>
        <w:t xml:space="preserve">    ask</w:t>
      </w:r>
      <w:r w:rsidRPr="0056587E">
        <w:t>:</w:t>
      </w:r>
    </w:p>
    <w:p w14:paraId="7D6667EC" w14:textId="77777777" w:rsidR="005E117C" w:rsidRPr="0056587E" w:rsidRDefault="005E117C" w:rsidP="005E117C">
      <w:pPr>
        <w:pStyle w:val="Code"/>
        <w:framePr w:hSpace="0" w:wrap="auto" w:vAnchor="margin" w:hAnchor="text" w:xAlign="left" w:yAlign="inline"/>
      </w:pPr>
      <w:r w:rsidRPr="0056587E">
        <w:t xml:space="preserve">    </w:t>
      </w:r>
      <w:r w:rsidRPr="0056587E">
        <w:tab/>
        <w:t xml:space="preserve">| ____________________________________ </w:t>
      </w:r>
      <w:r w:rsidRPr="0056587E">
        <w:rPr>
          <w:rFonts w:cs="Courier New"/>
        </w:rPr>
        <w:t>then:</w:t>
      </w:r>
    </w:p>
    <w:p w14:paraId="5CADC9FC" w14:textId="77777777" w:rsidR="005E117C" w:rsidRPr="0056587E" w:rsidRDefault="005E117C" w:rsidP="005E117C">
      <w:pPr>
        <w:pStyle w:val="Code"/>
        <w:framePr w:hSpace="0" w:wrap="auto" w:vAnchor="margin" w:hAnchor="text" w:xAlign="left" w:yAlign="inline"/>
      </w:pPr>
    </w:p>
    <w:p w14:paraId="14476CC1" w14:textId="4E1B234C" w:rsidR="005E117C" w:rsidRPr="0056587E" w:rsidRDefault="005E117C" w:rsidP="005E117C">
      <w:pPr>
        <w:pStyle w:val="Code"/>
        <w:framePr w:hSpace="0" w:wrap="auto" w:vAnchor="margin" w:hAnchor="text" w:xAlign="left" w:yAlign="inline"/>
      </w:pPr>
      <w:r w:rsidRPr="0056587E">
        <w:tab/>
        <w:t xml:space="preserve">      ________________________________________</w:t>
      </w:r>
    </w:p>
    <w:p w14:paraId="7CD12FD5" w14:textId="729842BA" w:rsidR="005E117C" w:rsidRPr="0056587E" w:rsidRDefault="005E117C" w:rsidP="005E117C">
      <w:pPr>
        <w:pStyle w:val="Code"/>
        <w:framePr w:hSpace="0" w:wrap="auto" w:vAnchor="margin" w:hAnchor="text" w:xAlign="left" w:yAlign="inline"/>
      </w:pPr>
      <w:r w:rsidRPr="0056587E">
        <w:t xml:space="preserve">            </w:t>
      </w:r>
    </w:p>
    <w:p w14:paraId="0024F97E" w14:textId="77777777" w:rsidR="005E117C" w:rsidRPr="0056587E" w:rsidRDefault="005E117C" w:rsidP="005E117C">
      <w:pPr>
        <w:pStyle w:val="Code"/>
        <w:framePr w:hSpace="0" w:wrap="auto" w:vAnchor="margin" w:hAnchor="text" w:xAlign="left" w:yAlign="inline"/>
      </w:pPr>
      <w:r w:rsidRPr="0056587E">
        <w:t xml:space="preserve">       |  ___________________________________ </w:t>
      </w:r>
      <w:r w:rsidRPr="0056587E">
        <w:rPr>
          <w:rFonts w:cs="Courier New"/>
        </w:rPr>
        <w:t>then</w:t>
      </w:r>
      <w:r w:rsidRPr="0056587E">
        <w:t>:</w:t>
      </w:r>
    </w:p>
    <w:p w14:paraId="2583F4AC" w14:textId="77777777" w:rsidR="005E117C" w:rsidRDefault="005E117C" w:rsidP="005E117C">
      <w:pPr>
        <w:pStyle w:val="Code"/>
        <w:framePr w:hSpace="0" w:wrap="auto" w:vAnchor="margin" w:hAnchor="text" w:xAlign="left" w:yAlign="inline"/>
      </w:pPr>
      <w:r w:rsidRPr="0056587E">
        <w:tab/>
      </w:r>
      <w:r w:rsidRPr="0056587E">
        <w:tab/>
        <w:t xml:space="preserve">   </w:t>
      </w:r>
      <w:r>
        <w:t xml:space="preserve">     </w:t>
      </w:r>
    </w:p>
    <w:p w14:paraId="524E302B" w14:textId="77777777" w:rsidR="005E117C" w:rsidRPr="0056587E" w:rsidRDefault="005E117C" w:rsidP="005E117C">
      <w:pPr>
        <w:pStyle w:val="Code"/>
        <w:framePr w:hSpace="0" w:wrap="auto" w:vAnchor="margin" w:hAnchor="text" w:xAlign="left" w:yAlign="inline"/>
      </w:pPr>
      <w:r>
        <w:t xml:space="preserve">       | otherwise: ________</w:t>
      </w:r>
      <w:r w:rsidRPr="0056587E">
        <w:t>_______</w:t>
      </w:r>
      <w:r>
        <w:t>__________</w:t>
      </w:r>
      <w:r w:rsidRPr="0056587E">
        <w:t>_____</w:t>
      </w:r>
    </w:p>
    <w:p w14:paraId="1C9AC700" w14:textId="77777777" w:rsidR="005E117C" w:rsidRDefault="005E117C" w:rsidP="005E117C">
      <w:pPr>
        <w:pStyle w:val="Code"/>
        <w:framePr w:hSpace="0" w:wrap="auto" w:vAnchor="margin" w:hAnchor="text" w:xAlign="left" w:yAlign="inline"/>
        <w:rPr>
          <w:rFonts w:cs="Courier New"/>
        </w:rPr>
      </w:pPr>
    </w:p>
    <w:p w14:paraId="78D11B9F" w14:textId="77777777" w:rsidR="005E117C" w:rsidRPr="0056587E" w:rsidRDefault="005E117C" w:rsidP="005E117C">
      <w:pPr>
        <w:pStyle w:val="Code"/>
        <w:framePr w:hSpace="0" w:wrap="auto" w:vAnchor="margin" w:hAnchor="text" w:xAlign="left" w:yAlign="inline"/>
        <w:rPr>
          <w:rFonts w:cs="Courier New"/>
        </w:rPr>
      </w:pPr>
      <w:r>
        <w:rPr>
          <w:rFonts w:cs="Courier New"/>
        </w:rPr>
        <w:t xml:space="preserve">    </w:t>
      </w:r>
      <w:r w:rsidRPr="0056587E">
        <w:rPr>
          <w:rFonts w:cs="Courier New"/>
        </w:rPr>
        <w:t>end</w:t>
      </w:r>
    </w:p>
    <w:p w14:paraId="091D8DB0" w14:textId="77777777" w:rsidR="005E117C" w:rsidRDefault="005E117C" w:rsidP="005E117C">
      <w:pPr>
        <w:pStyle w:val="Code"/>
        <w:framePr w:hSpace="0" w:wrap="auto" w:vAnchor="margin" w:hAnchor="text" w:xAlign="left" w:yAlign="inline"/>
        <w:rPr>
          <w:rFonts w:ascii="Courier New" w:hAnsi="Courier New" w:cs="Courier New"/>
        </w:rPr>
      </w:pPr>
      <w:r w:rsidRPr="0056587E">
        <w:rPr>
          <w:rFonts w:cs="Courier New"/>
        </w:rPr>
        <w:t>end</w:t>
      </w:r>
    </w:p>
    <w:p w14:paraId="42C9B0A0" w14:textId="77777777" w:rsidR="00983309" w:rsidRPr="00937C61" w:rsidRDefault="00983309" w:rsidP="00983309">
      <w:pPr>
        <w:shd w:val="clear" w:color="auto" w:fill="000000"/>
        <w:spacing w:line="360" w:lineRule="auto"/>
        <w:jc w:val="center"/>
        <w:rPr>
          <w:rFonts w:ascii="Century Gothic" w:hAnsi="Century Gothic" w:cs="Trebuchet MS"/>
          <w:sz w:val="40"/>
          <w:szCs w:val="40"/>
        </w:rPr>
      </w:pPr>
      <w:r>
        <w:rPr>
          <w:rFonts w:ascii="Century Gothic" w:hAnsi="Century Gothic"/>
          <w:bCs/>
          <w:color w:val="FFFFFF"/>
          <w:sz w:val="40"/>
          <w:szCs w:val="40"/>
        </w:rPr>
        <w:lastRenderedPageBreak/>
        <w:t>Building Your Helper Functions</w:t>
      </w:r>
    </w:p>
    <w:tbl>
      <w:tblPr>
        <w:tblW w:w="9981" w:type="dxa"/>
        <w:tblInd w:w="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1"/>
      </w:tblGrid>
      <w:tr w:rsidR="00983309" w14:paraId="173260C4" w14:textId="77777777" w:rsidTr="009F1FE4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4E89CAB5" w14:textId="77777777" w:rsidR="00983309" w:rsidRPr="002B0A57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-off-right    </w:t>
            </w:r>
            <w:r>
              <w:rPr>
                <w:rFonts w:ascii="Trebuchet MS" w:hAnsi="Trebuchet MS" w:cs="Trebuchet MS"/>
                <w:sz w:val="32"/>
              </w:rPr>
              <w:t>:____________________ -&gt; ________________</w:t>
            </w:r>
          </w:p>
        </w:tc>
      </w:tr>
      <w:tr w:rsidR="00983309" w14:paraId="1BA56142" w14:textId="77777777" w:rsidTr="009F1FE4">
        <w:tc>
          <w:tcPr>
            <w:tcW w:w="9981" w:type="dxa"/>
            <w:shd w:val="clear" w:color="auto" w:fill="auto"/>
          </w:tcPr>
          <w:p w14:paraId="02B6FEF9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416039A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3916390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5E7FA6F9" w14:textId="77777777" w:rsidTr="009F1FE4">
        <w:tc>
          <w:tcPr>
            <w:tcW w:w="9981" w:type="dxa"/>
            <w:shd w:val="clear" w:color="auto" w:fill="auto"/>
          </w:tcPr>
          <w:p w14:paraId="3290E191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7B2A412D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1F1362D2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45C2D55A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70AE6290" w14:textId="77777777" w:rsidTr="009F1FE4">
        <w:tblPrEx>
          <w:tblCellMar>
            <w:left w:w="108" w:type="dxa"/>
            <w:right w:w="108" w:type="dxa"/>
          </w:tblCellMar>
        </w:tblPrEx>
        <w:tc>
          <w:tcPr>
            <w:tcW w:w="9981" w:type="dxa"/>
            <w:tcBorders>
              <w:bottom w:val="single" w:sz="20" w:space="0" w:color="000000"/>
            </w:tcBorders>
            <w:shd w:val="clear" w:color="auto" w:fill="auto"/>
          </w:tcPr>
          <w:p w14:paraId="6235910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C09629B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F189C77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E3757FE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  <w:p w14:paraId="2C37B884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983309" w14:paraId="6AEDD227" w14:textId="77777777" w:rsidTr="009F1FE4">
        <w:tc>
          <w:tcPr>
            <w:tcW w:w="9981" w:type="dxa"/>
            <w:shd w:val="clear" w:color="auto" w:fill="E6E6E6"/>
          </w:tcPr>
          <w:p w14:paraId="6D081A82" w14:textId="77777777" w:rsidR="00983309" w:rsidRPr="000171F8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is-off-left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   </w:t>
            </w:r>
            <w:r>
              <w:rPr>
                <w:rFonts w:ascii="Trebuchet MS" w:hAnsi="Trebuchet MS" w:cs="Trebuchet MS"/>
                <w:sz w:val="32"/>
              </w:rPr>
              <w:t>:_________________ -&gt; ________________</w:t>
            </w:r>
          </w:p>
        </w:tc>
      </w:tr>
      <w:tr w:rsidR="00983309" w14:paraId="60BAE76E" w14:textId="77777777" w:rsidTr="009F1FE4">
        <w:tc>
          <w:tcPr>
            <w:tcW w:w="9981" w:type="dxa"/>
            <w:shd w:val="clear" w:color="auto" w:fill="auto"/>
          </w:tcPr>
          <w:p w14:paraId="40A415C8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1E47DF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5C20EB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537758C3" w14:textId="77777777" w:rsidTr="009F1FE4">
        <w:tc>
          <w:tcPr>
            <w:tcW w:w="9981" w:type="dxa"/>
            <w:shd w:val="clear" w:color="auto" w:fill="auto"/>
          </w:tcPr>
          <w:p w14:paraId="7D4D513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A314DD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70835CF5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A9223E1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4198212E" w14:textId="77777777" w:rsidTr="009F1FE4">
        <w:tblPrEx>
          <w:tblCellMar>
            <w:left w:w="108" w:type="dxa"/>
            <w:right w:w="108" w:type="dxa"/>
          </w:tblCellMar>
        </w:tblPrEx>
        <w:trPr>
          <w:trHeight w:val="594"/>
        </w:trPr>
        <w:tc>
          <w:tcPr>
            <w:tcW w:w="9981" w:type="dxa"/>
            <w:shd w:val="clear" w:color="auto" w:fill="auto"/>
          </w:tcPr>
          <w:p w14:paraId="24950B94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4EA0556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20DB5C2E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1A6C236F" w14:textId="77777777" w:rsidR="00983309" w:rsidRDefault="00983309" w:rsidP="009F1FE4">
            <w:pPr>
              <w:pStyle w:val="NoSpacing"/>
            </w:pPr>
          </w:p>
        </w:tc>
      </w:tr>
      <w:tr w:rsidR="00983309" w14:paraId="506D7517" w14:textId="77777777" w:rsidTr="009F1FE4">
        <w:tc>
          <w:tcPr>
            <w:tcW w:w="9981" w:type="dxa"/>
            <w:shd w:val="clear" w:color="auto" w:fill="E6E6E6"/>
          </w:tcPr>
          <w:p w14:paraId="043DC2F9" w14:textId="77777777" w:rsidR="00983309" w:rsidRPr="00677540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lastRenderedPageBreak/>
              <w:t># _________________:_________________ -&gt; _______________</w:t>
            </w:r>
          </w:p>
        </w:tc>
      </w:tr>
      <w:tr w:rsidR="00983309" w14:paraId="66A00247" w14:textId="77777777" w:rsidTr="009F1FE4">
        <w:tc>
          <w:tcPr>
            <w:tcW w:w="9981" w:type="dxa"/>
            <w:shd w:val="clear" w:color="auto" w:fill="auto"/>
          </w:tcPr>
          <w:p w14:paraId="1231DAC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1DA2116E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D837157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093051A6" w14:textId="77777777" w:rsidTr="009F1FE4">
        <w:tc>
          <w:tcPr>
            <w:tcW w:w="9981" w:type="dxa"/>
            <w:shd w:val="clear" w:color="auto" w:fill="auto"/>
          </w:tcPr>
          <w:p w14:paraId="2384386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273D23B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5054F7FA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6BA03CA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4CDE5C58" w14:textId="77777777" w:rsidTr="009F1FE4">
        <w:tc>
          <w:tcPr>
            <w:tcW w:w="9981" w:type="dxa"/>
            <w:shd w:val="clear" w:color="auto" w:fill="auto"/>
          </w:tcPr>
          <w:p w14:paraId="1DB90B0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5EE9989C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2907CED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3C156B49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  <w:p w14:paraId="1CC1AB89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983309" w14:paraId="78BE8046" w14:textId="77777777" w:rsidTr="009F1FE4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98970F1" w14:textId="77777777" w:rsidR="00983309" w:rsidRPr="00677540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</w:tc>
      </w:tr>
      <w:tr w:rsidR="00983309" w14:paraId="63DD0CB9" w14:textId="77777777" w:rsidTr="009F1FE4">
        <w:tc>
          <w:tcPr>
            <w:tcW w:w="9981" w:type="dxa"/>
            <w:shd w:val="clear" w:color="auto" w:fill="auto"/>
          </w:tcPr>
          <w:p w14:paraId="3F4BFC8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6122E376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27D16B6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38B68057" w14:textId="77777777" w:rsidTr="009F1FE4">
        <w:tc>
          <w:tcPr>
            <w:tcW w:w="9981" w:type="dxa"/>
            <w:shd w:val="clear" w:color="auto" w:fill="auto"/>
          </w:tcPr>
          <w:p w14:paraId="323DEF6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0D16D06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3F452AC0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5B85D7D9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6A1A2BE9" w14:textId="77777777" w:rsidTr="009F1FE4">
        <w:tc>
          <w:tcPr>
            <w:tcW w:w="9981" w:type="dxa"/>
            <w:shd w:val="clear" w:color="auto" w:fill="auto"/>
          </w:tcPr>
          <w:p w14:paraId="4C6661A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EBCE131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7F17DE01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51ACB7F6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</w:tbl>
    <w:p w14:paraId="49FB4F27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6ED0DF8C" w14:textId="77777777" w:rsidR="009F1FE4" w:rsidRPr="0040683E" w:rsidRDefault="009F1FE4" w:rsidP="00B94E0C">
      <w:pPr>
        <w:pStyle w:val="Heading1"/>
        <w:rPr>
          <w:rFonts w:cs="Trebuchet MS"/>
        </w:rPr>
      </w:pPr>
      <w:r w:rsidRPr="0040683E">
        <w:lastRenderedPageBreak/>
        <w:t>Distance:</w:t>
      </w:r>
    </w:p>
    <w:p w14:paraId="5E1CEA0E" w14:textId="77777777" w:rsidR="009F1FE4" w:rsidRDefault="009F1FE4" w:rsidP="009F1FE4">
      <w:pPr>
        <w:rPr>
          <w:rFonts w:ascii="Trebuchet MS" w:hAnsi="Trebuchet MS" w:cs="Trebuchet MS"/>
        </w:rPr>
      </w:pPr>
    </w:p>
    <w:p w14:paraId="164C0004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The Player is at </w:t>
      </w:r>
      <w:r w:rsidRPr="000C44CC">
        <w:rPr>
          <w:rFonts w:ascii="Trebuchet MS" w:hAnsi="Trebuchet MS" w:cs="Trebuchet MS"/>
          <w:b/>
          <w:sz w:val="24"/>
          <w:szCs w:val="24"/>
        </w:rPr>
        <w:t>(4, 2)</w:t>
      </w:r>
      <w:r w:rsidRPr="00A21768">
        <w:rPr>
          <w:rFonts w:ascii="Trebuchet MS" w:hAnsi="Trebuchet MS" w:cs="Trebuchet MS"/>
          <w:sz w:val="24"/>
          <w:szCs w:val="24"/>
        </w:rPr>
        <w:t xml:space="preserve"> and the Target is at </w:t>
      </w:r>
      <w:r w:rsidRPr="000C44CC">
        <w:rPr>
          <w:rFonts w:ascii="Trebuchet MS" w:hAnsi="Trebuchet MS" w:cs="Trebuchet MS"/>
          <w:b/>
          <w:sz w:val="24"/>
          <w:szCs w:val="24"/>
        </w:rPr>
        <w:t>(0, 5)</w:t>
      </w:r>
      <w:r w:rsidRPr="000C44CC">
        <w:rPr>
          <w:rFonts w:ascii="Trebuchet MS" w:hAnsi="Trebuchet MS" w:cs="Trebuchet MS"/>
          <w:sz w:val="24"/>
          <w:szCs w:val="24"/>
        </w:rPr>
        <w:t>.</w:t>
      </w:r>
      <w:r w:rsidRPr="00A21768">
        <w:rPr>
          <w:rFonts w:ascii="Trebuchet MS" w:hAnsi="Trebuchet MS" w:cs="Trebuchet MS"/>
          <w:sz w:val="24"/>
          <w:szCs w:val="24"/>
        </w:rPr>
        <w:t xml:space="preserve"> </w:t>
      </w:r>
    </w:p>
    <w:p w14:paraId="7CA966A0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Dist</w:t>
      </w:r>
      <w:r>
        <w:rPr>
          <w:rFonts w:ascii="Trebuchet MS" w:hAnsi="Trebuchet MS" w:cs="Trebuchet MS"/>
          <w:sz w:val="24"/>
          <w:szCs w:val="24"/>
        </w:rPr>
        <w:t xml:space="preserve">ance takes in the player’s </w:t>
      </w:r>
      <w:r w:rsidRPr="00A21768">
        <w:rPr>
          <w:rFonts w:ascii="Trebuchet MS" w:hAnsi="Trebuchet MS" w:cs="Trebuchet MS"/>
          <w:sz w:val="24"/>
          <w:szCs w:val="24"/>
        </w:rPr>
        <w:t>x, player</w:t>
      </w:r>
      <w:r>
        <w:rPr>
          <w:rFonts w:ascii="Trebuchet MS" w:hAnsi="Trebuchet MS" w:cs="Trebuchet MS"/>
          <w:sz w:val="24"/>
          <w:szCs w:val="24"/>
        </w:rPr>
        <w:t xml:space="preserve">’s y, character’s x and character’s </w:t>
      </w:r>
      <w:r w:rsidRPr="00A21768">
        <w:rPr>
          <w:rFonts w:ascii="Trebuchet MS" w:hAnsi="Trebuchet MS" w:cs="Trebuchet MS"/>
          <w:sz w:val="24"/>
          <w:szCs w:val="24"/>
        </w:rPr>
        <w:t>y.</w:t>
      </w:r>
    </w:p>
    <w:p w14:paraId="09D30BC7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</w:p>
    <w:p w14:paraId="00778A51" w14:textId="77777777" w:rsidR="009F1FE4" w:rsidRDefault="009F1FE4" w:rsidP="009F1FE4">
      <w:r>
        <w:rPr>
          <w:rFonts w:ascii="Trebuchet MS" w:hAnsi="Trebuchet MS" w:cs="Trebuchet MS"/>
          <w:sz w:val="24"/>
          <w:szCs w:val="24"/>
        </w:rPr>
        <w:t>Use the formula below to fill in the EXAMPLE:</w:t>
      </w:r>
    </w:p>
    <w:p w14:paraId="050201AC" w14:textId="5181D0B6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</w:p>
    <w:p w14:paraId="77AA4603" w14:textId="12076C9F" w:rsidR="009F1FE4" w:rsidRDefault="00940624" w:rsidP="00940624">
      <w:pPr>
        <w:jc w:val="center"/>
      </w:pPr>
      <w:r>
        <w:rPr>
          <w:noProof/>
        </w:rPr>
        <w:drawing>
          <wp:inline distT="0" distB="0" distL="0" distR="0" wp14:anchorId="0C609FE2" wp14:editId="69A8382C">
            <wp:extent cx="3865111" cy="70802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6-12-27 13.53.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759" cy="72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E004" w14:textId="77777777" w:rsidR="009F1FE4" w:rsidRDefault="009F1FE4" w:rsidP="009F1FE4"/>
    <w:p w14:paraId="523AEE44" w14:textId="77777777" w:rsidR="009F1FE4" w:rsidRDefault="009F1FE4" w:rsidP="009F1FE4"/>
    <w:p w14:paraId="39D3875C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a Circle of Evaluation. (We've already gotten you started!)</w:t>
      </w:r>
    </w:p>
    <w:p w14:paraId="02FCBA67" w14:textId="77777777" w:rsidR="009F1FE4" w:rsidRDefault="009F1FE4" w:rsidP="009F1FE4">
      <w:pPr>
        <w:rPr>
          <w:rFonts w:ascii="Trebuchet MS" w:hAnsi="Trebuchet MS" w:cs="Trebuchet MS"/>
        </w:rPr>
      </w:pPr>
    </w:p>
    <w:p w14:paraId="3487BD10" w14:textId="77777777" w:rsidR="009F1FE4" w:rsidRDefault="009F1FE4" w:rsidP="009F1FE4"/>
    <w:p w14:paraId="566CD8C5" w14:textId="77777777" w:rsidR="009F1FE4" w:rsidRDefault="009F1FE4" w:rsidP="009F1FE4"/>
    <w:p w14:paraId="28C4D2C3" w14:textId="77777777" w:rsidR="009F1FE4" w:rsidRDefault="009F1FE4" w:rsidP="009F1FE4"/>
    <w:p w14:paraId="21D64A79" w14:textId="77777777" w:rsidR="009F1FE4" w:rsidRDefault="009F1FE4" w:rsidP="009F1FE4"/>
    <w:p w14:paraId="34F3D04F" w14:textId="77777777" w:rsidR="009F1FE4" w:rsidRDefault="009F1FE4" w:rsidP="009F1FE4"/>
    <w:p w14:paraId="088B4410" w14:textId="3D0DEB74" w:rsidR="009F1FE4" w:rsidRDefault="009F1FE4" w:rsidP="009F1FE4"/>
    <w:p w14:paraId="61BED9B9" w14:textId="77777777" w:rsidR="009F1FE4" w:rsidRDefault="009F1FE4" w:rsidP="009F1FE4"/>
    <w:p w14:paraId="71B38C15" w14:textId="77777777" w:rsidR="009F1FE4" w:rsidRDefault="009F1FE4" w:rsidP="009F1FE4"/>
    <w:p w14:paraId="101207D4" w14:textId="77777777" w:rsidR="009F1FE4" w:rsidRDefault="009F1FE4" w:rsidP="009F1FE4"/>
    <w:p w14:paraId="1EC30FC8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A8D394" wp14:editId="6EC99401">
                <wp:simplePos x="0" y="0"/>
                <wp:positionH relativeFrom="column">
                  <wp:posOffset>1340485</wp:posOffset>
                </wp:positionH>
                <wp:positionV relativeFrom="paragraph">
                  <wp:posOffset>32385</wp:posOffset>
                </wp:positionV>
                <wp:extent cx="633095" cy="330835"/>
                <wp:effectExtent l="0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EEEB3" w14:textId="77777777" w:rsidR="000C35EA" w:rsidRDefault="000C35EA" w:rsidP="009F1FE4">
                            <w:proofErr w:type="spellStart"/>
                            <w:r>
                              <w:t>num-sqr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39" type="#_x0000_t202" style="position:absolute;margin-left:105.55pt;margin-top:2.55pt;width:49.85pt;height:26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" filled="f" stroked="f">
                <v:textbox inset=",7.2pt,,7.2pt">
                  <w:txbxContent>
                    <w:p w14:paraId="02FEEEB3" w14:textId="77777777" w:rsidR="000C35EA" w:rsidRDefault="000C35EA" w:rsidP="009F1FE4">
                      <w:proofErr w:type="spellStart"/>
                      <w:r>
                        <w:t>num-sqr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3FCFE4" wp14:editId="19173C77">
                <wp:simplePos x="0" y="0"/>
                <wp:positionH relativeFrom="column">
                  <wp:posOffset>887095</wp:posOffset>
                </wp:positionH>
                <wp:positionV relativeFrom="paragraph">
                  <wp:posOffset>78105</wp:posOffset>
                </wp:positionV>
                <wp:extent cx="1532890" cy="1506855"/>
                <wp:effectExtent l="0" t="1905" r="18415" b="15240"/>
                <wp:wrapThrough wrapText="bothSides">
                  <wp:wrapPolygon edited="0">
                    <wp:start x="10460" y="-137"/>
                    <wp:lineTo x="8321" y="0"/>
                    <wp:lineTo x="4161" y="1365"/>
                    <wp:lineTo x="3892" y="2048"/>
                    <wp:lineTo x="1745" y="4233"/>
                    <wp:lineTo x="537" y="6426"/>
                    <wp:lineTo x="-134" y="8611"/>
                    <wp:lineTo x="-134" y="12989"/>
                    <wp:lineTo x="537" y="15174"/>
                    <wp:lineTo x="1611" y="17222"/>
                    <wp:lineTo x="4161" y="19825"/>
                    <wp:lineTo x="7516" y="21327"/>
                    <wp:lineTo x="8053" y="21327"/>
                    <wp:lineTo x="13413" y="21327"/>
                    <wp:lineTo x="13950" y="21327"/>
                    <wp:lineTo x="17305" y="19825"/>
                    <wp:lineTo x="19855" y="17222"/>
                    <wp:lineTo x="20929" y="15174"/>
                    <wp:lineTo x="21600" y="12989"/>
                    <wp:lineTo x="21734" y="10805"/>
                    <wp:lineTo x="21600" y="8611"/>
                    <wp:lineTo x="20929" y="6426"/>
                    <wp:lineTo x="19721" y="4233"/>
                    <wp:lineTo x="17573" y="2048"/>
                    <wp:lineTo x="17305" y="1365"/>
                    <wp:lineTo x="13144" y="0"/>
                    <wp:lineTo x="10997" y="-137"/>
                    <wp:lineTo x="10460" y="-137"/>
                  </wp:wrapPolygon>
                </wp:wrapThrough>
                <wp:docPr id="34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2890" cy="15068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id="Oval 1" o:spid="_x0000_s1026" style="position:absolute;margin-left:69.85pt;margin-top:6.15pt;width:120.7pt;height:118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BqxjM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</w:p>
    <w:p w14:paraId="3C41353D" w14:textId="58278350" w:rsidR="009F1FE4" w:rsidRDefault="0094062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23F6EB" wp14:editId="31240BF8">
                <wp:simplePos x="0" y="0"/>
                <wp:positionH relativeFrom="column">
                  <wp:posOffset>1492250</wp:posOffset>
                </wp:positionH>
                <wp:positionV relativeFrom="paragraph">
                  <wp:posOffset>162560</wp:posOffset>
                </wp:positionV>
                <wp:extent cx="970915" cy="457835"/>
                <wp:effectExtent l="6350" t="381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D83DD" w14:textId="4DACF926" w:rsidR="000C35EA" w:rsidRPr="00940624" w:rsidRDefault="00940624" w:rsidP="009F1FE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40624">
                              <w:rPr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40" type="#_x0000_t202" style="position:absolute;margin-left:117.5pt;margin-top:12.8pt;width:76.45pt;height:36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" filled="f" stroked="f">
                <v:textbox inset=",7.2pt,,7.2pt">
                  <w:txbxContent>
                    <w:p w14:paraId="76BD83DD" w14:textId="4DACF926" w:rsidR="000C35EA" w:rsidRPr="00940624" w:rsidRDefault="00940624" w:rsidP="009F1FE4">
                      <w:pPr>
                        <w:rPr>
                          <w:sz w:val="44"/>
                          <w:szCs w:val="44"/>
                        </w:rPr>
                      </w:pPr>
                      <w:r w:rsidRPr="00940624">
                        <w:rPr>
                          <w:sz w:val="44"/>
                          <w:szCs w:val="44"/>
                        </w:rPr>
                        <w:t>-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CA426E0" w14:textId="3AB8A1E4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776485" wp14:editId="633AA1FA">
                <wp:simplePos x="0" y="0"/>
                <wp:positionH relativeFrom="column">
                  <wp:posOffset>1101090</wp:posOffset>
                </wp:positionH>
                <wp:positionV relativeFrom="paragraph">
                  <wp:posOffset>130175</wp:posOffset>
                </wp:positionV>
                <wp:extent cx="1113155" cy="1115695"/>
                <wp:effectExtent l="0" t="0" r="29845" b="27305"/>
                <wp:wrapThrough wrapText="bothSides">
                  <wp:wrapPolygon edited="0">
                    <wp:start x="6900" y="0"/>
                    <wp:lineTo x="3450" y="1475"/>
                    <wp:lineTo x="0" y="5901"/>
                    <wp:lineTo x="0" y="17211"/>
                    <wp:lineTo x="5422" y="21637"/>
                    <wp:lineTo x="6900" y="21637"/>
                    <wp:lineTo x="14786" y="21637"/>
                    <wp:lineTo x="16265" y="21637"/>
                    <wp:lineTo x="21686" y="17211"/>
                    <wp:lineTo x="21686" y="5901"/>
                    <wp:lineTo x="18236" y="1475"/>
                    <wp:lineTo x="14786" y="0"/>
                    <wp:lineTo x="6900" y="0"/>
                  </wp:wrapPolygon>
                </wp:wrapThrough>
                <wp:docPr id="35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11156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A9002A2" id="Oval 1" o:spid="_x0000_s1026" style="position:absolute;margin-left:86.7pt;margin-top:10.25pt;width:87.65pt;height:87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" filled="f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86CC52" wp14:editId="715971FA">
                <wp:simplePos x="0" y="0"/>
                <wp:positionH relativeFrom="column">
                  <wp:posOffset>1038225</wp:posOffset>
                </wp:positionH>
                <wp:positionV relativeFrom="paragraph">
                  <wp:posOffset>93345</wp:posOffset>
                </wp:positionV>
                <wp:extent cx="1238250" cy="0"/>
                <wp:effectExtent l="22225" t="29845" r="34925" b="33655"/>
                <wp:wrapNone/>
                <wp:docPr id="3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Straight Connector 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5pt,7.35pt" to="179.25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" strokeweight="2pt">
                <v:shadow opacity="24903f" mv:blur="40000f" origin=",.5" offset="0,20000emu"/>
              </v:line>
            </w:pict>
          </mc:Fallback>
        </mc:AlternateContent>
      </w:r>
    </w:p>
    <w:p w14:paraId="30741E51" w14:textId="77777777" w:rsidR="009F1FE4" w:rsidRDefault="009F1FE4" w:rsidP="009F1FE4">
      <w:pPr>
        <w:tabs>
          <w:tab w:val="left" w:pos="2560"/>
        </w:tabs>
      </w:pPr>
      <w:r>
        <w:tab/>
      </w:r>
    </w:p>
    <w:p w14:paraId="71BBD314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767E55" wp14:editId="4FD935C1">
                <wp:simplePos x="0" y="0"/>
                <wp:positionH relativeFrom="column">
                  <wp:posOffset>1175385</wp:posOffset>
                </wp:positionH>
                <wp:positionV relativeFrom="paragraph">
                  <wp:posOffset>92710</wp:posOffset>
                </wp:positionV>
                <wp:extent cx="928370" cy="6985"/>
                <wp:effectExtent l="29210" t="24765" r="33020" b="31750"/>
                <wp:wrapThrough wrapText="bothSides">
                  <wp:wrapPolygon edited="0">
                    <wp:start x="-325" y="-2147483648"/>
                    <wp:lineTo x="-325" y="-2147483648"/>
                    <wp:lineTo x="21925" y="-2147483648"/>
                    <wp:lineTo x="21925" y="-2147483648"/>
                    <wp:lineTo x="-325" y="-2147483648"/>
                  </wp:wrapPolygon>
                </wp:wrapThrough>
                <wp:docPr id="3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8370" cy="69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Straight Connector 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55pt,7.3pt" to="165.6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F013C4" wp14:editId="47331A33">
                <wp:simplePos x="0" y="0"/>
                <wp:positionH relativeFrom="column">
                  <wp:posOffset>1310005</wp:posOffset>
                </wp:positionH>
                <wp:positionV relativeFrom="paragraph">
                  <wp:posOffset>151765</wp:posOffset>
                </wp:positionV>
                <wp:extent cx="759460" cy="485140"/>
                <wp:effectExtent l="1905" t="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D1363" w14:textId="77777777" w:rsidR="000C35EA" w:rsidRDefault="000C35EA" w:rsidP="009F1FE4">
                            <w:r>
                              <w:t>4          0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41" type="#_x0000_t202" style="position:absolute;margin-left:103.15pt;margin-top:11.95pt;width:59.8pt;height:3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" filled="f" stroked="f">
                <v:textbox inset=",7.2pt,,7.2pt">
                  <w:txbxContent>
                    <w:p w14:paraId="34BD1363" w14:textId="77777777" w:rsidR="000C35EA" w:rsidRDefault="000C35EA" w:rsidP="009F1FE4">
                      <w:r>
                        <w:t>4          0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D9D954F" w14:textId="77777777" w:rsidR="009F1FE4" w:rsidRDefault="009F1FE4" w:rsidP="009F1FE4"/>
    <w:p w14:paraId="3175D908" w14:textId="77777777" w:rsidR="009F1FE4" w:rsidRDefault="009F1FE4" w:rsidP="009F1FE4"/>
    <w:p w14:paraId="1113DFE0" w14:textId="77777777" w:rsidR="009F1FE4" w:rsidRDefault="009F1FE4" w:rsidP="009F1FE4"/>
    <w:p w14:paraId="4280514B" w14:textId="77777777" w:rsidR="009F1FE4" w:rsidRDefault="009F1FE4" w:rsidP="009F1FE4"/>
    <w:p w14:paraId="4FBB7792" w14:textId="77777777" w:rsidR="009F1FE4" w:rsidRDefault="009F1FE4" w:rsidP="009F1FE4"/>
    <w:p w14:paraId="65E70742" w14:textId="77777777" w:rsidR="009F1FE4" w:rsidRDefault="009F1FE4" w:rsidP="009F1FE4"/>
    <w:p w14:paraId="6B0E6C67" w14:textId="77777777" w:rsidR="009F1FE4" w:rsidRDefault="009F1FE4" w:rsidP="009F1FE4"/>
    <w:p w14:paraId="2361AE2B" w14:textId="77777777" w:rsidR="009F1FE4" w:rsidRDefault="009F1FE4" w:rsidP="009F1FE4"/>
    <w:p w14:paraId="7563801C" w14:textId="77777777" w:rsidR="009F1FE4" w:rsidRDefault="009F1FE4" w:rsidP="009F1FE4"/>
    <w:p w14:paraId="05369FDF" w14:textId="77777777" w:rsidR="009F1FE4" w:rsidRDefault="009F1FE4" w:rsidP="009F1FE4"/>
    <w:p w14:paraId="1B9FDE7E" w14:textId="77777777" w:rsidR="009F1FE4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Convert it into </w:t>
      </w:r>
      <w:proofErr w:type="spellStart"/>
      <w:r w:rsidRPr="00A21768">
        <w:rPr>
          <w:rFonts w:ascii="Trebuchet MS" w:hAnsi="Trebuchet MS" w:cs="Trebuchet MS"/>
          <w:sz w:val="24"/>
          <w:szCs w:val="24"/>
        </w:rPr>
        <w:t>Pyret</w:t>
      </w:r>
      <w:proofErr w:type="spellEnd"/>
      <w:r w:rsidRPr="00A21768">
        <w:rPr>
          <w:rFonts w:ascii="Trebuchet MS" w:hAnsi="Trebuchet MS" w:cs="Trebuchet MS"/>
          <w:sz w:val="24"/>
          <w:szCs w:val="24"/>
        </w:rPr>
        <w:t xml:space="preserve"> code:</w:t>
      </w:r>
    </w:p>
    <w:p w14:paraId="5F274F41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</w:p>
    <w:p w14:paraId="02185565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7A90C2ED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1E9309FE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09F3247A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3C21372B" w14:textId="41DEDAEA" w:rsidR="009F1FE4" w:rsidRDefault="009F1FE4" w:rsidP="009F1FE4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</w:p>
    <w:p w14:paraId="614E525F" w14:textId="77777777" w:rsidR="009F1FE4" w:rsidRDefault="009F1FE4" w:rsidP="009F1FE4">
      <w:pPr>
        <w:rPr>
          <w:color w:val="000000"/>
          <w:sz w:val="23"/>
          <w:szCs w:val="23"/>
        </w:rPr>
      </w:pPr>
    </w:p>
    <w:p w14:paraId="560E4E4C" w14:textId="7DDEAC2C" w:rsidR="009F1FE4" w:rsidRDefault="003F272E" w:rsidP="003F272E">
      <w:pPr>
        <w:widowControl/>
        <w:suppressAutoHyphens w:val="0"/>
        <w:rPr>
          <w:color w:val="FFFFFF"/>
          <w:sz w:val="36"/>
          <w:szCs w:val="36"/>
        </w:rPr>
      </w:pPr>
      <w:r>
        <w:rPr>
          <w:color w:val="FFFFFF"/>
          <w:sz w:val="36"/>
          <w:szCs w:val="36"/>
        </w:rPr>
        <w:br w:type="page"/>
      </w:r>
    </w:p>
    <w:p w14:paraId="473B12B4" w14:textId="77777777" w:rsidR="009F1FE4" w:rsidRDefault="009F1FE4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distance</w:t>
      </w:r>
    </w:p>
    <w:p w14:paraId="4049665F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Write a function</w:t>
      </w:r>
      <w:r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Courier" w:hAnsi="Courier" w:cs="Courier"/>
          <w:sz w:val="22"/>
          <w:szCs w:val="22"/>
          <w:u w:val="single"/>
        </w:rPr>
        <w:t>distance</w:t>
      </w:r>
      <w:r>
        <w:rPr>
          <w:rFonts w:ascii="Trebuchet MS" w:hAnsi="Trebuchet MS" w:cs="Trebuchet MS"/>
          <w:sz w:val="22"/>
          <w:szCs w:val="22"/>
        </w:rPr>
        <w:t xml:space="preserve">, </w:t>
      </w:r>
      <w:r>
        <w:rPr>
          <w:rFonts w:ascii="Trebuchet MS" w:hAnsi="Trebuchet MS" w:cs="Trebuchet MS"/>
          <w:i/>
          <w:sz w:val="22"/>
          <w:szCs w:val="22"/>
        </w:rPr>
        <w:t xml:space="preserve">which takes FOUR inputs: </w:t>
      </w:r>
    </w:p>
    <w:p w14:paraId="5AE92254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r>
        <w:rPr>
          <w:rFonts w:ascii="Trebuchet MS" w:hAnsi="Trebuchet MS" w:cs="Trebuchet MS"/>
          <w:i/>
          <w:sz w:val="22"/>
          <w:szCs w:val="22"/>
        </w:rPr>
        <w:t>px</w:t>
      </w:r>
      <w:proofErr w:type="spellEnd"/>
      <w:r>
        <w:rPr>
          <w:rFonts w:ascii="Trebuchet MS" w:hAnsi="Trebuchet MS" w:cs="Trebuchet MS"/>
          <w:i/>
          <w:sz w:val="22"/>
          <w:szCs w:val="22"/>
        </w:rPr>
        <w:t>: The x-coordinate of the player</w:t>
      </w:r>
    </w:p>
    <w:p w14:paraId="3CD6C5DC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r>
        <w:rPr>
          <w:rFonts w:ascii="Trebuchet MS" w:hAnsi="Trebuchet MS" w:cs="Trebuchet MS"/>
          <w:i/>
          <w:sz w:val="22"/>
          <w:szCs w:val="22"/>
        </w:rPr>
        <w:t>py</w:t>
      </w:r>
      <w:proofErr w:type="spellEnd"/>
      <w:r>
        <w:rPr>
          <w:rFonts w:ascii="Trebuchet MS" w:hAnsi="Trebuchet MS" w:cs="Trebuchet MS"/>
          <w:i/>
          <w:sz w:val="22"/>
          <w:szCs w:val="22"/>
        </w:rPr>
        <w:t>: The y-coordinate of the player</w:t>
      </w:r>
    </w:p>
    <w:p w14:paraId="16715E7E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 xml:space="preserve">cx: The x-coordinate of </w:t>
      </w:r>
      <w:r>
        <w:rPr>
          <w:rFonts w:ascii="Trebuchet MS" w:hAnsi="Trebuchet MS" w:cs="Trebuchet MS"/>
          <w:sz w:val="22"/>
          <w:szCs w:val="22"/>
        </w:rPr>
        <w:t>another game character</w:t>
      </w:r>
    </w:p>
    <w:p w14:paraId="1642CBE3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cy: The y-coordinate of another game character</w:t>
      </w:r>
    </w:p>
    <w:p w14:paraId="1B947B37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</w:p>
    <w:p w14:paraId="2A47A5DA" w14:textId="77777777" w:rsidR="009F1FE4" w:rsidRDefault="009F1FE4" w:rsidP="009F1FE4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i/>
          <w:sz w:val="22"/>
          <w:szCs w:val="22"/>
        </w:rPr>
        <w:t>It should return the distance between the two, using the Distance formula:</w:t>
      </w:r>
      <w:r>
        <w:rPr>
          <w:rFonts w:ascii="Trebuchet MS" w:hAnsi="Trebuchet MS" w:cs="Trebuchet MS"/>
          <w:i/>
          <w:sz w:val="22"/>
          <w:szCs w:val="22"/>
        </w:rPr>
        <w:br/>
      </w:r>
    </w:p>
    <w:p w14:paraId="19B270DE" w14:textId="7C1E40EE" w:rsidR="009F1FE4" w:rsidRDefault="009F1FE4" w:rsidP="009F1FE4">
      <w:pPr>
        <w:jc w:val="center"/>
        <w:rPr>
          <w:color w:val="FFFFFF"/>
        </w:rPr>
      </w:pPr>
      <w:r>
        <w:rPr>
          <w:rFonts w:ascii="Trebuchet MS" w:hAnsi="Trebuchet MS" w:cs="Trebuchet MS"/>
          <w:sz w:val="28"/>
          <w:szCs w:val="28"/>
        </w:rPr>
        <w:t>Distance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 w:rsidR="00940624">
        <w:rPr>
          <w:rFonts w:ascii="Trebuchet MS" w:hAnsi="Trebuchet MS" w:cs="Trebuchet MS"/>
          <w:sz w:val="28"/>
          <w:szCs w:val="28"/>
        </w:rPr>
        <w:t xml:space="preserve"> =  (</w:t>
      </w:r>
      <w:proofErr w:type="spellStart"/>
      <w:r>
        <w:rPr>
          <w:rFonts w:ascii="Trebuchet MS" w:hAnsi="Trebuchet MS" w:cs="Trebuchet MS"/>
          <w:sz w:val="28"/>
          <w:szCs w:val="28"/>
        </w:rPr>
        <w:t>px</w:t>
      </w:r>
      <w:proofErr w:type="spellEnd"/>
      <w:r>
        <w:rPr>
          <w:rFonts w:ascii="Trebuchet MS" w:hAnsi="Trebuchet MS" w:cs="Trebuchet MS"/>
          <w:sz w:val="28"/>
          <w:szCs w:val="28"/>
        </w:rPr>
        <w:t xml:space="preserve"> </w:t>
      </w:r>
      <w:r w:rsidR="00940624">
        <w:rPr>
          <w:rFonts w:ascii="Trebuchet MS" w:hAnsi="Trebuchet MS" w:cs="Trebuchet MS"/>
          <w:sz w:val="28"/>
          <w:szCs w:val="28"/>
        </w:rPr>
        <w:t xml:space="preserve">- </w:t>
      </w:r>
      <w:r>
        <w:rPr>
          <w:rFonts w:ascii="Trebuchet MS" w:hAnsi="Trebuchet MS" w:cs="Trebuchet MS"/>
          <w:sz w:val="28"/>
          <w:szCs w:val="28"/>
        </w:rPr>
        <w:t>cx)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 w:rsidR="00940624">
        <w:rPr>
          <w:rFonts w:ascii="Trebuchet MS" w:hAnsi="Trebuchet MS" w:cs="Trebuchet MS"/>
          <w:sz w:val="28"/>
          <w:szCs w:val="28"/>
        </w:rPr>
        <w:t xml:space="preserve"> + (</w:t>
      </w:r>
      <w:proofErr w:type="spellStart"/>
      <w:r>
        <w:rPr>
          <w:rFonts w:ascii="Trebuchet MS" w:hAnsi="Trebuchet MS" w:cs="Trebuchet MS"/>
          <w:sz w:val="28"/>
          <w:szCs w:val="28"/>
        </w:rPr>
        <w:t>py</w:t>
      </w:r>
      <w:proofErr w:type="spellEnd"/>
      <w:r w:rsidR="00940624">
        <w:rPr>
          <w:rFonts w:ascii="Trebuchet MS" w:hAnsi="Trebuchet MS" w:cs="Trebuchet MS"/>
          <w:sz w:val="28"/>
          <w:szCs w:val="28"/>
        </w:rPr>
        <w:t xml:space="preserve"> -</w:t>
      </w:r>
      <w:r>
        <w:rPr>
          <w:rFonts w:ascii="Trebuchet MS" w:hAnsi="Trebuchet MS" w:cs="Trebuchet MS"/>
          <w:sz w:val="28"/>
          <w:szCs w:val="28"/>
        </w:rPr>
        <w:t xml:space="preserve"> cy)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</w:t>
      </w:r>
    </w:p>
    <w:p w14:paraId="6DA0B1DD" w14:textId="77777777" w:rsidR="009F1FE4" w:rsidRPr="00645A1A" w:rsidRDefault="009F1FE4" w:rsidP="00B94E0C">
      <w:pPr>
        <w:pStyle w:val="Heading2"/>
        <w:rPr>
          <w:rFonts w:cs="Trebuchet MS"/>
        </w:rPr>
      </w:pPr>
      <w:proofErr w:type="spellStart"/>
      <w:r w:rsidRPr="00645A1A">
        <w:t>Contract+Purpose</w:t>
      </w:r>
      <w:proofErr w:type="spellEnd"/>
      <w:r w:rsidRPr="00645A1A">
        <w:t xml:space="preserve"> Statement</w:t>
      </w:r>
    </w:p>
    <w:p w14:paraId="48D4547C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4B9F3CA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3CCA3E96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35CFCEC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003D1479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42470773" w14:textId="77777777" w:rsidR="009F1FE4" w:rsidRPr="00645A1A" w:rsidRDefault="009F1FE4" w:rsidP="00B94E0C">
      <w:pPr>
        <w:pStyle w:val="Heading2"/>
        <w:rPr>
          <w:rFonts w:cs="Trebuchet MS"/>
        </w:rPr>
      </w:pPr>
      <w:r w:rsidRPr="00645A1A">
        <w:t>Give Examples</w:t>
      </w:r>
    </w:p>
    <w:p w14:paraId="39F5A809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203C40A8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42892946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3013DC5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1AB722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294715D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271E9502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5B473069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55191F4F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FD2FA82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1BE11AC8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5CD1E0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4906F027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2A37E5A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73121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288BF17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3178F93" w14:textId="77777777" w:rsidR="009F1FE4" w:rsidRPr="00645A1A" w:rsidRDefault="009F1FE4" w:rsidP="00B94E0C">
      <w:pPr>
        <w:pStyle w:val="Heading2"/>
      </w:pPr>
      <w:r w:rsidRPr="00645A1A">
        <w:t xml:space="preserve">Function </w:t>
      </w:r>
    </w:p>
    <w:p w14:paraId="49EBD96A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78008E46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85EFA4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7EB56B4F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10E2A1E6" w14:textId="77777777" w:rsidR="009F1FE4" w:rsidRDefault="009F1FE4" w:rsidP="009F1FE4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6169B31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F097970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9849AFA" w14:textId="77777777" w:rsidR="009F1FE4" w:rsidRDefault="009F1FE4" w:rsidP="009F1FE4">
      <w:pPr>
        <w:rPr>
          <w:smallCaps/>
          <w:color w:val="FFFFFF"/>
          <w:sz w:val="36"/>
          <w:szCs w:val="28"/>
        </w:rPr>
      </w:pPr>
    </w:p>
    <w:p w14:paraId="0F3A21C5" w14:textId="77777777" w:rsidR="009F1FE4" w:rsidRPr="00645A1A" w:rsidRDefault="009F1FE4" w:rsidP="009F1FE4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42E37D7" w14:textId="77777777" w:rsidR="009F1FE4" w:rsidRPr="00BC0BDE" w:rsidRDefault="009F1FE4" w:rsidP="00B94E0C">
      <w:pPr>
        <w:pStyle w:val="Heading1"/>
        <w:rPr>
          <w:rFonts w:cs="Trebuchet MS"/>
          <w:i/>
        </w:rPr>
      </w:pPr>
      <w:r w:rsidRPr="00BC0BDE">
        <w:lastRenderedPageBreak/>
        <w:t xml:space="preserve">Word Problem: </w:t>
      </w:r>
      <w:r>
        <w:t>is-collision</w:t>
      </w:r>
    </w:p>
    <w:p w14:paraId="3C211291" w14:textId="77777777" w:rsidR="009F1FE4" w:rsidRPr="00372504" w:rsidRDefault="009F1FE4" w:rsidP="009F1FE4">
      <w:p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i/>
          <w:sz w:val="22"/>
          <w:szCs w:val="22"/>
        </w:rPr>
        <w:tab/>
      </w:r>
      <w:r w:rsidRPr="00372504">
        <w:rPr>
          <w:rFonts w:ascii="Century Gothic" w:hAnsi="Century Gothic" w:cs="Trebuchet MS"/>
          <w:sz w:val="22"/>
          <w:szCs w:val="22"/>
        </w:rPr>
        <w:t xml:space="preserve">Write a function </w:t>
      </w:r>
      <w:r w:rsidRPr="00372504">
        <w:rPr>
          <w:rFonts w:ascii="Century Gothic" w:hAnsi="Century Gothic" w:cs="Trebuchet MS"/>
          <w:i/>
          <w:sz w:val="22"/>
          <w:szCs w:val="22"/>
        </w:rPr>
        <w:t>is-collision</w:t>
      </w:r>
      <w:r w:rsidRPr="00372504">
        <w:rPr>
          <w:rFonts w:ascii="Century Gothic" w:hAnsi="Century Gothic" w:cs="Trebuchet MS"/>
          <w:sz w:val="22"/>
          <w:szCs w:val="22"/>
        </w:rPr>
        <w:t xml:space="preserve">, which takes FOUR inputs: </w:t>
      </w:r>
    </w:p>
    <w:p w14:paraId="5BD207E3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Trebuchet MS"/>
          <w:sz w:val="22"/>
          <w:szCs w:val="22"/>
        </w:rPr>
        <w:t>px</w:t>
      </w:r>
      <w:proofErr w:type="spellEnd"/>
      <w:r w:rsidRPr="00372504">
        <w:rPr>
          <w:rFonts w:ascii="Century Gothic" w:hAnsi="Century Gothic" w:cs="Trebuchet MS"/>
          <w:sz w:val="22"/>
          <w:szCs w:val="22"/>
        </w:rPr>
        <w:t>: The x-coordinate of the player</w:t>
      </w:r>
    </w:p>
    <w:p w14:paraId="238566AF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Trebuchet MS"/>
          <w:sz w:val="22"/>
          <w:szCs w:val="22"/>
        </w:rPr>
        <w:t>py</w:t>
      </w:r>
      <w:proofErr w:type="spellEnd"/>
      <w:r w:rsidRPr="00372504">
        <w:rPr>
          <w:rFonts w:ascii="Century Gothic" w:hAnsi="Century Gothic" w:cs="Trebuchet MS"/>
          <w:sz w:val="22"/>
          <w:szCs w:val="22"/>
        </w:rPr>
        <w:t>: The y-coordinate of the player</w:t>
      </w:r>
    </w:p>
    <w:p w14:paraId="4FC10B89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cx: The x-coordinate of another game character</w:t>
      </w:r>
    </w:p>
    <w:p w14:paraId="3BE456F2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</w:rPr>
      </w:pPr>
      <w:r w:rsidRPr="00372504">
        <w:rPr>
          <w:rFonts w:ascii="Century Gothic" w:hAnsi="Century Gothic" w:cs="Trebuchet MS"/>
          <w:sz w:val="22"/>
          <w:szCs w:val="22"/>
        </w:rPr>
        <w:t>cy: The y-coordinate of another game character</w:t>
      </w:r>
    </w:p>
    <w:p w14:paraId="41E84307" w14:textId="77777777" w:rsidR="009F1FE4" w:rsidRPr="00372504" w:rsidRDefault="009F1FE4" w:rsidP="009F1FE4">
      <w:pPr>
        <w:rPr>
          <w:rFonts w:ascii="Century Gothic" w:hAnsi="Century Gothic"/>
          <w:color w:val="FFFFFF"/>
        </w:rPr>
      </w:pPr>
      <w:r w:rsidRPr="00372504">
        <w:rPr>
          <w:rFonts w:ascii="Century Gothic" w:hAnsi="Century Gothic" w:cs="Trebuchet MS"/>
          <w:sz w:val="22"/>
        </w:rPr>
        <w:tab/>
        <w:t xml:space="preserve">It should return </w:t>
      </w:r>
      <w:r w:rsidRPr="00372504">
        <w:rPr>
          <w:rFonts w:ascii="Century Gothic" w:hAnsi="Century Gothic" w:cs="Courier"/>
          <w:sz w:val="22"/>
        </w:rPr>
        <w:t>true</w:t>
      </w:r>
      <w:r w:rsidRPr="00372504">
        <w:rPr>
          <w:rFonts w:ascii="Century Gothic" w:hAnsi="Century Gothic" w:cs="Trebuchet MS"/>
          <w:sz w:val="22"/>
        </w:rPr>
        <w:t xml:space="preserve"> if the coordinates of the player are within </w:t>
      </w:r>
      <w:r w:rsidRPr="00372504">
        <w:rPr>
          <w:rFonts w:ascii="Century Gothic" w:hAnsi="Century Gothic" w:cs="Trebuchet MS"/>
          <w:b/>
          <w:bCs/>
          <w:sz w:val="22"/>
        </w:rPr>
        <w:t>50 pixels</w:t>
      </w:r>
      <w:r w:rsidRPr="00372504">
        <w:rPr>
          <w:rFonts w:ascii="Century Gothic" w:hAnsi="Century Gothic" w:cs="Trebuchet MS"/>
          <w:sz w:val="22"/>
        </w:rPr>
        <w:t xml:space="preserve"> of the</w:t>
      </w:r>
      <w:r w:rsidRPr="00372504">
        <w:rPr>
          <w:rFonts w:ascii="Century Gothic" w:hAnsi="Century Gothic" w:cs="Trebuchet MS"/>
          <w:sz w:val="22"/>
        </w:rPr>
        <w:br/>
      </w:r>
      <w:r w:rsidRPr="00372504">
        <w:rPr>
          <w:rFonts w:ascii="Century Gothic" w:hAnsi="Century Gothic" w:cs="Trebuchet MS"/>
          <w:sz w:val="22"/>
        </w:rPr>
        <w:tab/>
        <w:t xml:space="preserve"> coordinates of the other character.  Otherwise, </w:t>
      </w:r>
      <w:r w:rsidRPr="00372504">
        <w:rPr>
          <w:rFonts w:ascii="Century Gothic" w:hAnsi="Century Gothic" w:cs="Courier"/>
          <w:sz w:val="22"/>
        </w:rPr>
        <w:t>false</w:t>
      </w:r>
      <w:r w:rsidRPr="00372504">
        <w:rPr>
          <w:rFonts w:ascii="Century Gothic" w:hAnsi="Century Gothic" w:cs="Trebuchet MS"/>
          <w:sz w:val="22"/>
        </w:rPr>
        <w:t>.</w:t>
      </w:r>
    </w:p>
    <w:p w14:paraId="06603777" w14:textId="77777777" w:rsidR="009F1FE4" w:rsidRPr="00372504" w:rsidRDefault="009F1FE4" w:rsidP="00B94E0C">
      <w:pPr>
        <w:pStyle w:val="Heading2"/>
        <w:rPr>
          <w:rFonts w:cs="Trebuchet MS"/>
        </w:rPr>
      </w:pPr>
      <w:proofErr w:type="spellStart"/>
      <w:r w:rsidRPr="00372504">
        <w:t>Contract+Purpose</w:t>
      </w:r>
      <w:proofErr w:type="spellEnd"/>
      <w:r w:rsidRPr="00372504">
        <w:t xml:space="preserve"> Statement</w:t>
      </w:r>
    </w:p>
    <w:p w14:paraId="343C947E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3196B76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513C3E7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0F36638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4961B20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7D9B5A9C" w14:textId="77777777" w:rsidR="009F1FE4" w:rsidRPr="00645A1A" w:rsidRDefault="009F1FE4" w:rsidP="00B94E0C">
      <w:pPr>
        <w:pStyle w:val="Heading2"/>
        <w:rPr>
          <w:rFonts w:cs="Trebuchet MS"/>
        </w:rPr>
      </w:pPr>
      <w:r w:rsidRPr="00645A1A">
        <w:t>Give Examples</w:t>
      </w:r>
    </w:p>
    <w:p w14:paraId="4BF01785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4C3251A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5D7343D7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9FE7070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12C50A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C1EF9F3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0B67AC9B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57B2B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2162F7B1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CC4F752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18"/>
        </w:rPr>
      </w:pPr>
    </w:p>
    <w:p w14:paraId="5B51039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4E02B867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9692261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158D0B6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74B98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6A1524EE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836A21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72F622B3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79E2A01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39BE67AB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89BD5E6" w14:textId="77777777" w:rsidR="009F1FE4" w:rsidRPr="00645A1A" w:rsidRDefault="009F1FE4" w:rsidP="00B94E0C">
      <w:pPr>
        <w:pStyle w:val="Heading2"/>
      </w:pPr>
      <w:r w:rsidRPr="00645A1A">
        <w:t xml:space="preserve">Function </w:t>
      </w:r>
    </w:p>
    <w:p w14:paraId="6D69BD08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0C85CC01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3EFEBA7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6301C5E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BD0C8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55976539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10A5743" w14:textId="38B30FD0" w:rsidR="00A5338B" w:rsidRDefault="009F1FE4" w:rsidP="00BF3F46">
      <w:pPr>
        <w:ind w:right="-1260"/>
        <w:rPr>
          <w:rFonts w:ascii="Courier New" w:hAnsi="Courier New" w:cs="Courier New"/>
          <w:sz w:val="36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1CF40D89" w14:textId="77777777" w:rsidR="007F0CB8" w:rsidRDefault="007F0CB8" w:rsidP="00BF3F46">
      <w:pPr>
        <w:ind w:right="-1260"/>
        <w:rPr>
          <w:rFonts w:ascii="Courier New" w:hAnsi="Courier New" w:cs="Courier New"/>
          <w:sz w:val="36"/>
        </w:rPr>
      </w:pPr>
    </w:p>
    <w:p w14:paraId="59B803FB" w14:textId="77777777" w:rsidR="007F0CB8" w:rsidRPr="00BF3F46" w:rsidRDefault="007F0CB8" w:rsidP="00BF3F46">
      <w:pPr>
        <w:ind w:right="-1260"/>
        <w:rPr>
          <w:rFonts w:ascii="Courier New" w:hAnsi="Courier New" w:cs="Courier New"/>
        </w:rPr>
      </w:pPr>
    </w:p>
    <w:p w14:paraId="001B3B0F" w14:textId="70E9140C" w:rsidR="00282209" w:rsidRPr="004F5592" w:rsidRDefault="00BF3F46" w:rsidP="00B94E0C">
      <w:pPr>
        <w:pStyle w:val="Heading1"/>
      </w:pPr>
      <w:r>
        <w:lastRenderedPageBreak/>
        <w:t>Us</w:t>
      </w:r>
      <w:r w:rsidR="00FE4226">
        <w:t>ing Helpers inside</w:t>
      </w:r>
      <w:r w:rsidR="00282209" w:rsidRPr="004F5592">
        <w:t xml:space="preserve"> </w:t>
      </w:r>
      <w:r w:rsidR="007440BF">
        <w:rPr>
          <w:rFonts w:ascii="Courier New" w:hAnsi="Courier New" w:cs="Courier New"/>
        </w:rPr>
        <w:t>next</w:t>
      </w:r>
      <w:r w:rsidR="00282209" w:rsidRPr="00E01678">
        <w:rPr>
          <w:rFonts w:ascii="Courier New" w:hAnsi="Courier New" w:cs="Courier New"/>
        </w:rPr>
        <w:t>-world</w:t>
      </w:r>
      <w:r w:rsidR="00282209" w:rsidRPr="004F5592">
        <w:t xml:space="preserve">: </w:t>
      </w:r>
    </w:p>
    <w:p w14:paraId="2FB55A49" w14:textId="4C7A1544" w:rsidR="00282209" w:rsidRPr="004F5592" w:rsidRDefault="00372504" w:rsidP="00B94E0C">
      <w:pPr>
        <w:pStyle w:val="Heading1"/>
      </w:pPr>
      <w:r>
        <w:t>How does the World structure change when….?</w:t>
      </w:r>
    </w:p>
    <w:tbl>
      <w:tblPr>
        <w:tblW w:w="10026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4"/>
        <w:gridCol w:w="6792"/>
      </w:tblGrid>
      <w:tr w:rsidR="00282209" w14:paraId="7D503FB7" w14:textId="77777777" w:rsidTr="00CE240A">
        <w:tc>
          <w:tcPr>
            <w:tcW w:w="3234" w:type="dxa"/>
            <w:shd w:val="clear" w:color="auto" w:fill="D8D8D8"/>
          </w:tcPr>
          <w:p w14:paraId="5B555FF6" w14:textId="5045B148" w:rsidR="00282209" w:rsidRDefault="00FE422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792" w:type="dxa"/>
            <w:shd w:val="clear" w:color="auto" w:fill="D8D8D8"/>
          </w:tcPr>
          <w:p w14:paraId="754F467E" w14:textId="77777777" w:rsidR="00282209" w:rsidRDefault="00282209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282209" w14:paraId="0F7B28D2" w14:textId="77777777" w:rsidTr="00CE240A">
        <w:trPr>
          <w:trHeight w:val="2120"/>
        </w:trPr>
        <w:tc>
          <w:tcPr>
            <w:tcW w:w="3234" w:type="dxa"/>
            <w:shd w:val="clear" w:color="auto" w:fill="auto"/>
          </w:tcPr>
          <w:p w14:paraId="0AA937B6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18CAE7B5" w14:textId="4252FC3C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B27D323" w14:textId="04A35B8C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1DBAB07" w14:textId="09FBC3DC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33CDFB1" w14:textId="1A9572AA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15E7354" w14:textId="725CAFE2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7B90403D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02D9C8D3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7F9F388" w14:textId="68D45FEB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4B00A10B" w14:textId="3670AD16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722EFE7B" w14:textId="1BAD025B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FE5AC92" w14:textId="57401CF9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791A287D" w14:textId="51A453F9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088A2A5F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67FD55AD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CCCAEE0" w14:textId="2836574B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35DD031" w14:textId="47BF97EF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108DBB7" w14:textId="1C3494C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BE1D53E" w14:textId="283D424F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1BE9C98" w14:textId="51258F43" w:rsidR="00282209" w:rsidRPr="00183BD4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6F4F8463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37882601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D26B444" w14:textId="28F5F0E2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0DE834C" w14:textId="7E26C505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35FD859" w14:textId="3061567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EFB8ABA" w14:textId="213FD50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305C47B" w14:textId="28DD0CD2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5896C4C5" w14:textId="77777777" w:rsidR="00282209" w:rsidRPr="00282209" w:rsidRDefault="00282209" w:rsidP="00282209"/>
    <w:p w14:paraId="50338D23" w14:textId="77777777" w:rsidR="002B0CF7" w:rsidRDefault="002B0CF7">
      <w:pPr>
        <w:spacing w:line="360" w:lineRule="auto"/>
        <w:rPr>
          <w:color w:val="FFFFFF"/>
          <w:sz w:val="36"/>
          <w:szCs w:val="28"/>
        </w:rPr>
      </w:pPr>
    </w:p>
    <w:p w14:paraId="76A1C0A6" w14:textId="221224A2" w:rsidR="00503DB5" w:rsidRDefault="00503DB5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  <w:bookmarkStart w:id="0" w:name="_GoBack"/>
      <w:bookmarkEnd w:id="0"/>
    </w:p>
    <w:sectPr w:rsidR="00503DB5" w:rsidSect="00EB294A">
      <w:footerReference w:type="default" r:id="rId10"/>
      <w:footerReference w:type="first" r:id="rId11"/>
      <w:pgSz w:w="12240" w:h="15840"/>
      <w:pgMar w:top="720" w:right="1260" w:bottom="990" w:left="990" w:header="720" w:footer="113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A3917E" w14:textId="77777777" w:rsidR="00DC1D1E" w:rsidRDefault="00DC1D1E">
      <w:r>
        <w:separator/>
      </w:r>
    </w:p>
    <w:p w14:paraId="3E115090" w14:textId="77777777" w:rsidR="00DC1D1E" w:rsidRDefault="00DC1D1E"/>
  </w:endnote>
  <w:endnote w:type="continuationSeparator" w:id="0">
    <w:p w14:paraId="4393D23E" w14:textId="77777777" w:rsidR="00DC1D1E" w:rsidRDefault="00DC1D1E">
      <w:r>
        <w:continuationSeparator/>
      </w:r>
    </w:p>
    <w:p w14:paraId="18F55D95" w14:textId="77777777" w:rsidR="00DC1D1E" w:rsidRDefault="00DC1D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Lohit Hindi">
    <w:charset w:val="8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A8FD01" w14:textId="77777777" w:rsidR="000C35EA" w:rsidRDefault="000C35EA" w:rsidP="0012603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B5AE1">
      <w:rPr>
        <w:rStyle w:val="PageNumber"/>
        <w:noProof/>
      </w:rPr>
      <w:t>8</w:t>
    </w:r>
    <w:r>
      <w:rPr>
        <w:rStyle w:val="PageNumber"/>
      </w:rPr>
      <w:fldChar w:fldCharType="end"/>
    </w:r>
  </w:p>
  <w:p w14:paraId="79FEFB08" w14:textId="77777777" w:rsidR="000C35EA" w:rsidRDefault="000C35EA" w:rsidP="001D0072">
    <w:pPr>
      <w:pStyle w:val="Footer"/>
      <w:ind w:right="360"/>
    </w:pPr>
  </w:p>
  <w:p w14:paraId="235C711C" w14:textId="77777777" w:rsidR="000C35EA" w:rsidRDefault="000C35EA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012D7" w14:textId="77777777" w:rsidR="000C35EA" w:rsidRDefault="000C35E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FC56A7" w14:textId="77777777" w:rsidR="00DC1D1E" w:rsidRDefault="00DC1D1E">
      <w:r>
        <w:separator/>
      </w:r>
    </w:p>
    <w:p w14:paraId="20951598" w14:textId="77777777" w:rsidR="00DC1D1E" w:rsidRDefault="00DC1D1E"/>
  </w:footnote>
  <w:footnote w:type="continuationSeparator" w:id="0">
    <w:p w14:paraId="0CB241F5" w14:textId="77777777" w:rsidR="00DC1D1E" w:rsidRDefault="00DC1D1E">
      <w:r>
        <w:continuationSeparator/>
      </w:r>
    </w:p>
    <w:p w14:paraId="2D991C03" w14:textId="77777777" w:rsidR="00DC1D1E" w:rsidRDefault="00DC1D1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pStyle w:val="Normal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5">
    <w:nsid w:val="0429389C"/>
    <w:multiLevelType w:val="hybridMultilevel"/>
    <w:tmpl w:val="10782AE2"/>
    <w:lvl w:ilvl="0" w:tplc="E4402F24">
      <w:start w:val="1"/>
      <w:numFmt w:val="bullet"/>
      <w:lvlText w:val=""/>
      <w:lvlJc w:val="left"/>
      <w:pPr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>
    <w:nsid w:val="7D5C166D"/>
    <w:multiLevelType w:val="hybridMultilevel"/>
    <w:tmpl w:val="15723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displayBackgroundShape/>
  <w:embedSystemFonts/>
  <w:activeWritingStyle w:appName="MSWord" w:lang="en-US" w:vendorID="64" w:dllVersion="131078" w:nlCheck="1" w:checkStyle="0"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67"/>
    <w:rsid w:val="00000423"/>
    <w:rsid w:val="00002A86"/>
    <w:rsid w:val="00005102"/>
    <w:rsid w:val="000146E9"/>
    <w:rsid w:val="00016896"/>
    <w:rsid w:val="00016B30"/>
    <w:rsid w:val="000171F8"/>
    <w:rsid w:val="00017D8B"/>
    <w:rsid w:val="000244A1"/>
    <w:rsid w:val="0002560B"/>
    <w:rsid w:val="0002573E"/>
    <w:rsid w:val="0003324C"/>
    <w:rsid w:val="0003430F"/>
    <w:rsid w:val="000343C4"/>
    <w:rsid w:val="0003474D"/>
    <w:rsid w:val="00036C94"/>
    <w:rsid w:val="00057B17"/>
    <w:rsid w:val="000737DA"/>
    <w:rsid w:val="00073B18"/>
    <w:rsid w:val="00074E55"/>
    <w:rsid w:val="0007538E"/>
    <w:rsid w:val="000829EA"/>
    <w:rsid w:val="00084656"/>
    <w:rsid w:val="00097325"/>
    <w:rsid w:val="000974F7"/>
    <w:rsid w:val="000A72F0"/>
    <w:rsid w:val="000B204B"/>
    <w:rsid w:val="000C35EA"/>
    <w:rsid w:val="000C44CC"/>
    <w:rsid w:val="000C5C3B"/>
    <w:rsid w:val="000C64AA"/>
    <w:rsid w:val="000D0A1C"/>
    <w:rsid w:val="000D0F74"/>
    <w:rsid w:val="000D3FFF"/>
    <w:rsid w:val="000D512A"/>
    <w:rsid w:val="000E0588"/>
    <w:rsid w:val="000E2300"/>
    <w:rsid w:val="000E7177"/>
    <w:rsid w:val="000F0293"/>
    <w:rsid w:val="00100F5C"/>
    <w:rsid w:val="001053D2"/>
    <w:rsid w:val="00106B14"/>
    <w:rsid w:val="00111AC9"/>
    <w:rsid w:val="00114221"/>
    <w:rsid w:val="001147FB"/>
    <w:rsid w:val="00114EA9"/>
    <w:rsid w:val="001153C0"/>
    <w:rsid w:val="00117C8D"/>
    <w:rsid w:val="00117F77"/>
    <w:rsid w:val="001234B4"/>
    <w:rsid w:val="00125233"/>
    <w:rsid w:val="00126034"/>
    <w:rsid w:val="001273BF"/>
    <w:rsid w:val="00134BDD"/>
    <w:rsid w:val="001405D4"/>
    <w:rsid w:val="00141228"/>
    <w:rsid w:val="0015791C"/>
    <w:rsid w:val="001624C8"/>
    <w:rsid w:val="0016391A"/>
    <w:rsid w:val="00171566"/>
    <w:rsid w:val="00183BD4"/>
    <w:rsid w:val="00191081"/>
    <w:rsid w:val="001920FA"/>
    <w:rsid w:val="001B424E"/>
    <w:rsid w:val="001C5A87"/>
    <w:rsid w:val="001D0072"/>
    <w:rsid w:val="001D2704"/>
    <w:rsid w:val="001E3EE9"/>
    <w:rsid w:val="001E40E1"/>
    <w:rsid w:val="001E47A3"/>
    <w:rsid w:val="001F017D"/>
    <w:rsid w:val="001F177F"/>
    <w:rsid w:val="00203A37"/>
    <w:rsid w:val="00203B4A"/>
    <w:rsid w:val="00203E74"/>
    <w:rsid w:val="00206274"/>
    <w:rsid w:val="00206715"/>
    <w:rsid w:val="002115EB"/>
    <w:rsid w:val="002121E5"/>
    <w:rsid w:val="00212DD4"/>
    <w:rsid w:val="0021405E"/>
    <w:rsid w:val="002146A4"/>
    <w:rsid w:val="00220492"/>
    <w:rsid w:val="002205AD"/>
    <w:rsid w:val="00232EF8"/>
    <w:rsid w:val="00241BA0"/>
    <w:rsid w:val="00250CD2"/>
    <w:rsid w:val="00252427"/>
    <w:rsid w:val="00265855"/>
    <w:rsid w:val="002658AD"/>
    <w:rsid w:val="002742DF"/>
    <w:rsid w:val="00281E3B"/>
    <w:rsid w:val="00282209"/>
    <w:rsid w:val="002912B7"/>
    <w:rsid w:val="0029380B"/>
    <w:rsid w:val="00294ABF"/>
    <w:rsid w:val="002A092E"/>
    <w:rsid w:val="002A11DF"/>
    <w:rsid w:val="002A120E"/>
    <w:rsid w:val="002A35D8"/>
    <w:rsid w:val="002A73D4"/>
    <w:rsid w:val="002B0A57"/>
    <w:rsid w:val="002B0CF7"/>
    <w:rsid w:val="002C5074"/>
    <w:rsid w:val="002C6F24"/>
    <w:rsid w:val="002D03AF"/>
    <w:rsid w:val="002D26ED"/>
    <w:rsid w:val="002D2F0E"/>
    <w:rsid w:val="002D7142"/>
    <w:rsid w:val="002E1AAC"/>
    <w:rsid w:val="002E4791"/>
    <w:rsid w:val="002E48E8"/>
    <w:rsid w:val="002E7272"/>
    <w:rsid w:val="002F1838"/>
    <w:rsid w:val="002F59C1"/>
    <w:rsid w:val="002F7C09"/>
    <w:rsid w:val="00300899"/>
    <w:rsid w:val="00305B7A"/>
    <w:rsid w:val="00307569"/>
    <w:rsid w:val="00310B17"/>
    <w:rsid w:val="00313034"/>
    <w:rsid w:val="003134C6"/>
    <w:rsid w:val="003346B2"/>
    <w:rsid w:val="00335621"/>
    <w:rsid w:val="0033642D"/>
    <w:rsid w:val="00343AEE"/>
    <w:rsid w:val="00345930"/>
    <w:rsid w:val="00346F0E"/>
    <w:rsid w:val="003524B7"/>
    <w:rsid w:val="00353B0F"/>
    <w:rsid w:val="003564E1"/>
    <w:rsid w:val="00360CF9"/>
    <w:rsid w:val="00372504"/>
    <w:rsid w:val="00385596"/>
    <w:rsid w:val="00392586"/>
    <w:rsid w:val="00393600"/>
    <w:rsid w:val="003A4C22"/>
    <w:rsid w:val="003B49B4"/>
    <w:rsid w:val="003C603D"/>
    <w:rsid w:val="003D0B48"/>
    <w:rsid w:val="003D7D92"/>
    <w:rsid w:val="003E1D28"/>
    <w:rsid w:val="003E6DFA"/>
    <w:rsid w:val="003E7F47"/>
    <w:rsid w:val="003F272E"/>
    <w:rsid w:val="003F31EE"/>
    <w:rsid w:val="003F53C0"/>
    <w:rsid w:val="00404708"/>
    <w:rsid w:val="0040683E"/>
    <w:rsid w:val="004113A8"/>
    <w:rsid w:val="00414DB1"/>
    <w:rsid w:val="00415C09"/>
    <w:rsid w:val="00416CF8"/>
    <w:rsid w:val="00422801"/>
    <w:rsid w:val="004238B5"/>
    <w:rsid w:val="00423E2F"/>
    <w:rsid w:val="004252F9"/>
    <w:rsid w:val="00431970"/>
    <w:rsid w:val="004346DE"/>
    <w:rsid w:val="00444703"/>
    <w:rsid w:val="00445D5D"/>
    <w:rsid w:val="00445EB4"/>
    <w:rsid w:val="0044640A"/>
    <w:rsid w:val="00447718"/>
    <w:rsid w:val="00452DB0"/>
    <w:rsid w:val="0045614E"/>
    <w:rsid w:val="0046638D"/>
    <w:rsid w:val="0047112A"/>
    <w:rsid w:val="004712EA"/>
    <w:rsid w:val="00475A58"/>
    <w:rsid w:val="00476908"/>
    <w:rsid w:val="0047700F"/>
    <w:rsid w:val="0048560E"/>
    <w:rsid w:val="00487E67"/>
    <w:rsid w:val="00491FD2"/>
    <w:rsid w:val="00494066"/>
    <w:rsid w:val="00497610"/>
    <w:rsid w:val="00497A61"/>
    <w:rsid w:val="004A0DEA"/>
    <w:rsid w:val="004B1054"/>
    <w:rsid w:val="004B4436"/>
    <w:rsid w:val="004B516C"/>
    <w:rsid w:val="004C0286"/>
    <w:rsid w:val="004C1310"/>
    <w:rsid w:val="004C6522"/>
    <w:rsid w:val="004C65D1"/>
    <w:rsid w:val="004D3D43"/>
    <w:rsid w:val="004D5B88"/>
    <w:rsid w:val="004E24F5"/>
    <w:rsid w:val="004F51A3"/>
    <w:rsid w:val="004F5592"/>
    <w:rsid w:val="0050345D"/>
    <w:rsid w:val="00503DB5"/>
    <w:rsid w:val="005059E7"/>
    <w:rsid w:val="00505BC5"/>
    <w:rsid w:val="00513B68"/>
    <w:rsid w:val="00514816"/>
    <w:rsid w:val="0052144B"/>
    <w:rsid w:val="005231BE"/>
    <w:rsid w:val="00535E2F"/>
    <w:rsid w:val="00546A0A"/>
    <w:rsid w:val="0055097D"/>
    <w:rsid w:val="00554432"/>
    <w:rsid w:val="0055727C"/>
    <w:rsid w:val="0056587E"/>
    <w:rsid w:val="0056717F"/>
    <w:rsid w:val="0057277A"/>
    <w:rsid w:val="00573DCC"/>
    <w:rsid w:val="005778F8"/>
    <w:rsid w:val="005819F5"/>
    <w:rsid w:val="00582C0F"/>
    <w:rsid w:val="00593DC0"/>
    <w:rsid w:val="005A015F"/>
    <w:rsid w:val="005A1FB8"/>
    <w:rsid w:val="005A2DCB"/>
    <w:rsid w:val="005A2E9C"/>
    <w:rsid w:val="005B05EC"/>
    <w:rsid w:val="005C4565"/>
    <w:rsid w:val="005C53D3"/>
    <w:rsid w:val="005E117C"/>
    <w:rsid w:val="0060120D"/>
    <w:rsid w:val="00603B31"/>
    <w:rsid w:val="00605E9E"/>
    <w:rsid w:val="00623686"/>
    <w:rsid w:val="0062601F"/>
    <w:rsid w:val="00634DCC"/>
    <w:rsid w:val="00636207"/>
    <w:rsid w:val="00636E6A"/>
    <w:rsid w:val="00641909"/>
    <w:rsid w:val="00643C6C"/>
    <w:rsid w:val="00645A1A"/>
    <w:rsid w:val="006521AF"/>
    <w:rsid w:val="00652998"/>
    <w:rsid w:val="00655C20"/>
    <w:rsid w:val="00657EC7"/>
    <w:rsid w:val="00660D42"/>
    <w:rsid w:val="0066383B"/>
    <w:rsid w:val="00665027"/>
    <w:rsid w:val="00671719"/>
    <w:rsid w:val="00676A92"/>
    <w:rsid w:val="00677540"/>
    <w:rsid w:val="00677C28"/>
    <w:rsid w:val="0068178F"/>
    <w:rsid w:val="006818F1"/>
    <w:rsid w:val="00685A97"/>
    <w:rsid w:val="006A39DB"/>
    <w:rsid w:val="006D2AAD"/>
    <w:rsid w:val="006D666F"/>
    <w:rsid w:val="006D6DEE"/>
    <w:rsid w:val="006E3547"/>
    <w:rsid w:val="006E53BA"/>
    <w:rsid w:val="006F0157"/>
    <w:rsid w:val="006F0C80"/>
    <w:rsid w:val="006F6656"/>
    <w:rsid w:val="00704F00"/>
    <w:rsid w:val="00707D58"/>
    <w:rsid w:val="007151BD"/>
    <w:rsid w:val="00731FBC"/>
    <w:rsid w:val="00732CD1"/>
    <w:rsid w:val="00740315"/>
    <w:rsid w:val="007440BF"/>
    <w:rsid w:val="00745545"/>
    <w:rsid w:val="00745815"/>
    <w:rsid w:val="007525E2"/>
    <w:rsid w:val="0075422E"/>
    <w:rsid w:val="00760E70"/>
    <w:rsid w:val="0076425E"/>
    <w:rsid w:val="007711B5"/>
    <w:rsid w:val="007746D0"/>
    <w:rsid w:val="00776AA6"/>
    <w:rsid w:val="00781D9F"/>
    <w:rsid w:val="00782514"/>
    <w:rsid w:val="00787D5C"/>
    <w:rsid w:val="007953B8"/>
    <w:rsid w:val="007A5C54"/>
    <w:rsid w:val="007B6057"/>
    <w:rsid w:val="007B6B24"/>
    <w:rsid w:val="007C661D"/>
    <w:rsid w:val="007D53B9"/>
    <w:rsid w:val="007D6AE4"/>
    <w:rsid w:val="007D79DC"/>
    <w:rsid w:val="007E4FE4"/>
    <w:rsid w:val="007E6997"/>
    <w:rsid w:val="007E6D0F"/>
    <w:rsid w:val="007F0CB8"/>
    <w:rsid w:val="007F1FD9"/>
    <w:rsid w:val="00800161"/>
    <w:rsid w:val="00801281"/>
    <w:rsid w:val="00803E06"/>
    <w:rsid w:val="0080586A"/>
    <w:rsid w:val="00805FE8"/>
    <w:rsid w:val="008135A7"/>
    <w:rsid w:val="00820A51"/>
    <w:rsid w:val="00827131"/>
    <w:rsid w:val="00830770"/>
    <w:rsid w:val="008323CA"/>
    <w:rsid w:val="0083449C"/>
    <w:rsid w:val="00843BF3"/>
    <w:rsid w:val="008516FB"/>
    <w:rsid w:val="00856323"/>
    <w:rsid w:val="00862BF1"/>
    <w:rsid w:val="00864631"/>
    <w:rsid w:val="0086751F"/>
    <w:rsid w:val="00867B60"/>
    <w:rsid w:val="00870625"/>
    <w:rsid w:val="00882FA9"/>
    <w:rsid w:val="00883EE4"/>
    <w:rsid w:val="00890B4E"/>
    <w:rsid w:val="00896BA1"/>
    <w:rsid w:val="008A1B51"/>
    <w:rsid w:val="008A1C5C"/>
    <w:rsid w:val="008B275B"/>
    <w:rsid w:val="008B37AF"/>
    <w:rsid w:val="008B57C4"/>
    <w:rsid w:val="008C69A2"/>
    <w:rsid w:val="008D21F3"/>
    <w:rsid w:val="008D4F9B"/>
    <w:rsid w:val="008E1DF2"/>
    <w:rsid w:val="008E352E"/>
    <w:rsid w:val="008E364B"/>
    <w:rsid w:val="008E4248"/>
    <w:rsid w:val="009000F4"/>
    <w:rsid w:val="00901740"/>
    <w:rsid w:val="00903FD8"/>
    <w:rsid w:val="00910DC1"/>
    <w:rsid w:val="00911D2F"/>
    <w:rsid w:val="009126A3"/>
    <w:rsid w:val="0091549E"/>
    <w:rsid w:val="00915692"/>
    <w:rsid w:val="0091699E"/>
    <w:rsid w:val="00917308"/>
    <w:rsid w:val="009370E2"/>
    <w:rsid w:val="00937C61"/>
    <w:rsid w:val="00940624"/>
    <w:rsid w:val="009445A4"/>
    <w:rsid w:val="00946969"/>
    <w:rsid w:val="00950161"/>
    <w:rsid w:val="00953A50"/>
    <w:rsid w:val="00954A61"/>
    <w:rsid w:val="00954FFE"/>
    <w:rsid w:val="00960DF9"/>
    <w:rsid w:val="00964588"/>
    <w:rsid w:val="00965924"/>
    <w:rsid w:val="00966C86"/>
    <w:rsid w:val="009712E9"/>
    <w:rsid w:val="00973E06"/>
    <w:rsid w:val="0097402C"/>
    <w:rsid w:val="009761E6"/>
    <w:rsid w:val="0097753D"/>
    <w:rsid w:val="009822B1"/>
    <w:rsid w:val="00983309"/>
    <w:rsid w:val="00992B10"/>
    <w:rsid w:val="009B3631"/>
    <w:rsid w:val="009B473F"/>
    <w:rsid w:val="009D1E57"/>
    <w:rsid w:val="009D7C96"/>
    <w:rsid w:val="009E148A"/>
    <w:rsid w:val="009F1FE4"/>
    <w:rsid w:val="009F34B6"/>
    <w:rsid w:val="009F4BC0"/>
    <w:rsid w:val="009F7781"/>
    <w:rsid w:val="00A000F7"/>
    <w:rsid w:val="00A01FC5"/>
    <w:rsid w:val="00A05107"/>
    <w:rsid w:val="00A14302"/>
    <w:rsid w:val="00A1713F"/>
    <w:rsid w:val="00A209AA"/>
    <w:rsid w:val="00A21768"/>
    <w:rsid w:val="00A2584A"/>
    <w:rsid w:val="00A2642F"/>
    <w:rsid w:val="00A364D0"/>
    <w:rsid w:val="00A37130"/>
    <w:rsid w:val="00A45228"/>
    <w:rsid w:val="00A469A8"/>
    <w:rsid w:val="00A5338B"/>
    <w:rsid w:val="00A56C82"/>
    <w:rsid w:val="00A62CFD"/>
    <w:rsid w:val="00AA1358"/>
    <w:rsid w:val="00AA4CB9"/>
    <w:rsid w:val="00AC152E"/>
    <w:rsid w:val="00AD31E5"/>
    <w:rsid w:val="00AD77EE"/>
    <w:rsid w:val="00AE0A42"/>
    <w:rsid w:val="00AE621D"/>
    <w:rsid w:val="00AF0933"/>
    <w:rsid w:val="00AF0A61"/>
    <w:rsid w:val="00AF40D9"/>
    <w:rsid w:val="00B0181D"/>
    <w:rsid w:val="00B023F2"/>
    <w:rsid w:val="00B06075"/>
    <w:rsid w:val="00B124BC"/>
    <w:rsid w:val="00B27F92"/>
    <w:rsid w:val="00B37F97"/>
    <w:rsid w:val="00B404E7"/>
    <w:rsid w:val="00B41CA2"/>
    <w:rsid w:val="00B5302D"/>
    <w:rsid w:val="00B62E06"/>
    <w:rsid w:val="00B639FE"/>
    <w:rsid w:val="00B63F11"/>
    <w:rsid w:val="00B75B55"/>
    <w:rsid w:val="00B7692E"/>
    <w:rsid w:val="00B8435B"/>
    <w:rsid w:val="00B9079F"/>
    <w:rsid w:val="00B94D61"/>
    <w:rsid w:val="00B94E0C"/>
    <w:rsid w:val="00B97900"/>
    <w:rsid w:val="00BA7297"/>
    <w:rsid w:val="00BB32A0"/>
    <w:rsid w:val="00BB70B7"/>
    <w:rsid w:val="00BC0BDE"/>
    <w:rsid w:val="00BC3AA5"/>
    <w:rsid w:val="00BC5B37"/>
    <w:rsid w:val="00BC7B4F"/>
    <w:rsid w:val="00BD0CD7"/>
    <w:rsid w:val="00BD6C85"/>
    <w:rsid w:val="00BE05FD"/>
    <w:rsid w:val="00BE69DF"/>
    <w:rsid w:val="00BF3F46"/>
    <w:rsid w:val="00C000BC"/>
    <w:rsid w:val="00C0065B"/>
    <w:rsid w:val="00C1541C"/>
    <w:rsid w:val="00C209EA"/>
    <w:rsid w:val="00C25370"/>
    <w:rsid w:val="00C306F8"/>
    <w:rsid w:val="00C31256"/>
    <w:rsid w:val="00C40CC7"/>
    <w:rsid w:val="00C424A3"/>
    <w:rsid w:val="00C426B5"/>
    <w:rsid w:val="00C5680B"/>
    <w:rsid w:val="00C61059"/>
    <w:rsid w:val="00C65B93"/>
    <w:rsid w:val="00CA2DFE"/>
    <w:rsid w:val="00CA33E6"/>
    <w:rsid w:val="00CA5000"/>
    <w:rsid w:val="00CA5527"/>
    <w:rsid w:val="00CC56D0"/>
    <w:rsid w:val="00CD2393"/>
    <w:rsid w:val="00CD399D"/>
    <w:rsid w:val="00CE09C6"/>
    <w:rsid w:val="00CE240A"/>
    <w:rsid w:val="00CE3595"/>
    <w:rsid w:val="00D0462C"/>
    <w:rsid w:val="00D12DD3"/>
    <w:rsid w:val="00D20C35"/>
    <w:rsid w:val="00D22575"/>
    <w:rsid w:val="00D31FBA"/>
    <w:rsid w:val="00D334A0"/>
    <w:rsid w:val="00D37704"/>
    <w:rsid w:val="00D42630"/>
    <w:rsid w:val="00D4669A"/>
    <w:rsid w:val="00D50D4A"/>
    <w:rsid w:val="00D53676"/>
    <w:rsid w:val="00D556A0"/>
    <w:rsid w:val="00D55772"/>
    <w:rsid w:val="00D603F2"/>
    <w:rsid w:val="00D6172D"/>
    <w:rsid w:val="00D71D54"/>
    <w:rsid w:val="00D82B6E"/>
    <w:rsid w:val="00D85C5E"/>
    <w:rsid w:val="00D870CB"/>
    <w:rsid w:val="00D97C37"/>
    <w:rsid w:val="00DA62B1"/>
    <w:rsid w:val="00DA78BE"/>
    <w:rsid w:val="00DB6B12"/>
    <w:rsid w:val="00DC05E3"/>
    <w:rsid w:val="00DC1D1E"/>
    <w:rsid w:val="00DC67CA"/>
    <w:rsid w:val="00DD0DFF"/>
    <w:rsid w:val="00DD503D"/>
    <w:rsid w:val="00DD7208"/>
    <w:rsid w:val="00DD73CB"/>
    <w:rsid w:val="00DE0480"/>
    <w:rsid w:val="00DE2831"/>
    <w:rsid w:val="00DE3FD7"/>
    <w:rsid w:val="00DE62B4"/>
    <w:rsid w:val="00DF168B"/>
    <w:rsid w:val="00DF4DFB"/>
    <w:rsid w:val="00DF5CE5"/>
    <w:rsid w:val="00E01678"/>
    <w:rsid w:val="00E060CA"/>
    <w:rsid w:val="00E1051C"/>
    <w:rsid w:val="00E12340"/>
    <w:rsid w:val="00E125B6"/>
    <w:rsid w:val="00E12E8B"/>
    <w:rsid w:val="00E14D1B"/>
    <w:rsid w:val="00E21586"/>
    <w:rsid w:val="00E23A4E"/>
    <w:rsid w:val="00E25515"/>
    <w:rsid w:val="00E25BD1"/>
    <w:rsid w:val="00E30F5F"/>
    <w:rsid w:val="00E3262B"/>
    <w:rsid w:val="00E32C09"/>
    <w:rsid w:val="00E330E1"/>
    <w:rsid w:val="00E3523E"/>
    <w:rsid w:val="00E35FC1"/>
    <w:rsid w:val="00E375B2"/>
    <w:rsid w:val="00E631F7"/>
    <w:rsid w:val="00E75F08"/>
    <w:rsid w:val="00E8043B"/>
    <w:rsid w:val="00E80CE9"/>
    <w:rsid w:val="00E94AC4"/>
    <w:rsid w:val="00E95E3A"/>
    <w:rsid w:val="00EA0C6B"/>
    <w:rsid w:val="00EA4B67"/>
    <w:rsid w:val="00EA5E5C"/>
    <w:rsid w:val="00EB294A"/>
    <w:rsid w:val="00EB46DD"/>
    <w:rsid w:val="00ED5A03"/>
    <w:rsid w:val="00ED6F7B"/>
    <w:rsid w:val="00EE0824"/>
    <w:rsid w:val="00EE1726"/>
    <w:rsid w:val="00EE2440"/>
    <w:rsid w:val="00EE41C5"/>
    <w:rsid w:val="00EE4ED9"/>
    <w:rsid w:val="00EE54CC"/>
    <w:rsid w:val="00EF473E"/>
    <w:rsid w:val="00EF68A9"/>
    <w:rsid w:val="00F074BF"/>
    <w:rsid w:val="00F10C97"/>
    <w:rsid w:val="00F10D72"/>
    <w:rsid w:val="00F128ED"/>
    <w:rsid w:val="00F12E59"/>
    <w:rsid w:val="00F17CC3"/>
    <w:rsid w:val="00F228F9"/>
    <w:rsid w:val="00F2384B"/>
    <w:rsid w:val="00F26251"/>
    <w:rsid w:val="00F32A6C"/>
    <w:rsid w:val="00F3460C"/>
    <w:rsid w:val="00F36D4B"/>
    <w:rsid w:val="00F4421E"/>
    <w:rsid w:val="00F45B56"/>
    <w:rsid w:val="00F514B6"/>
    <w:rsid w:val="00F6748F"/>
    <w:rsid w:val="00F73B21"/>
    <w:rsid w:val="00F75D97"/>
    <w:rsid w:val="00F76832"/>
    <w:rsid w:val="00F76C18"/>
    <w:rsid w:val="00F834DD"/>
    <w:rsid w:val="00F904C0"/>
    <w:rsid w:val="00F91349"/>
    <w:rsid w:val="00F924C3"/>
    <w:rsid w:val="00F951AB"/>
    <w:rsid w:val="00F96975"/>
    <w:rsid w:val="00FA67C3"/>
    <w:rsid w:val="00FA6CCE"/>
    <w:rsid w:val="00FB1D66"/>
    <w:rsid w:val="00FB2B6C"/>
    <w:rsid w:val="00FB5AE1"/>
    <w:rsid w:val="00FB682E"/>
    <w:rsid w:val="00FD1252"/>
    <w:rsid w:val="00FD4C07"/>
    <w:rsid w:val="00FE4226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A275B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link w:val="Heading1Char"/>
    <w:autoRedefine/>
    <w:qFormat/>
    <w:rsid w:val="00B94E0C"/>
    <w:pPr>
      <w:shd w:val="clear" w:color="auto" w:fill="000000"/>
      <w:spacing w:after="0"/>
      <w:ind w:right="-26"/>
      <w:jc w:val="center"/>
      <w:outlineLvl w:val="0"/>
    </w:pPr>
    <w:rPr>
      <w:rFonts w:ascii="Century Gothic" w:hAnsi="Century Gothic"/>
      <w:color w:val="FFFFFF"/>
      <w:sz w:val="40"/>
      <w:szCs w:val="40"/>
    </w:rPr>
  </w:style>
  <w:style w:type="paragraph" w:styleId="Heading2">
    <w:name w:val="heading 2"/>
    <w:basedOn w:val="Heading1"/>
    <w:next w:val="BodyText"/>
    <w:qFormat/>
    <w:rsid w:val="0047700F"/>
    <w:pPr>
      <w:numPr>
        <w:numId w:val="2"/>
      </w:numPr>
      <w:ind w:left="0" w:firstLine="0"/>
      <w:jc w:val="left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94E0C"/>
    <w:rPr>
      <w:rFonts w:ascii="Century Gothic" w:hAnsi="Century Gothic"/>
      <w:color w:val="FFFFFF"/>
      <w:sz w:val="40"/>
      <w:szCs w:val="40"/>
      <w:shd w:val="clear" w:color="auto" w:fill="000000"/>
    </w:rPr>
  </w:style>
  <w:style w:type="paragraph" w:customStyle="1" w:styleId="Code">
    <w:name w:val="Code"/>
    <w:basedOn w:val="Normal"/>
    <w:qFormat/>
    <w:rsid w:val="00F26251"/>
    <w:pPr>
      <w:framePr w:hSpace="180" w:wrap="around" w:vAnchor="text" w:hAnchor="page" w:x="1109" w:y="-187"/>
    </w:pPr>
    <w:rPr>
      <w:rFonts w:ascii="Courier" w:hAnsi="Courier" w:cs="Trebuchet MS"/>
      <w:noProof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link w:val="Heading1Char"/>
    <w:autoRedefine/>
    <w:qFormat/>
    <w:rsid w:val="00B94E0C"/>
    <w:pPr>
      <w:shd w:val="clear" w:color="auto" w:fill="000000"/>
      <w:spacing w:after="0"/>
      <w:ind w:right="-26"/>
      <w:jc w:val="center"/>
      <w:outlineLvl w:val="0"/>
    </w:pPr>
    <w:rPr>
      <w:rFonts w:ascii="Century Gothic" w:hAnsi="Century Gothic"/>
      <w:color w:val="FFFFFF"/>
      <w:sz w:val="40"/>
      <w:szCs w:val="40"/>
    </w:rPr>
  </w:style>
  <w:style w:type="paragraph" w:styleId="Heading2">
    <w:name w:val="heading 2"/>
    <w:basedOn w:val="Heading1"/>
    <w:next w:val="BodyText"/>
    <w:qFormat/>
    <w:rsid w:val="0047700F"/>
    <w:pPr>
      <w:numPr>
        <w:numId w:val="2"/>
      </w:numPr>
      <w:ind w:left="0" w:firstLine="0"/>
      <w:jc w:val="left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94E0C"/>
    <w:rPr>
      <w:rFonts w:ascii="Century Gothic" w:hAnsi="Century Gothic"/>
      <w:color w:val="FFFFFF"/>
      <w:sz w:val="40"/>
      <w:szCs w:val="40"/>
      <w:shd w:val="clear" w:color="auto" w:fill="000000"/>
    </w:rPr>
  </w:style>
  <w:style w:type="paragraph" w:customStyle="1" w:styleId="Code">
    <w:name w:val="Code"/>
    <w:basedOn w:val="Normal"/>
    <w:qFormat/>
    <w:rsid w:val="00F26251"/>
    <w:pPr>
      <w:framePr w:hSpace="180" w:wrap="around" w:vAnchor="text" w:hAnchor="page" w:x="1109" w:y="-187"/>
    </w:pPr>
    <w:rPr>
      <w:rFonts w:ascii="Courier" w:hAnsi="Courier" w:cs="Trebuchet MS"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509246-E681-DB4E-A873-0028E79FB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741</Words>
  <Characters>7097</Characters>
  <Application>Microsoft Macintosh Word</Application>
  <DocSecurity>0</DocSecurity>
  <Lines>506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7615</CharactersWithSpaces>
  <SharedDoc>false</SharedDoc>
  <HLinks>
    <vt:vector size="24" baseType="variant">
      <vt:variant>
        <vt:i4>1966187</vt:i4>
      </vt:variant>
      <vt:variant>
        <vt:i4>2111</vt:i4>
      </vt:variant>
      <vt:variant>
        <vt:i4>1025</vt:i4>
      </vt:variant>
      <vt:variant>
        <vt:i4>1</vt:i4>
      </vt:variant>
      <vt:variant>
        <vt:lpwstr>Bootstrap Logo-01</vt:lpwstr>
      </vt:variant>
      <vt:variant>
        <vt:lpwstr/>
      </vt:variant>
      <vt:variant>
        <vt:i4>4456520</vt:i4>
      </vt:variant>
      <vt:variant>
        <vt:i4>38619</vt:i4>
      </vt:variant>
      <vt:variant>
        <vt:i4>1026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4456520</vt:i4>
      </vt:variant>
      <vt:variant>
        <vt:i4>38620</vt:i4>
      </vt:variant>
      <vt:variant>
        <vt:i4>1027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11</vt:i4>
      </vt:variant>
      <vt:variant>
        <vt:i4>-1</vt:i4>
      </vt:variant>
      <vt:variant>
        <vt:i4>1048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Crosson</dc:creator>
  <cp:keywords/>
  <cp:lastModifiedBy>Kathi Fisler</cp:lastModifiedBy>
  <cp:revision>58</cp:revision>
  <cp:lastPrinted>2016-06-15T19:11:00Z</cp:lastPrinted>
  <dcterms:created xsi:type="dcterms:W3CDTF">2016-12-27T14:57:00Z</dcterms:created>
  <dcterms:modified xsi:type="dcterms:W3CDTF">2016-12-30T20:46:00Z</dcterms:modified>
</cp:coreProperties>
</file>